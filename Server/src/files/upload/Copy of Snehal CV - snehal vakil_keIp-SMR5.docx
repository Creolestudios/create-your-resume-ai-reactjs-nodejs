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8FEBD" w14:textId="77777777" w:rsidR="003E63BF" w:rsidRPr="00AD5FC6" w:rsidRDefault="008A77DE" w:rsidP="00FE1FAA">
      <w:pPr>
        <w:shd w:val="clear" w:color="auto" w:fill="FFFFFF"/>
        <w:spacing w:after="0" w:line="245" w:lineRule="atLeast"/>
        <w:jc w:val="center"/>
        <w:rPr>
          <w:rFonts w:eastAsia="Times New Roman" w:cs="Arial"/>
          <w:b/>
          <w:bCs/>
          <w:sz w:val="32"/>
          <w:szCs w:val="32"/>
        </w:rPr>
      </w:pPr>
      <w:r>
        <w:rPr>
          <w:rFonts w:eastAsia="Times New Roman" w:cs="Arial"/>
          <w:b/>
          <w:bCs/>
          <w:sz w:val="32"/>
          <w:szCs w:val="32"/>
        </w:rPr>
        <w:t>MR SNEHAL VAKIL</w:t>
      </w:r>
    </w:p>
    <w:p w14:paraId="2591567A" w14:textId="77777777" w:rsidR="002349ED" w:rsidRPr="00004217" w:rsidRDefault="00000000" w:rsidP="002349ED">
      <w:pPr>
        <w:shd w:val="clear" w:color="auto" w:fill="FFFFFF"/>
        <w:spacing w:after="0" w:line="245" w:lineRule="atLeast"/>
        <w:jc w:val="center"/>
        <w:rPr>
          <w:rFonts w:eastAsia="Times New Roman" w:cs="Arial"/>
        </w:rPr>
      </w:pPr>
      <w:r>
        <w:rPr>
          <w:rFonts w:eastAsia="Times New Roman" w:cs="Arial"/>
        </w:rPr>
        <w:pict w14:anchorId="50FAAA5B">
          <v:rect id="_x0000_i1026" style="width:468pt;height:.75pt" o:hralign="center" o:hrstd="t" o:hrnoshade="t" o:hr="t" fillcolor="black" stroked="f"/>
        </w:pict>
      </w:r>
    </w:p>
    <w:p w14:paraId="53AF5A8A" w14:textId="77777777" w:rsidR="002349ED" w:rsidRPr="002349ED" w:rsidRDefault="002349ED" w:rsidP="002349ED">
      <w:pPr>
        <w:shd w:val="clear" w:color="auto" w:fill="FFFFFF"/>
        <w:spacing w:after="0" w:line="245" w:lineRule="atLeast"/>
        <w:jc w:val="center"/>
        <w:rPr>
          <w:rFonts w:eastAsia="Times New Roman" w:cs="Arial"/>
        </w:rPr>
      </w:pPr>
      <w:r w:rsidRPr="00965805">
        <w:rPr>
          <w:rFonts w:ascii="Verdana" w:hAnsi="Verdana"/>
          <w:sz w:val="20"/>
          <w:szCs w:val="20"/>
        </w:rPr>
        <w:t xml:space="preserve">|+91 </w:t>
      </w:r>
      <w:r w:rsidR="00C26378" w:rsidRPr="00965805">
        <w:rPr>
          <w:rFonts w:ascii="Verdana" w:hAnsi="Verdana"/>
          <w:sz w:val="20"/>
          <w:szCs w:val="20"/>
        </w:rPr>
        <w:t>9909608535</w:t>
      </w:r>
      <w:r w:rsidRPr="00965805">
        <w:rPr>
          <w:rFonts w:ascii="Verdana" w:hAnsi="Verdana"/>
          <w:sz w:val="20"/>
          <w:szCs w:val="20"/>
        </w:rPr>
        <w:t>|</w:t>
      </w:r>
      <w:r w:rsidR="00C26378" w:rsidRPr="00965805">
        <w:rPr>
          <w:rFonts w:ascii="Verdana" w:hAnsi="Verdana"/>
          <w:sz w:val="20"/>
          <w:szCs w:val="20"/>
        </w:rPr>
        <w:t>vakilsnehal84@yahoo.co.in</w:t>
      </w:r>
      <w:r w:rsidRPr="00965805">
        <w:rPr>
          <w:rFonts w:ascii="Verdana" w:hAnsi="Verdana"/>
          <w:sz w:val="20"/>
          <w:szCs w:val="20"/>
        </w:rPr>
        <w:t>|</w:t>
      </w:r>
      <w:r w:rsidR="00000000">
        <w:rPr>
          <w:rFonts w:eastAsia="Times New Roman" w:cs="Arial"/>
        </w:rPr>
        <w:pict w14:anchorId="3B663382">
          <v:rect id="_x0000_i1027" style="width:468pt;height:1.5pt" o:hralign="center" o:hrstd="t" o:hrnoshade="t" o:hr="t" fillcolor="black" stroked="f"/>
        </w:pict>
      </w:r>
    </w:p>
    <w:p w14:paraId="09314EA8" w14:textId="77777777" w:rsidR="002349ED" w:rsidRPr="00965805" w:rsidRDefault="002349ED" w:rsidP="00965805">
      <w:pPr>
        <w:shd w:val="clear" w:color="auto" w:fill="FFFFFF"/>
        <w:spacing w:after="0" w:line="245" w:lineRule="atLeast"/>
        <w:ind w:right="240"/>
        <w:jc w:val="center"/>
        <w:rPr>
          <w:rFonts w:ascii="Verdana" w:hAnsi="Verdana"/>
          <w:b/>
          <w:sz w:val="20"/>
          <w:szCs w:val="20"/>
          <w:u w:val="single"/>
        </w:rPr>
      </w:pPr>
      <w:r w:rsidRPr="00965805">
        <w:rPr>
          <w:rFonts w:ascii="Verdana" w:hAnsi="Verdana"/>
          <w:b/>
          <w:sz w:val="20"/>
          <w:szCs w:val="20"/>
          <w:u w:val="single"/>
        </w:rPr>
        <w:t>OBJECTIVE</w:t>
      </w:r>
    </w:p>
    <w:p w14:paraId="43A3336F" w14:textId="77777777" w:rsidR="00C3731E" w:rsidRPr="00965805" w:rsidRDefault="002349ED" w:rsidP="00C3731E">
      <w:pPr>
        <w:shd w:val="clear" w:color="auto" w:fill="FFFFFF"/>
        <w:spacing w:after="0" w:line="245" w:lineRule="atLeast"/>
        <w:ind w:right="240"/>
        <w:jc w:val="both"/>
        <w:rPr>
          <w:rFonts w:ascii="Verdana" w:hAnsi="Verdana"/>
          <w:sz w:val="20"/>
          <w:szCs w:val="20"/>
        </w:rPr>
      </w:pPr>
      <w:r w:rsidRPr="00965805">
        <w:rPr>
          <w:rFonts w:ascii="Verdana" w:hAnsi="Verdana"/>
          <w:sz w:val="20"/>
          <w:szCs w:val="20"/>
        </w:rPr>
        <w:t>“I would like to serve in the organization with my acquired management skill &amp; precision along with my leadership approach. Being a Quick Learner, I always like to put my all efforts with self-confidence towards my work.”</w:t>
      </w:r>
      <w:r w:rsidR="00C3731E" w:rsidRPr="00965805">
        <w:rPr>
          <w:rFonts w:ascii="Verdana" w:hAnsi="Verdana"/>
          <w:sz w:val="20"/>
          <w:szCs w:val="20"/>
        </w:rPr>
        <w:t xml:space="preserve">                                  </w:t>
      </w:r>
    </w:p>
    <w:p w14:paraId="66F91033" w14:textId="77777777" w:rsidR="000D0850" w:rsidRPr="00965805" w:rsidRDefault="00C3731E" w:rsidP="00965805">
      <w:pPr>
        <w:shd w:val="clear" w:color="auto" w:fill="FFFFFF"/>
        <w:spacing w:after="0" w:line="245" w:lineRule="atLeast"/>
        <w:ind w:right="240"/>
        <w:jc w:val="center"/>
        <w:rPr>
          <w:rFonts w:ascii="Verdana" w:hAnsi="Verdana"/>
          <w:b/>
          <w:sz w:val="20"/>
          <w:szCs w:val="20"/>
          <w:u w:val="single"/>
        </w:rPr>
      </w:pPr>
      <w:r w:rsidRPr="00965805">
        <w:rPr>
          <w:rFonts w:ascii="Verdana" w:hAnsi="Verdana"/>
          <w:b/>
          <w:sz w:val="20"/>
          <w:szCs w:val="20"/>
          <w:u w:val="single"/>
        </w:rPr>
        <w:t>CAREES PRECIS</w:t>
      </w:r>
    </w:p>
    <w:p w14:paraId="7BEF5D6C" w14:textId="77777777" w:rsidR="000D0850" w:rsidRPr="00965805" w:rsidRDefault="000D0850" w:rsidP="002349ED">
      <w:pPr>
        <w:shd w:val="clear" w:color="auto" w:fill="FFFFFF"/>
        <w:spacing w:after="0" w:line="245" w:lineRule="atLeast"/>
        <w:ind w:right="240"/>
        <w:jc w:val="both"/>
        <w:rPr>
          <w:rFonts w:ascii="Verdana" w:hAnsi="Verdana"/>
          <w:sz w:val="20"/>
          <w:szCs w:val="20"/>
        </w:rPr>
      </w:pPr>
      <w:r w:rsidRPr="00965805">
        <w:rPr>
          <w:rFonts w:ascii="Verdana" w:hAnsi="Verdana"/>
          <w:sz w:val="20"/>
          <w:szCs w:val="20"/>
        </w:rPr>
        <w:t xml:space="preserve">“An astute professional with 10 Years of experience in handing Human Resource Management </w:t>
      </w:r>
      <w:r w:rsidR="00C3731E" w:rsidRPr="00965805">
        <w:rPr>
          <w:rFonts w:ascii="Verdana" w:hAnsi="Verdana"/>
          <w:sz w:val="20"/>
          <w:szCs w:val="20"/>
        </w:rPr>
        <w:t>including</w:t>
      </w:r>
      <w:r w:rsidRPr="00965805">
        <w:rPr>
          <w:rFonts w:ascii="Verdana" w:hAnsi="Verdana"/>
          <w:sz w:val="20"/>
          <w:szCs w:val="20"/>
        </w:rPr>
        <w:t xml:space="preserve">.  </w:t>
      </w:r>
      <w:r w:rsidR="0069073D" w:rsidRPr="00965805">
        <w:rPr>
          <w:rFonts w:ascii="Verdana" w:hAnsi="Verdana"/>
          <w:sz w:val="20"/>
          <w:szCs w:val="20"/>
        </w:rPr>
        <w:t>4</w:t>
      </w:r>
      <w:r w:rsidRPr="00965805">
        <w:rPr>
          <w:rFonts w:ascii="Verdana" w:hAnsi="Verdana"/>
          <w:sz w:val="20"/>
          <w:szCs w:val="20"/>
        </w:rPr>
        <w:t xml:space="preserve"> Years Executive &amp; </w:t>
      </w:r>
      <w:r w:rsidR="0069073D" w:rsidRPr="00965805">
        <w:rPr>
          <w:rFonts w:ascii="Verdana" w:hAnsi="Verdana"/>
          <w:sz w:val="20"/>
          <w:szCs w:val="20"/>
        </w:rPr>
        <w:t xml:space="preserve">4 Years </w:t>
      </w:r>
      <w:r w:rsidRPr="00965805">
        <w:rPr>
          <w:rFonts w:ascii="Verdana" w:hAnsi="Verdana"/>
          <w:sz w:val="20"/>
          <w:szCs w:val="20"/>
        </w:rPr>
        <w:t>Ass. Manager, 2 year as Dy. Manager</w:t>
      </w:r>
      <w:r w:rsidR="00C3731E" w:rsidRPr="00965805">
        <w:rPr>
          <w:rFonts w:ascii="Verdana" w:hAnsi="Verdana"/>
          <w:sz w:val="20"/>
          <w:szCs w:val="20"/>
        </w:rPr>
        <w:t xml:space="preserve"> (HR Generalist Role) largely in Engineering, Manufacturing, Pharmaceuticals, </w:t>
      </w:r>
      <w:r w:rsidR="00302A8F" w:rsidRPr="00965805">
        <w:rPr>
          <w:rFonts w:ascii="Verdana" w:hAnsi="Verdana"/>
          <w:sz w:val="20"/>
          <w:szCs w:val="20"/>
        </w:rPr>
        <w:t>Forex &amp; Travel, Aviation</w:t>
      </w:r>
      <w:r w:rsidR="00E03ADA" w:rsidRPr="00965805">
        <w:rPr>
          <w:rFonts w:ascii="Verdana" w:hAnsi="Verdana"/>
          <w:sz w:val="20"/>
          <w:szCs w:val="20"/>
        </w:rPr>
        <w:t>(Air Transport)</w:t>
      </w:r>
      <w:r w:rsidR="00302A8F" w:rsidRPr="00965805">
        <w:rPr>
          <w:rFonts w:ascii="Verdana" w:hAnsi="Verdana"/>
          <w:sz w:val="20"/>
          <w:szCs w:val="20"/>
        </w:rPr>
        <w:t xml:space="preserve"> ,FMS</w:t>
      </w:r>
      <w:r w:rsidR="00C3731E" w:rsidRPr="00965805">
        <w:rPr>
          <w:rFonts w:ascii="Verdana" w:hAnsi="Verdana"/>
          <w:sz w:val="20"/>
          <w:szCs w:val="20"/>
        </w:rPr>
        <w:t xml:space="preserve"> as well Client Relationship and Team Management.</w:t>
      </w:r>
      <w:r w:rsidRPr="00965805">
        <w:rPr>
          <w:rFonts w:ascii="Verdana" w:hAnsi="Verdana"/>
          <w:sz w:val="20"/>
          <w:szCs w:val="20"/>
        </w:rPr>
        <w:t xml:space="preserve">      </w:t>
      </w:r>
    </w:p>
    <w:p w14:paraId="28E003D4" w14:textId="77777777" w:rsidR="002349ED" w:rsidRPr="00004217" w:rsidRDefault="00000000" w:rsidP="002349ED">
      <w:pPr>
        <w:shd w:val="clear" w:color="auto" w:fill="FFFFFF"/>
        <w:spacing w:after="0" w:line="245" w:lineRule="atLeast"/>
        <w:rPr>
          <w:rFonts w:eastAsia="Times New Roman" w:cs="Arial"/>
        </w:rPr>
      </w:pPr>
      <w:r>
        <w:rPr>
          <w:rFonts w:eastAsia="Times New Roman" w:cs="Arial"/>
        </w:rPr>
        <w:pict w14:anchorId="5AD2E2E2">
          <v:rect id="_x0000_i1028" style="width:6in;height:.75pt" o:hralign="center" o:hrstd="t" o:hrnoshade="t" o:hr="t" fillcolor="black" stroked="f"/>
        </w:pict>
      </w:r>
    </w:p>
    <w:p w14:paraId="34FF9EC7" w14:textId="77777777" w:rsidR="002349ED" w:rsidRPr="00965805" w:rsidRDefault="002349ED" w:rsidP="002349ED">
      <w:pPr>
        <w:shd w:val="clear" w:color="auto" w:fill="FFFFFF"/>
        <w:spacing w:after="0" w:line="245" w:lineRule="atLeast"/>
        <w:jc w:val="center"/>
        <w:rPr>
          <w:rFonts w:ascii="Verdana" w:hAnsi="Verdana"/>
          <w:sz w:val="20"/>
          <w:szCs w:val="20"/>
        </w:rPr>
      </w:pPr>
      <w:r w:rsidRPr="00965805">
        <w:rPr>
          <w:rFonts w:ascii="Verdana" w:hAnsi="Verdana"/>
          <w:sz w:val="20"/>
          <w:szCs w:val="20"/>
        </w:rPr>
        <w:t xml:space="preserve">HR </w:t>
      </w:r>
      <w:r w:rsidR="0069073D" w:rsidRPr="00965805">
        <w:rPr>
          <w:rFonts w:ascii="Verdana" w:hAnsi="Verdana"/>
          <w:sz w:val="20"/>
          <w:szCs w:val="20"/>
        </w:rPr>
        <w:t>SKILLS: HR Generalist with 10 years demonstrated experience.</w:t>
      </w:r>
    </w:p>
    <w:p w14:paraId="4D7B0C10" w14:textId="77777777" w:rsidR="002945FD" w:rsidRPr="00004217" w:rsidRDefault="00000000" w:rsidP="002349ED">
      <w:pPr>
        <w:shd w:val="clear" w:color="auto" w:fill="FFFFFF"/>
        <w:spacing w:after="0" w:line="245" w:lineRule="atLeast"/>
        <w:jc w:val="center"/>
        <w:rPr>
          <w:rFonts w:eastAsia="Times New Roman" w:cs="Arial"/>
        </w:rPr>
      </w:pPr>
      <w:r>
        <w:rPr>
          <w:rFonts w:eastAsia="Times New Roman" w:cs="Arial"/>
          <w:b/>
          <w:bCs/>
        </w:rPr>
        <w:pict w14:anchorId="6756DE14">
          <v:rect id="_x0000_i1029" style="width:468pt;height:1.5pt" o:hralign="center" o:hrstd="t" o:hrnoshade="t" o:hr="t" fillcolor="black" stroked="f"/>
        </w:pict>
      </w:r>
    </w:p>
    <w:tbl>
      <w:tblPr>
        <w:tblW w:w="9576" w:type="dxa"/>
        <w:tblInd w:w="198" w:type="dxa"/>
        <w:tblLook w:val="0000" w:firstRow="0" w:lastRow="0" w:firstColumn="0" w:lastColumn="0" w:noHBand="0" w:noVBand="0"/>
      </w:tblPr>
      <w:tblGrid>
        <w:gridCol w:w="2889"/>
        <w:gridCol w:w="3501"/>
        <w:gridCol w:w="3186"/>
      </w:tblGrid>
      <w:tr w:rsidR="002349ED" w:rsidRPr="00004217" w14:paraId="32115D19" w14:textId="77777777" w:rsidTr="00501BFE">
        <w:trPr>
          <w:trHeight w:val="1062"/>
        </w:trPr>
        <w:tc>
          <w:tcPr>
            <w:tcW w:w="2889" w:type="dxa"/>
          </w:tcPr>
          <w:p w14:paraId="048A9E81" w14:textId="77777777" w:rsidR="007443A2" w:rsidRDefault="007443A2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 w:rsidRPr="00004217">
              <w:rPr>
                <w:rFonts w:cs="Arial"/>
              </w:rPr>
              <w:t xml:space="preserve">Maintaining </w:t>
            </w:r>
            <w:r w:rsidR="003B6D8F">
              <w:rPr>
                <w:rFonts w:cs="Arial"/>
              </w:rPr>
              <w:t xml:space="preserve">Employee </w:t>
            </w:r>
            <w:r w:rsidRPr="00004217">
              <w:rPr>
                <w:rFonts w:cs="Arial"/>
              </w:rPr>
              <w:t>Records</w:t>
            </w:r>
          </w:p>
          <w:p w14:paraId="54EF626D" w14:textId="77777777" w:rsidR="002349ED" w:rsidRDefault="002349ED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 w:rsidRPr="00004217">
              <w:rPr>
                <w:rFonts w:cs="Arial"/>
              </w:rPr>
              <w:t xml:space="preserve">Time </w:t>
            </w:r>
            <w:r w:rsidR="003B6D8F">
              <w:rPr>
                <w:rFonts w:cs="Arial"/>
              </w:rPr>
              <w:t>&amp; Office M</w:t>
            </w:r>
            <w:r w:rsidRPr="00004217">
              <w:rPr>
                <w:rFonts w:cs="Arial"/>
              </w:rPr>
              <w:t>anagement</w:t>
            </w:r>
          </w:p>
          <w:p w14:paraId="7E9FC5D6" w14:textId="77777777" w:rsidR="002349ED" w:rsidRPr="007443A2" w:rsidRDefault="007443A2" w:rsidP="003B6D8F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 w:rsidRPr="00004217">
              <w:rPr>
                <w:rFonts w:cs="Arial"/>
              </w:rPr>
              <w:t xml:space="preserve">Monthly Salary </w:t>
            </w:r>
            <w:r w:rsidR="003B6D8F">
              <w:rPr>
                <w:rFonts w:cs="Arial"/>
              </w:rPr>
              <w:t>Payment</w:t>
            </w:r>
            <w:r w:rsidR="00E03ADA">
              <w:rPr>
                <w:rFonts w:cs="Arial"/>
              </w:rPr>
              <w:t xml:space="preserve"> Bank</w:t>
            </w:r>
            <w:r w:rsidR="003B6D8F">
              <w:rPr>
                <w:rFonts w:cs="Arial"/>
              </w:rPr>
              <w:t xml:space="preserve"> Transfer</w:t>
            </w:r>
          </w:p>
        </w:tc>
        <w:tc>
          <w:tcPr>
            <w:tcW w:w="3501" w:type="dxa"/>
          </w:tcPr>
          <w:p w14:paraId="5275A591" w14:textId="77777777" w:rsidR="002349ED" w:rsidRPr="00004217" w:rsidRDefault="002349ED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 w:rsidRPr="00004217">
              <w:rPr>
                <w:rFonts w:cs="Arial"/>
              </w:rPr>
              <w:t xml:space="preserve">F&amp;F </w:t>
            </w:r>
            <w:r w:rsidR="003B6D8F">
              <w:rPr>
                <w:rFonts w:cs="Arial"/>
              </w:rPr>
              <w:t>Processing</w:t>
            </w:r>
          </w:p>
          <w:p w14:paraId="065D8B37" w14:textId="77777777" w:rsidR="007443A2" w:rsidRDefault="0069073D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Compensation &amp; </w:t>
            </w:r>
            <w:r w:rsidR="003B6D8F">
              <w:rPr>
                <w:rFonts w:cs="Arial"/>
              </w:rPr>
              <w:t>Benefits</w:t>
            </w:r>
            <w:r w:rsidR="00655C3A">
              <w:rPr>
                <w:rFonts w:cs="Arial"/>
              </w:rPr>
              <w:t xml:space="preserve"> </w:t>
            </w:r>
            <w:r w:rsidR="002349ED" w:rsidRPr="00655C3A">
              <w:rPr>
                <w:rFonts w:cs="Arial"/>
              </w:rPr>
              <w:t>Payroll</w:t>
            </w:r>
            <w:r w:rsidR="002349ED">
              <w:rPr>
                <w:rFonts w:cs="Arial"/>
              </w:rPr>
              <w:t xml:space="preserve"> Pro</w:t>
            </w:r>
            <w:r w:rsidR="003B6D8F">
              <w:rPr>
                <w:rFonts w:cs="Arial"/>
              </w:rPr>
              <w:t>cess</w:t>
            </w:r>
            <w:r w:rsidR="002349ED">
              <w:rPr>
                <w:rFonts w:cs="Arial"/>
              </w:rPr>
              <w:t xml:space="preserve"> </w:t>
            </w:r>
            <w:r w:rsidR="003B6D8F">
              <w:rPr>
                <w:rFonts w:cs="Arial"/>
              </w:rPr>
              <w:t>Implementation</w:t>
            </w:r>
          </w:p>
          <w:p w14:paraId="4DB260CC" w14:textId="77777777" w:rsidR="007443A2" w:rsidRDefault="007443A2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>
              <w:rPr>
                <w:rFonts w:cs="Arial"/>
              </w:rPr>
              <w:t>Statutory Compliance</w:t>
            </w:r>
          </w:p>
          <w:p w14:paraId="4F384534" w14:textId="77777777" w:rsidR="002349ED" w:rsidRPr="00004217" w:rsidRDefault="007443A2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3186" w:type="dxa"/>
          </w:tcPr>
          <w:p w14:paraId="3CC3C697" w14:textId="77777777" w:rsidR="002349ED" w:rsidRPr="00004217" w:rsidRDefault="002349ED" w:rsidP="002349ED">
            <w:pPr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spacing w:after="40" w:line="240" w:lineRule="auto"/>
              <w:rPr>
                <w:rFonts w:cs="Arial"/>
              </w:rPr>
            </w:pPr>
            <w:r w:rsidRPr="00004217">
              <w:rPr>
                <w:rFonts w:cs="Arial"/>
              </w:rPr>
              <w:t>Employee Relations</w:t>
            </w:r>
          </w:p>
          <w:p w14:paraId="3DA65B82" w14:textId="77777777" w:rsidR="002349ED" w:rsidRPr="00004217" w:rsidRDefault="002349ED" w:rsidP="007443A2">
            <w:pPr>
              <w:suppressAutoHyphens w:val="0"/>
              <w:autoSpaceDE w:val="0"/>
              <w:autoSpaceDN w:val="0"/>
              <w:adjustRightInd w:val="0"/>
              <w:spacing w:after="40" w:line="240" w:lineRule="auto"/>
              <w:ind w:left="360"/>
              <w:rPr>
                <w:rFonts w:cs="Arial"/>
              </w:rPr>
            </w:pPr>
          </w:p>
        </w:tc>
      </w:tr>
    </w:tbl>
    <w:p w14:paraId="5F2D5DE0" w14:textId="77777777" w:rsidR="002349ED" w:rsidRPr="00004217" w:rsidRDefault="00000000" w:rsidP="002349ED">
      <w:pPr>
        <w:shd w:val="clear" w:color="auto" w:fill="FFFFFF"/>
        <w:spacing w:after="0" w:line="245" w:lineRule="atLeast"/>
        <w:rPr>
          <w:rFonts w:eastAsia="Times New Roman" w:cs="Arial"/>
        </w:rPr>
      </w:pPr>
      <w:r>
        <w:rPr>
          <w:rFonts w:eastAsia="Times New Roman" w:cs="Arial"/>
        </w:rPr>
        <w:pict w14:anchorId="0A928747">
          <v:rect id="_x0000_i1030" style="width:468pt;height:.75pt" o:hralign="center" o:hrstd="t" o:hrnoshade="t" o:hr="t" fillcolor="black" stroked="f"/>
        </w:pict>
      </w:r>
    </w:p>
    <w:p w14:paraId="6A773363" w14:textId="77777777" w:rsidR="00FA09BB" w:rsidRDefault="00FA09BB" w:rsidP="002A54E6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</w:rPr>
      </w:pPr>
    </w:p>
    <w:p w14:paraId="79FB5512" w14:textId="77777777" w:rsidR="003D6A9F" w:rsidRPr="002A54E6" w:rsidRDefault="002349ED" w:rsidP="002A54E6">
      <w:pPr>
        <w:shd w:val="clear" w:color="auto" w:fill="FFFFFF"/>
        <w:spacing w:after="0" w:line="240" w:lineRule="auto"/>
        <w:jc w:val="center"/>
        <w:rPr>
          <w:rFonts w:eastAsia="Times New Roman" w:cs="Arial"/>
        </w:rPr>
      </w:pPr>
      <w:r w:rsidRPr="00004217">
        <w:rPr>
          <w:rFonts w:eastAsia="Times New Roman" w:cs="Arial"/>
          <w:b/>
          <w:bCs/>
        </w:rPr>
        <w:t>PROFESSIONAL EXPERIENCE</w:t>
      </w:r>
    </w:p>
    <w:p w14:paraId="39FB9A43" w14:textId="77777777" w:rsidR="00205220" w:rsidRDefault="00205220" w:rsidP="007443A2">
      <w:pPr>
        <w:shd w:val="clear" w:color="auto" w:fill="FFFFFF"/>
        <w:spacing w:after="0" w:line="245" w:lineRule="atLeast"/>
        <w:jc w:val="both"/>
        <w:rPr>
          <w:rFonts w:eastAsia="Times New Roman" w:cs="Arial"/>
          <w:b/>
          <w:bCs/>
          <w:u w:val="single"/>
        </w:rPr>
      </w:pPr>
    </w:p>
    <w:p w14:paraId="0459C699" w14:textId="77777777" w:rsidR="00FA09BB" w:rsidRDefault="00FA09BB" w:rsidP="007443A2">
      <w:pPr>
        <w:shd w:val="clear" w:color="auto" w:fill="FFFFFF"/>
        <w:spacing w:after="0" w:line="245" w:lineRule="atLeast"/>
        <w:jc w:val="both"/>
        <w:rPr>
          <w:rFonts w:eastAsia="Times New Roman" w:cs="Arial"/>
          <w:b/>
          <w:bCs/>
          <w:u w:val="single"/>
        </w:rPr>
      </w:pPr>
    </w:p>
    <w:p w14:paraId="03248F49" w14:textId="77777777" w:rsidR="007443A2" w:rsidRPr="0069073D" w:rsidRDefault="00205220" w:rsidP="0069073D">
      <w:pPr>
        <w:shd w:val="clear" w:color="auto" w:fill="FFFFFF"/>
        <w:spacing w:after="0" w:line="245" w:lineRule="atLeast"/>
        <w:jc w:val="both"/>
        <w:rPr>
          <w:rFonts w:ascii="Verdana" w:hAnsi="Verdana" w:cs="Arial"/>
          <w:b/>
          <w:i/>
          <w:sz w:val="24"/>
          <w:szCs w:val="24"/>
        </w:rPr>
      </w:pPr>
      <w:r w:rsidRPr="0069073D">
        <w:rPr>
          <w:rFonts w:ascii="Verdana" w:hAnsi="Verdana" w:cs="Arial"/>
          <w:b/>
          <w:i/>
          <w:sz w:val="24"/>
          <w:szCs w:val="24"/>
        </w:rPr>
        <w:t xml:space="preserve">Currently serving at </w:t>
      </w:r>
      <w:r w:rsidR="00302A8F">
        <w:rPr>
          <w:rFonts w:ascii="Verdana" w:hAnsi="Verdana" w:cs="Arial"/>
          <w:b/>
          <w:i/>
          <w:sz w:val="24"/>
          <w:szCs w:val="24"/>
        </w:rPr>
        <w:t xml:space="preserve">IRM PVT LTD. (A Cadila </w:t>
      </w:r>
      <w:r w:rsidRPr="0069073D">
        <w:rPr>
          <w:rFonts w:ascii="Verdana" w:hAnsi="Verdana" w:cs="Arial"/>
          <w:b/>
          <w:i/>
          <w:sz w:val="24"/>
          <w:szCs w:val="24"/>
        </w:rPr>
        <w:t xml:space="preserve">Pharmaceuticals </w:t>
      </w:r>
      <w:r w:rsidR="0040308C">
        <w:rPr>
          <w:rFonts w:ascii="Verdana" w:hAnsi="Verdana" w:cs="Arial"/>
          <w:b/>
          <w:i/>
          <w:sz w:val="24"/>
          <w:szCs w:val="24"/>
        </w:rPr>
        <w:t>Group Company</w:t>
      </w:r>
      <w:r w:rsidR="00302A8F">
        <w:rPr>
          <w:rFonts w:ascii="Verdana" w:hAnsi="Verdana" w:cs="Arial"/>
          <w:b/>
          <w:i/>
          <w:sz w:val="24"/>
          <w:szCs w:val="24"/>
        </w:rPr>
        <w:t>:</w:t>
      </w:r>
      <w:r w:rsidRPr="0069073D">
        <w:rPr>
          <w:rFonts w:ascii="Verdana" w:hAnsi="Verdana" w:cs="Arial"/>
          <w:b/>
          <w:i/>
          <w:sz w:val="24"/>
          <w:szCs w:val="24"/>
        </w:rPr>
        <w:t xml:space="preserve"> As </w:t>
      </w:r>
      <w:r w:rsidR="00B84769">
        <w:rPr>
          <w:rFonts w:ascii="Verdana" w:hAnsi="Verdana" w:cs="Arial"/>
          <w:b/>
          <w:i/>
          <w:sz w:val="24"/>
          <w:szCs w:val="24"/>
        </w:rPr>
        <w:t>Sr.</w:t>
      </w:r>
      <w:r w:rsidRPr="0069073D">
        <w:rPr>
          <w:rFonts w:ascii="Verdana" w:hAnsi="Verdana" w:cs="Arial"/>
          <w:b/>
          <w:i/>
          <w:sz w:val="24"/>
          <w:szCs w:val="24"/>
        </w:rPr>
        <w:t xml:space="preserve"> Manager HR</w:t>
      </w:r>
      <w:r w:rsidR="00B84769">
        <w:rPr>
          <w:rFonts w:ascii="Verdana" w:hAnsi="Verdana" w:cs="Arial"/>
          <w:b/>
          <w:i/>
          <w:sz w:val="24"/>
          <w:szCs w:val="24"/>
        </w:rPr>
        <w:t xml:space="preserve"> (Payroll)</w:t>
      </w:r>
      <w:r w:rsidRPr="0069073D">
        <w:rPr>
          <w:rFonts w:ascii="Verdana" w:hAnsi="Verdana" w:cs="Arial"/>
          <w:b/>
          <w:i/>
          <w:sz w:val="24"/>
          <w:szCs w:val="24"/>
        </w:rPr>
        <w:t>.</w:t>
      </w:r>
      <w:r w:rsidR="0069073D">
        <w:rPr>
          <w:rFonts w:ascii="Verdana" w:hAnsi="Verdana" w:cs="Arial"/>
          <w:b/>
          <w:i/>
          <w:sz w:val="24"/>
          <w:szCs w:val="24"/>
        </w:rPr>
        <w:t xml:space="preserve"> </w:t>
      </w:r>
      <w:r w:rsidR="0069073D" w:rsidRPr="0069073D">
        <w:t>(January</w:t>
      </w:r>
      <w:r w:rsidR="003D6A9F">
        <w:t xml:space="preserve"> 2010</w:t>
      </w:r>
      <w:r w:rsidR="007443A2">
        <w:t xml:space="preserve"> - 20</w:t>
      </w:r>
      <w:r w:rsidR="003D6A9F">
        <w:t>2</w:t>
      </w:r>
      <w:r w:rsidR="00FA09BB">
        <w:t>3</w:t>
      </w:r>
      <w:r w:rsidR="007443A2">
        <w:t xml:space="preserve"> till Present</w:t>
      </w:r>
      <w:r w:rsidR="0069073D">
        <w:t>)</w:t>
      </w:r>
    </w:p>
    <w:p w14:paraId="2C99A3BC" w14:textId="77777777" w:rsidR="003F6B98" w:rsidRDefault="003F6B98" w:rsidP="002945FD">
      <w:pPr>
        <w:pStyle w:val="NoSpacing"/>
      </w:pPr>
    </w:p>
    <w:p w14:paraId="1D2B3054" w14:textId="573C2367" w:rsidR="003F6B98" w:rsidRDefault="003F6B98" w:rsidP="003F6B98">
      <w:pPr>
        <w:jc w:val="both"/>
        <w:rPr>
          <w:rFonts w:ascii="Verdana" w:hAnsi="Verdana"/>
          <w:b/>
          <w:snapToGrid w:val="0"/>
          <w:sz w:val="20"/>
          <w:szCs w:val="20"/>
        </w:rPr>
      </w:pPr>
      <w:r w:rsidRPr="00120839">
        <w:rPr>
          <w:rFonts w:ascii="Verdana" w:hAnsi="Verdana"/>
          <w:b/>
          <w:snapToGrid w:val="0"/>
          <w:sz w:val="20"/>
          <w:szCs w:val="20"/>
        </w:rPr>
        <w:t xml:space="preserve">Job Profile: </w:t>
      </w:r>
    </w:p>
    <w:p w14:paraId="282AB6AF" w14:textId="0ED49284" w:rsidR="002E77E0" w:rsidRPr="00120839" w:rsidRDefault="002E77E0" w:rsidP="003F6B98">
      <w:pPr>
        <w:jc w:val="both"/>
        <w:rPr>
          <w:rFonts w:ascii="Verdana" w:hAnsi="Verdana"/>
          <w:b/>
          <w:snapToGrid w:val="0"/>
          <w:sz w:val="20"/>
          <w:szCs w:val="20"/>
        </w:rPr>
      </w:pPr>
      <w:r>
        <w:rPr>
          <w:rFonts w:ascii="Verdana" w:hAnsi="Verdana"/>
          <w:b/>
          <w:snapToGrid w:val="0"/>
          <w:sz w:val="20"/>
          <w:szCs w:val="20"/>
        </w:rPr>
        <w:t xml:space="preserve">Working on Workline Application for the past 5 years end-to-end process like Workforce Management and Compensation &amp; Benefits Module. </w:t>
      </w:r>
      <w:proofErr w:type="gramStart"/>
      <w:r>
        <w:rPr>
          <w:rFonts w:ascii="Verdana" w:hAnsi="Verdana"/>
          <w:b/>
          <w:snapToGrid w:val="0"/>
          <w:sz w:val="20"/>
          <w:szCs w:val="20"/>
        </w:rPr>
        <w:t>Also</w:t>
      </w:r>
      <w:proofErr w:type="gramEnd"/>
      <w:r>
        <w:rPr>
          <w:rFonts w:ascii="Verdana" w:hAnsi="Verdana"/>
          <w:b/>
          <w:snapToGrid w:val="0"/>
          <w:sz w:val="20"/>
          <w:szCs w:val="20"/>
        </w:rPr>
        <w:t xml:space="preserve"> I was </w:t>
      </w:r>
      <w:proofErr w:type="gramStart"/>
      <w:r>
        <w:rPr>
          <w:rFonts w:ascii="Verdana" w:hAnsi="Verdana"/>
          <w:b/>
          <w:snapToGrid w:val="0"/>
          <w:sz w:val="20"/>
          <w:szCs w:val="20"/>
        </w:rPr>
        <w:t>the part</w:t>
      </w:r>
      <w:proofErr w:type="gramEnd"/>
      <w:r>
        <w:rPr>
          <w:rFonts w:ascii="Verdana" w:hAnsi="Verdana"/>
          <w:b/>
          <w:snapToGrid w:val="0"/>
          <w:sz w:val="20"/>
          <w:szCs w:val="20"/>
        </w:rPr>
        <w:t xml:space="preserve"> of Workline Application Implementation Process from initial period.</w:t>
      </w:r>
    </w:p>
    <w:p w14:paraId="1CE9C682" w14:textId="77777777" w:rsidR="003F6B98" w:rsidRDefault="003F6B98" w:rsidP="003F6B98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Full Cycle Recruitment: </w:t>
      </w:r>
    </w:p>
    <w:p w14:paraId="4F712159" w14:textId="77777777" w:rsidR="003F6B98" w:rsidRDefault="003F6B98" w:rsidP="003F6B98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42192F0B" w14:textId="77777777" w:rsidR="003F6B98" w:rsidRDefault="003F6B98" w:rsidP="003F6B98">
      <w:pPr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sz w:val="20"/>
          <w:szCs w:val="20"/>
        </w:rPr>
        <w:t>Issuance of Offer Letter with prior approval of Head HR for workers positions.</w:t>
      </w:r>
    </w:p>
    <w:p w14:paraId="5B2E9F6C" w14:textId="066C3DDB" w:rsidR="00FA09BB" w:rsidRPr="00FE1FAA" w:rsidRDefault="003F6B98" w:rsidP="00FE1FAA">
      <w:pPr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sz w:val="20"/>
          <w:szCs w:val="20"/>
        </w:rPr>
        <w:t xml:space="preserve">Updating employee data in the </w:t>
      </w:r>
      <w:r w:rsidR="002E77E0">
        <w:rPr>
          <w:rFonts w:ascii="Verdana" w:hAnsi="Verdana"/>
          <w:b/>
          <w:bCs/>
          <w:sz w:val="20"/>
          <w:szCs w:val="20"/>
        </w:rPr>
        <w:t>Workline</w:t>
      </w:r>
      <w:r w:rsidRPr="00576D57">
        <w:rPr>
          <w:rFonts w:ascii="Verdana" w:hAnsi="Verdana"/>
          <w:b/>
          <w:bCs/>
          <w:sz w:val="20"/>
          <w:szCs w:val="20"/>
        </w:rPr>
        <w:t xml:space="preserve"> </w:t>
      </w:r>
      <w:proofErr w:type="gramStart"/>
      <w:r w:rsidR="002E77E0">
        <w:rPr>
          <w:rFonts w:ascii="Verdana" w:hAnsi="Verdana"/>
          <w:b/>
          <w:bCs/>
          <w:sz w:val="20"/>
          <w:szCs w:val="20"/>
        </w:rPr>
        <w:t>S</w:t>
      </w:r>
      <w:r w:rsidRPr="00576D57">
        <w:rPr>
          <w:rFonts w:ascii="Verdana" w:hAnsi="Verdana"/>
          <w:b/>
          <w:bCs/>
          <w:sz w:val="20"/>
          <w:szCs w:val="20"/>
        </w:rPr>
        <w:t>oftware</w:t>
      </w:r>
      <w:r w:rsidR="002E77E0">
        <w:rPr>
          <w:rFonts w:ascii="Verdana" w:hAnsi="Verdana"/>
          <w:b/>
          <w:bCs/>
          <w:sz w:val="20"/>
          <w:szCs w:val="20"/>
        </w:rPr>
        <w:t>(</w:t>
      </w:r>
      <w:proofErr w:type="gramEnd"/>
      <w:r w:rsidR="002E77E0">
        <w:rPr>
          <w:rFonts w:ascii="Verdana" w:hAnsi="Verdana"/>
          <w:b/>
          <w:bCs/>
          <w:sz w:val="20"/>
          <w:szCs w:val="20"/>
        </w:rPr>
        <w:t>HRMS)</w:t>
      </w:r>
      <w:r w:rsidRPr="00576D57">
        <w:rPr>
          <w:rFonts w:ascii="Verdana" w:hAnsi="Verdana"/>
          <w:b/>
          <w:bCs/>
          <w:sz w:val="20"/>
          <w:szCs w:val="20"/>
        </w:rPr>
        <w:t>.</w:t>
      </w:r>
    </w:p>
    <w:p w14:paraId="26A6D7B0" w14:textId="77777777" w:rsidR="003F6B98" w:rsidRPr="004354BE" w:rsidRDefault="003F6B98" w:rsidP="003F6B98">
      <w:pPr>
        <w:pStyle w:val="ListParagraph"/>
        <w:numPr>
          <w:ilvl w:val="0"/>
          <w:numId w:val="23"/>
        </w:numPr>
        <w:suppressAutoHyphens w:val="0"/>
        <w:contextualSpacing/>
        <w:jc w:val="both"/>
        <w:rPr>
          <w:rFonts w:ascii="Verdana" w:hAnsi="Verdana"/>
          <w:sz w:val="20"/>
          <w:szCs w:val="20"/>
        </w:rPr>
      </w:pPr>
      <w:r w:rsidRPr="004354BE">
        <w:rPr>
          <w:rFonts w:ascii="Verdana" w:eastAsia="Times New Roman" w:hAnsi="Verdana" w:cs="Times New Roman"/>
          <w:sz w:val="20"/>
          <w:szCs w:val="20"/>
        </w:rPr>
        <w:t xml:space="preserve">Ensuring </w:t>
      </w:r>
      <w:r w:rsidRPr="004354BE">
        <w:rPr>
          <w:rFonts w:ascii="Verdana" w:eastAsia="Times New Roman" w:hAnsi="Verdana" w:cs="Times New Roman"/>
          <w:b/>
          <w:bCs/>
          <w:sz w:val="20"/>
          <w:szCs w:val="20"/>
        </w:rPr>
        <w:t>Probation Appraisal &amp; Confirmation</w:t>
      </w:r>
      <w:r w:rsidRPr="004354BE">
        <w:rPr>
          <w:rFonts w:ascii="Verdana" w:eastAsia="Times New Roman" w:hAnsi="Verdana" w:cs="Times New Roman"/>
          <w:sz w:val="20"/>
          <w:szCs w:val="20"/>
        </w:rPr>
        <w:t xml:space="preserve"> all employees &amp; counseling the employees during probation extension time.</w:t>
      </w:r>
    </w:p>
    <w:p w14:paraId="69AD5287" w14:textId="77777777" w:rsidR="00FA09BB" w:rsidRPr="00FE1FAA" w:rsidRDefault="003F6B98" w:rsidP="00FE1FAA">
      <w:pPr>
        <w:pStyle w:val="ListParagraph"/>
        <w:numPr>
          <w:ilvl w:val="0"/>
          <w:numId w:val="23"/>
        </w:numPr>
        <w:suppressAutoHyphens w:val="0"/>
        <w:contextualSpacing/>
        <w:jc w:val="both"/>
        <w:rPr>
          <w:rFonts w:ascii="Verdana" w:hAnsi="Verdana"/>
          <w:sz w:val="20"/>
          <w:szCs w:val="20"/>
        </w:rPr>
      </w:pPr>
      <w:r w:rsidRPr="004354BE">
        <w:rPr>
          <w:rFonts w:ascii="Verdana" w:hAnsi="Verdana"/>
          <w:sz w:val="20"/>
          <w:szCs w:val="20"/>
        </w:rPr>
        <w:t>Conducting Exit interviews &amp; its detail Analysis for plant</w:t>
      </w:r>
      <w:r>
        <w:rPr>
          <w:rFonts w:ascii="Verdana" w:hAnsi="Verdana"/>
          <w:sz w:val="20"/>
          <w:szCs w:val="20"/>
        </w:rPr>
        <w:t xml:space="preserve"> OR Head Offices</w:t>
      </w:r>
      <w:r w:rsidRPr="004354BE">
        <w:rPr>
          <w:rFonts w:ascii="Verdana" w:hAnsi="Verdana"/>
          <w:sz w:val="20"/>
          <w:szCs w:val="20"/>
        </w:rPr>
        <w:t xml:space="preserve"> location.</w:t>
      </w:r>
    </w:p>
    <w:p w14:paraId="3943EBD8" w14:textId="77777777" w:rsidR="003F6B98" w:rsidRDefault="003F6B98" w:rsidP="003F6B98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Induction/ Orientation / On Boarding</w:t>
      </w:r>
    </w:p>
    <w:p w14:paraId="7DBB9F66" w14:textId="77777777" w:rsidR="000C2B1E" w:rsidRPr="00576D57" w:rsidRDefault="000C2B1E" w:rsidP="000C2B1E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21DEF568" w14:textId="77777777" w:rsidR="003F6B98" w:rsidRDefault="003F6B98" w:rsidP="003F6B98">
      <w:pPr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bCs/>
          <w:sz w:val="20"/>
          <w:szCs w:val="20"/>
        </w:rPr>
        <w:t>Conducting on Boarding for the new joiners.</w:t>
      </w:r>
    </w:p>
    <w:p w14:paraId="0179593F" w14:textId="77777777" w:rsidR="003F6B98" w:rsidRDefault="003F6B98" w:rsidP="003F6B98">
      <w:pPr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bCs/>
          <w:sz w:val="20"/>
          <w:szCs w:val="20"/>
        </w:rPr>
        <w:t>Collecting all documents, verify with checklist and preparing file.</w:t>
      </w:r>
    </w:p>
    <w:p w14:paraId="27617DC9" w14:textId="77777777" w:rsidR="003F6B98" w:rsidRDefault="003F6B98" w:rsidP="003F6B98">
      <w:pPr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bCs/>
          <w:sz w:val="20"/>
          <w:szCs w:val="20"/>
        </w:rPr>
        <w:lastRenderedPageBreak/>
        <w:t>Arranging training with concerned department such as Safety and conducting test of the same.</w:t>
      </w:r>
    </w:p>
    <w:p w14:paraId="62234ED4" w14:textId="77777777" w:rsidR="003F6B98" w:rsidRPr="00576D57" w:rsidRDefault="003F6B98" w:rsidP="003F6B98">
      <w:pPr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bCs/>
          <w:sz w:val="20"/>
          <w:szCs w:val="20"/>
        </w:rPr>
        <w:t xml:space="preserve">Orientation of company policies, benefits and plant process starting from raw material to </w:t>
      </w:r>
      <w:proofErr w:type="gramStart"/>
      <w:r w:rsidRPr="00576D57">
        <w:rPr>
          <w:rFonts w:ascii="Verdana" w:hAnsi="Verdana"/>
          <w:bCs/>
          <w:sz w:val="20"/>
          <w:szCs w:val="20"/>
        </w:rPr>
        <w:t>end product</w:t>
      </w:r>
      <w:proofErr w:type="gramEnd"/>
      <w:r w:rsidRPr="00576D57">
        <w:rPr>
          <w:rFonts w:ascii="Verdana" w:hAnsi="Verdana"/>
          <w:bCs/>
          <w:sz w:val="20"/>
          <w:szCs w:val="20"/>
        </w:rPr>
        <w:t xml:space="preserve">.  </w:t>
      </w:r>
    </w:p>
    <w:p w14:paraId="34A5A981" w14:textId="77777777" w:rsidR="00FE1FAA" w:rsidRDefault="00FE1FAA" w:rsidP="002E77E0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2648A43" w14:textId="77777777" w:rsidR="00FE1FAA" w:rsidRDefault="00FE1FAA" w:rsidP="00FE1FA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7619025B" w14:textId="77777777" w:rsidR="00FE1FAA" w:rsidRDefault="00FE1FAA" w:rsidP="00FE1FA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387C4AFB" w14:textId="77777777" w:rsidR="003F6B98" w:rsidRDefault="003F6B98" w:rsidP="003F6B98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record keeping/ File management</w:t>
      </w:r>
    </w:p>
    <w:p w14:paraId="135544A5" w14:textId="77777777" w:rsidR="00E03ADA" w:rsidRDefault="00E03ADA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49373007" w14:textId="77777777" w:rsidR="003F6B98" w:rsidRDefault="003F6B98" w:rsidP="003F6B98">
      <w:pPr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C1A5C">
        <w:rPr>
          <w:rFonts w:ascii="Verdana" w:hAnsi="Verdana"/>
          <w:bCs/>
          <w:sz w:val="20"/>
          <w:szCs w:val="20"/>
        </w:rPr>
        <w:t>Preparing personal file for each employee</w:t>
      </w:r>
      <w:r>
        <w:rPr>
          <w:rFonts w:ascii="Verdana" w:hAnsi="Verdana"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E</w:t>
      </w:r>
      <w:r w:rsidRPr="00145B8E">
        <w:rPr>
          <w:rFonts w:ascii="Verdana" w:hAnsi="Verdana"/>
          <w:sz w:val="20"/>
          <w:szCs w:val="20"/>
        </w:rPr>
        <w:t>nsure documents including statutory</w:t>
      </w:r>
      <w:r>
        <w:rPr>
          <w:rFonts w:ascii="Verdana" w:hAnsi="Verdana"/>
          <w:sz w:val="20"/>
          <w:szCs w:val="20"/>
        </w:rPr>
        <w:t xml:space="preserve"> compliances are filled up.</w:t>
      </w:r>
    </w:p>
    <w:p w14:paraId="653A5E53" w14:textId="77777777" w:rsidR="003F6B98" w:rsidRPr="00FF26CD" w:rsidRDefault="003F6B98" w:rsidP="003F6B98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FF26CD">
        <w:rPr>
          <w:rFonts w:ascii="Verdana" w:hAnsi="Verdana"/>
          <w:bCs/>
          <w:sz w:val="20"/>
          <w:szCs w:val="20"/>
        </w:rPr>
        <w:t>Maintain their data in harmonize way.</w:t>
      </w:r>
    </w:p>
    <w:p w14:paraId="0B417192" w14:textId="77777777" w:rsidR="003F6B98" w:rsidRDefault="003F6B98" w:rsidP="003F6B98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CC1A5C">
        <w:rPr>
          <w:rFonts w:ascii="Verdana" w:hAnsi="Verdana"/>
          <w:bCs/>
          <w:sz w:val="20"/>
          <w:szCs w:val="20"/>
        </w:rPr>
        <w:t xml:space="preserve">Updating any letter issued May be increment letter or Disciplinary action or any other requirements. </w:t>
      </w:r>
    </w:p>
    <w:p w14:paraId="68AE923A" w14:textId="77777777" w:rsidR="00E03ADA" w:rsidRPr="00E03ADA" w:rsidRDefault="00E03ADA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C2CB103" w14:textId="063AADC4" w:rsidR="00E03ADA" w:rsidRDefault="003F6B98" w:rsidP="003F6B98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Time &amp; </w:t>
      </w:r>
      <w:r w:rsidR="002E77E0">
        <w:rPr>
          <w:rFonts w:ascii="Verdana" w:hAnsi="Verdana"/>
          <w:b/>
          <w:sz w:val="20"/>
          <w:szCs w:val="20"/>
        </w:rPr>
        <w:t>Attendance</w:t>
      </w:r>
      <w:r w:rsidRPr="00CC1A5C">
        <w:rPr>
          <w:rFonts w:ascii="Verdana" w:hAnsi="Verdana"/>
          <w:b/>
          <w:sz w:val="20"/>
          <w:szCs w:val="20"/>
        </w:rPr>
        <w:t xml:space="preserve"> Management:</w:t>
      </w:r>
    </w:p>
    <w:p w14:paraId="298F6FD2" w14:textId="77777777" w:rsidR="003F6B98" w:rsidRPr="00CC1A5C" w:rsidRDefault="003F6B98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  <w:r w:rsidRPr="00CC1A5C">
        <w:rPr>
          <w:rFonts w:ascii="Verdana" w:hAnsi="Verdana"/>
          <w:b/>
          <w:sz w:val="20"/>
          <w:szCs w:val="20"/>
        </w:rPr>
        <w:t xml:space="preserve"> </w:t>
      </w:r>
    </w:p>
    <w:p w14:paraId="7EC199CF" w14:textId="77777777" w:rsidR="003F6B98" w:rsidRPr="004D4275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4275">
        <w:rPr>
          <w:rFonts w:ascii="Verdana" w:eastAsia="Times New Roman" w:hAnsi="Verdana" w:cs="Times New Roman"/>
          <w:sz w:val="20"/>
          <w:szCs w:val="20"/>
        </w:rPr>
        <w:t>Daily Monitoring attendance &amp; their leave applications of all employees includi</w:t>
      </w:r>
      <w:r>
        <w:rPr>
          <w:rFonts w:ascii="Verdana" w:eastAsia="Times New Roman" w:hAnsi="Verdana" w:cs="Times New Roman"/>
          <w:sz w:val="20"/>
          <w:szCs w:val="20"/>
        </w:rPr>
        <w:t>ng contract workers in the Unit.</w:t>
      </w:r>
      <w:r w:rsidRPr="004D4275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6436A830" w14:textId="77777777" w:rsidR="003F6B98" w:rsidRPr="004D4275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4275">
        <w:rPr>
          <w:rFonts w:ascii="Verdana" w:eastAsia="Times New Roman" w:hAnsi="Verdana" w:cs="Times New Roman"/>
          <w:sz w:val="20"/>
          <w:szCs w:val="20"/>
        </w:rPr>
        <w:t>Corrective actions with regards to Absenteeism after coordinating with respective HoD’s</w:t>
      </w:r>
    </w:p>
    <w:p w14:paraId="1FDF1B5F" w14:textId="77777777" w:rsidR="003F6B98" w:rsidRPr="004D4275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Ensuring leaves &amp; Out-Duty d</w:t>
      </w:r>
      <w:r w:rsidRPr="004D4275">
        <w:rPr>
          <w:rFonts w:ascii="Verdana" w:eastAsia="Times New Roman" w:hAnsi="Verdana" w:cs="Times New Roman"/>
          <w:sz w:val="20"/>
          <w:szCs w:val="20"/>
        </w:rPr>
        <w:t xml:space="preserve">etails in the attendance software for the monthly salary purpose. </w:t>
      </w:r>
    </w:p>
    <w:p w14:paraId="4D29CE7F" w14:textId="77777777" w:rsidR="003F6B98" w:rsidRPr="004D4275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4275">
        <w:rPr>
          <w:rFonts w:ascii="Verdana" w:eastAsia="Times New Roman" w:hAnsi="Verdana" w:cs="Times New Roman"/>
          <w:sz w:val="20"/>
          <w:szCs w:val="20"/>
        </w:rPr>
        <w:t>Cross-checking the monthly attendance records of plant employees for Salary calculation purpose. Submitting Leaves without Pay to Head office along with other related reports of Allowances &amp; Incentives.</w:t>
      </w:r>
    </w:p>
    <w:p w14:paraId="57E3C6CF" w14:textId="77777777" w:rsidR="003F6B98" w:rsidRPr="004D4275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4275">
        <w:rPr>
          <w:rFonts w:ascii="Verdana" w:eastAsia="Times New Roman" w:hAnsi="Verdana" w:cs="Times New Roman"/>
          <w:sz w:val="20"/>
          <w:szCs w:val="20"/>
        </w:rPr>
        <w:t>Resolving post Salary payment issues of the employees including contractual employees.</w:t>
      </w:r>
    </w:p>
    <w:p w14:paraId="584EE9E2" w14:textId="77777777" w:rsidR="003F6B98" w:rsidRPr="00CC1A5C" w:rsidRDefault="003F6B98" w:rsidP="003F6B98">
      <w:pPr>
        <w:pStyle w:val="ListParagraph"/>
        <w:numPr>
          <w:ilvl w:val="0"/>
          <w:numId w:val="1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4275">
        <w:rPr>
          <w:rFonts w:ascii="Verdana" w:eastAsia="Times New Roman" w:hAnsi="Verdana" w:cs="Times New Roman"/>
          <w:sz w:val="20"/>
          <w:szCs w:val="20"/>
        </w:rPr>
        <w:t xml:space="preserve">Preparing &amp; Submitting the Full &amp; final statement after all clearances are </w:t>
      </w:r>
      <w:r>
        <w:rPr>
          <w:rFonts w:ascii="Verdana" w:eastAsia="Times New Roman" w:hAnsi="Verdana" w:cs="Times New Roman"/>
          <w:sz w:val="20"/>
          <w:szCs w:val="20"/>
        </w:rPr>
        <w:t>done from concerned departments and ensuring F&amp;F.</w:t>
      </w:r>
    </w:p>
    <w:p w14:paraId="666F7883" w14:textId="2D6A891A" w:rsidR="003F6B98" w:rsidRDefault="003F6B98" w:rsidP="003F6B98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Compensation &amp; </w:t>
      </w:r>
      <w:proofErr w:type="gramStart"/>
      <w:r>
        <w:rPr>
          <w:rFonts w:ascii="Verdana" w:hAnsi="Verdana"/>
          <w:b/>
          <w:sz w:val="20"/>
          <w:szCs w:val="20"/>
        </w:rPr>
        <w:t>Benefits</w:t>
      </w:r>
      <w:r w:rsidR="002E77E0">
        <w:rPr>
          <w:rFonts w:ascii="Verdana" w:hAnsi="Verdana"/>
          <w:b/>
          <w:sz w:val="20"/>
          <w:szCs w:val="20"/>
        </w:rPr>
        <w:t>(</w:t>
      </w:r>
      <w:proofErr w:type="gramEnd"/>
      <w:r w:rsidR="002E77E0">
        <w:rPr>
          <w:rFonts w:ascii="Verdana" w:hAnsi="Verdana"/>
          <w:b/>
          <w:sz w:val="20"/>
          <w:szCs w:val="20"/>
        </w:rPr>
        <w:t>Payroll):</w:t>
      </w:r>
    </w:p>
    <w:p w14:paraId="5D6F2BA1" w14:textId="77777777" w:rsidR="003F6B98" w:rsidRDefault="003F6B98" w:rsidP="003F6B98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702CDA66" w14:textId="62055359" w:rsidR="002E77E0" w:rsidRPr="0042232D" w:rsidRDefault="002E77E0" w:rsidP="0042232D">
      <w:pPr>
        <w:pStyle w:val="ListParagraph"/>
        <w:numPr>
          <w:ilvl w:val="0"/>
          <w:numId w:val="21"/>
        </w:numPr>
        <w:spacing w:after="0"/>
        <w:rPr>
          <w:rFonts w:ascii="Verdana" w:hAnsi="Verdana"/>
          <w:bCs/>
          <w:sz w:val="20"/>
          <w:szCs w:val="20"/>
        </w:rPr>
      </w:pPr>
      <w:r w:rsidRPr="0042232D">
        <w:rPr>
          <w:rFonts w:ascii="Verdana" w:hAnsi="Verdana"/>
          <w:bCs/>
          <w:sz w:val="20"/>
          <w:szCs w:val="20"/>
        </w:rPr>
        <w:t xml:space="preserve">Processing monthly payroll and delivering the </w:t>
      </w:r>
      <w:r w:rsidR="0042232D">
        <w:rPr>
          <w:rFonts w:ascii="Verdana" w:hAnsi="Verdana"/>
          <w:bCs/>
          <w:sz w:val="20"/>
          <w:szCs w:val="20"/>
        </w:rPr>
        <w:t xml:space="preserve">accurate </w:t>
      </w:r>
      <w:r w:rsidRPr="0042232D">
        <w:rPr>
          <w:rFonts w:ascii="Verdana" w:hAnsi="Verdana"/>
          <w:bCs/>
          <w:sz w:val="20"/>
          <w:szCs w:val="20"/>
        </w:rPr>
        <w:t>output</w:t>
      </w:r>
      <w:r w:rsidR="0042232D">
        <w:rPr>
          <w:rFonts w:ascii="Verdana" w:hAnsi="Verdana"/>
          <w:bCs/>
          <w:sz w:val="20"/>
          <w:szCs w:val="20"/>
        </w:rPr>
        <w:t xml:space="preserve"> on </w:t>
      </w:r>
      <w:proofErr w:type="gramStart"/>
      <w:r w:rsidR="0042232D">
        <w:rPr>
          <w:rFonts w:ascii="Verdana" w:hAnsi="Verdana"/>
          <w:bCs/>
          <w:sz w:val="20"/>
          <w:szCs w:val="20"/>
        </w:rPr>
        <w:t>timely</w:t>
      </w:r>
      <w:proofErr w:type="gramEnd"/>
      <w:r w:rsidR="0042232D">
        <w:rPr>
          <w:rFonts w:ascii="Verdana" w:hAnsi="Verdana"/>
          <w:bCs/>
          <w:sz w:val="20"/>
          <w:szCs w:val="20"/>
        </w:rPr>
        <w:t xml:space="preserve"> basis</w:t>
      </w:r>
      <w:r w:rsidRPr="0042232D">
        <w:rPr>
          <w:rFonts w:ascii="Verdana" w:hAnsi="Verdana"/>
          <w:bCs/>
          <w:sz w:val="20"/>
          <w:szCs w:val="20"/>
        </w:rPr>
        <w:t>.</w:t>
      </w:r>
      <w:r w:rsidR="0042232D" w:rsidRPr="0042232D">
        <w:rPr>
          <w:rFonts w:ascii="Verdana" w:hAnsi="Verdana"/>
          <w:bCs/>
          <w:sz w:val="20"/>
          <w:szCs w:val="20"/>
        </w:rPr>
        <w:t xml:space="preserve"> </w:t>
      </w:r>
      <w:r w:rsidR="0042232D" w:rsidRPr="0042232D">
        <w:rPr>
          <w:rFonts w:ascii="Verdana" w:hAnsi="Verdana"/>
          <w:bCs/>
          <w:sz w:val="20"/>
          <w:szCs w:val="20"/>
        </w:rPr>
        <w:t>Overall responsibility for payroll processing and administration</w:t>
      </w:r>
      <w:r w:rsidR="0042232D">
        <w:rPr>
          <w:rFonts w:ascii="Verdana" w:hAnsi="Verdana"/>
          <w:bCs/>
          <w:sz w:val="20"/>
          <w:szCs w:val="20"/>
        </w:rPr>
        <w:t>.</w:t>
      </w:r>
    </w:p>
    <w:p w14:paraId="0CE9AADD" w14:textId="6B1A6F4D" w:rsidR="003F6B98" w:rsidRPr="00B26B33" w:rsidRDefault="003F6B98" w:rsidP="0042232D">
      <w:pPr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26B33">
        <w:rPr>
          <w:rFonts w:ascii="Verdana" w:hAnsi="Verdana"/>
          <w:bCs/>
          <w:sz w:val="20"/>
          <w:szCs w:val="20"/>
        </w:rPr>
        <w:t>Register each employee under various applicable laws to get benefits of the same. Such EPF/EPS, ESIC, Gratuity nomination and Bonus.</w:t>
      </w:r>
    </w:p>
    <w:p w14:paraId="7B4C9EEC" w14:textId="77777777" w:rsidR="003F6B98" w:rsidRPr="00FF26CD" w:rsidRDefault="003F6B98" w:rsidP="0042232D">
      <w:pPr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FF26CD">
        <w:rPr>
          <w:rFonts w:ascii="Verdana" w:hAnsi="Verdana"/>
          <w:bCs/>
          <w:sz w:val="20"/>
          <w:szCs w:val="20"/>
        </w:rPr>
        <w:t>Preparing monthly returns for EPF/EPS, ESIC.</w:t>
      </w:r>
    </w:p>
    <w:p w14:paraId="4579BE3E" w14:textId="77777777" w:rsidR="003F6B98" w:rsidRDefault="003F6B98" w:rsidP="0042232D">
      <w:pPr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FF26CD">
        <w:rPr>
          <w:rFonts w:ascii="Verdana" w:hAnsi="Verdana"/>
          <w:bCs/>
          <w:sz w:val="20"/>
          <w:szCs w:val="20"/>
        </w:rPr>
        <w:t>Preparing Bonus data yearly for distribution of bonus as per rule.</w:t>
      </w:r>
    </w:p>
    <w:p w14:paraId="2495908E" w14:textId="13591924" w:rsidR="0042232D" w:rsidRDefault="0042232D" w:rsidP="0042232D">
      <w:pPr>
        <w:pStyle w:val="ListParagraph"/>
        <w:numPr>
          <w:ilvl w:val="0"/>
          <w:numId w:val="21"/>
        </w:numPr>
        <w:spacing w:after="0"/>
        <w:rPr>
          <w:rFonts w:ascii="Verdana" w:hAnsi="Verdana"/>
          <w:bCs/>
          <w:sz w:val="20"/>
          <w:szCs w:val="20"/>
        </w:rPr>
      </w:pPr>
      <w:r w:rsidRPr="0042232D">
        <w:rPr>
          <w:rFonts w:ascii="Verdana" w:hAnsi="Verdana"/>
          <w:bCs/>
          <w:sz w:val="20"/>
          <w:szCs w:val="20"/>
        </w:rPr>
        <w:t>Ensuring Employee Benefits including Employee reimbursements as per rules and regulations of income tax</w:t>
      </w:r>
      <w:r>
        <w:rPr>
          <w:rFonts w:ascii="Verdana" w:hAnsi="Verdana"/>
          <w:bCs/>
          <w:sz w:val="20"/>
          <w:szCs w:val="20"/>
        </w:rPr>
        <w:t>.</w:t>
      </w:r>
    </w:p>
    <w:p w14:paraId="57F8FD00" w14:textId="77777777" w:rsidR="0042232D" w:rsidRPr="002E77E0" w:rsidRDefault="0042232D" w:rsidP="0042232D">
      <w:pPr>
        <w:numPr>
          <w:ilvl w:val="0"/>
          <w:numId w:val="21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Assisting Finance team in generation of JV Report.</w:t>
      </w:r>
    </w:p>
    <w:p w14:paraId="60AEB070" w14:textId="1466ABAC" w:rsidR="0042232D" w:rsidRPr="00BD1995" w:rsidRDefault="00BD1995" w:rsidP="00BD1995">
      <w:pPr>
        <w:pStyle w:val="ListParagraph"/>
        <w:numPr>
          <w:ilvl w:val="0"/>
          <w:numId w:val="21"/>
        </w:numPr>
        <w:spacing w:after="0"/>
        <w:rPr>
          <w:rFonts w:ascii="Verdana" w:hAnsi="Verdana"/>
          <w:bCs/>
          <w:sz w:val="20"/>
          <w:szCs w:val="20"/>
        </w:rPr>
      </w:pPr>
      <w:r w:rsidRPr="00BD1995">
        <w:rPr>
          <w:rFonts w:ascii="Verdana" w:hAnsi="Verdana"/>
          <w:bCs/>
          <w:sz w:val="20"/>
          <w:szCs w:val="20"/>
        </w:rPr>
        <w:t>Verification &amp; Reconciliation of monthly payroll</w:t>
      </w:r>
      <w:r>
        <w:rPr>
          <w:rFonts w:ascii="Verdana" w:hAnsi="Verdana"/>
          <w:bCs/>
          <w:sz w:val="20"/>
          <w:szCs w:val="20"/>
        </w:rPr>
        <w:t>.</w:t>
      </w:r>
    </w:p>
    <w:p w14:paraId="6A8429C3" w14:textId="77777777" w:rsidR="00FA09BB" w:rsidRDefault="00FA09BB" w:rsidP="00FA09B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6B43047D" w14:textId="77777777" w:rsidR="00FA09BB" w:rsidRDefault="00FA09BB" w:rsidP="00FA09BB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051029C6" w14:textId="77777777" w:rsidR="00FA09BB" w:rsidRDefault="00FA09BB" w:rsidP="00FA09BB">
      <w:pPr>
        <w:suppressAutoHyphens w:val="0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14:paraId="581F35DE" w14:textId="77777777" w:rsidR="00FE1FAA" w:rsidRDefault="00FE1FAA" w:rsidP="00FA09BB">
      <w:pPr>
        <w:suppressAutoHyphens w:val="0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14:paraId="4062748B" w14:textId="77777777" w:rsidR="00FE1FAA" w:rsidRDefault="00FE1FAA" w:rsidP="00FA09BB">
      <w:pPr>
        <w:suppressAutoHyphens w:val="0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14:paraId="1C1DCBBE" w14:textId="77777777" w:rsidR="00FE1FAA" w:rsidRDefault="00FE1FAA" w:rsidP="00FA09BB">
      <w:pPr>
        <w:suppressAutoHyphens w:val="0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14:paraId="3E1E0A4C" w14:textId="77777777" w:rsidR="00FE1FAA" w:rsidRDefault="00FE1FAA" w:rsidP="00FA09BB">
      <w:pPr>
        <w:suppressAutoHyphens w:val="0"/>
        <w:spacing w:after="0" w:line="24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14:paraId="1D129104" w14:textId="77777777" w:rsidR="00077645" w:rsidRPr="00077645" w:rsidRDefault="00077645" w:rsidP="00077645">
      <w:p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6C520DB5" w14:textId="77777777" w:rsidR="003F6B98" w:rsidRDefault="003F6B98" w:rsidP="003F6B98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Regulatory compliance/ statutory compliance</w:t>
      </w:r>
    </w:p>
    <w:p w14:paraId="22E4CEFE" w14:textId="77777777" w:rsidR="00E03ADA" w:rsidRPr="00576D57" w:rsidRDefault="00E03ADA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3EE5B207" w14:textId="77777777" w:rsidR="003F6B98" w:rsidRDefault="003F6B98" w:rsidP="003F6B98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sz w:val="20"/>
          <w:szCs w:val="20"/>
        </w:rPr>
        <w:t xml:space="preserve">Ensure compliance under various </w:t>
      </w:r>
      <w:r w:rsidR="00E03ADA" w:rsidRPr="00576D57">
        <w:rPr>
          <w:rFonts w:ascii="Verdana" w:hAnsi="Verdana"/>
          <w:sz w:val="20"/>
          <w:szCs w:val="20"/>
        </w:rPr>
        <w:t>labor</w:t>
      </w:r>
      <w:r w:rsidRPr="00576D57">
        <w:rPr>
          <w:rFonts w:ascii="Verdana" w:hAnsi="Verdana"/>
          <w:sz w:val="20"/>
          <w:szCs w:val="20"/>
        </w:rPr>
        <w:t xml:space="preserve"> laws PF, ESIC, Bonus, Gratuity, GLWF</w:t>
      </w:r>
      <w:r w:rsidR="00F565CE">
        <w:rPr>
          <w:rFonts w:ascii="Verdana" w:hAnsi="Verdana"/>
          <w:sz w:val="20"/>
          <w:szCs w:val="20"/>
        </w:rPr>
        <w:t xml:space="preserve">, and </w:t>
      </w:r>
      <w:r w:rsidRPr="00576D57">
        <w:rPr>
          <w:rFonts w:ascii="Verdana" w:hAnsi="Verdana"/>
          <w:sz w:val="20"/>
          <w:szCs w:val="20"/>
        </w:rPr>
        <w:t xml:space="preserve">Maternity benefit act, equal remuneration act </w:t>
      </w:r>
      <w:r w:rsidR="00F565CE">
        <w:rPr>
          <w:rFonts w:ascii="Verdana" w:hAnsi="Verdana"/>
          <w:sz w:val="20"/>
          <w:szCs w:val="20"/>
        </w:rPr>
        <w:t>etc.</w:t>
      </w:r>
    </w:p>
    <w:p w14:paraId="0CEB8286" w14:textId="77777777" w:rsidR="003F6B98" w:rsidRPr="00E03ADA" w:rsidRDefault="003F6B98" w:rsidP="003F6B98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576D57">
        <w:rPr>
          <w:rFonts w:ascii="Verdana" w:hAnsi="Verdana"/>
          <w:sz w:val="20"/>
          <w:szCs w:val="20"/>
        </w:rPr>
        <w:t xml:space="preserve">Handle various Audits related to legal </w:t>
      </w:r>
      <w:r w:rsidR="00F565CE" w:rsidRPr="00F565CE">
        <w:rPr>
          <w:rFonts w:ascii="Verdana" w:hAnsi="Verdana"/>
          <w:sz w:val="20"/>
          <w:szCs w:val="20"/>
        </w:rPr>
        <w:t>statutory</w:t>
      </w:r>
      <w:r w:rsidR="00F565CE">
        <w:rPr>
          <w:rFonts w:ascii="Verdana" w:hAnsi="Verdana"/>
          <w:b/>
          <w:sz w:val="20"/>
          <w:szCs w:val="20"/>
        </w:rPr>
        <w:t xml:space="preserve"> </w:t>
      </w:r>
      <w:r w:rsidRPr="00576D57">
        <w:rPr>
          <w:rFonts w:ascii="Verdana" w:hAnsi="Verdana"/>
          <w:sz w:val="20"/>
          <w:szCs w:val="20"/>
        </w:rPr>
        <w:t>compliance as determined by the organization Internal Audit as well as Government body.</w:t>
      </w:r>
    </w:p>
    <w:p w14:paraId="41FB0933" w14:textId="77777777" w:rsidR="003F6B98" w:rsidRPr="00E03ADA" w:rsidRDefault="003F6B98" w:rsidP="003F6B98">
      <w:pPr>
        <w:numPr>
          <w:ilvl w:val="0"/>
          <w:numId w:val="22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03ADA">
        <w:rPr>
          <w:rFonts w:ascii="Verdana" w:hAnsi="Verdana"/>
          <w:sz w:val="20"/>
          <w:szCs w:val="20"/>
        </w:rPr>
        <w:t xml:space="preserve">Liaison and coordinate with </w:t>
      </w:r>
      <w:r w:rsidR="00E03ADA" w:rsidRPr="00E03ADA">
        <w:rPr>
          <w:rFonts w:ascii="Verdana" w:hAnsi="Verdana"/>
          <w:sz w:val="20"/>
          <w:szCs w:val="20"/>
        </w:rPr>
        <w:t xml:space="preserve">PF </w:t>
      </w:r>
      <w:r w:rsidRPr="00E03ADA">
        <w:rPr>
          <w:rFonts w:ascii="Verdana" w:hAnsi="Verdana"/>
          <w:sz w:val="20"/>
          <w:szCs w:val="20"/>
        </w:rPr>
        <w:t>Government bodies regarding settlement of claims of employees on account of Death, Transfer and withdrawal, if any.</w:t>
      </w:r>
    </w:p>
    <w:p w14:paraId="569CBE0C" w14:textId="77777777" w:rsidR="003F6B98" w:rsidRDefault="003F6B98" w:rsidP="00FA09BB">
      <w:pPr>
        <w:pStyle w:val="NoSpacing"/>
        <w:rPr>
          <w:b/>
          <w:lang w:val="en-IN"/>
        </w:rPr>
      </w:pPr>
    </w:p>
    <w:p w14:paraId="5633A800" w14:textId="77777777" w:rsidR="00512429" w:rsidRPr="00FA09BB" w:rsidRDefault="001620B8" w:rsidP="001620B8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P.F:</w:t>
      </w:r>
      <w:r w:rsidR="00512429" w:rsidRPr="00FA09BB">
        <w:rPr>
          <w:rFonts w:ascii="Verdana" w:hAnsi="Verdana"/>
          <w:sz w:val="20"/>
          <w:szCs w:val="20"/>
        </w:rPr>
        <w:t xml:space="preserve">- </w:t>
      </w:r>
      <w:r w:rsidRPr="00FA09BB">
        <w:rPr>
          <w:rFonts w:ascii="Verdana" w:hAnsi="Verdana"/>
          <w:sz w:val="20"/>
          <w:szCs w:val="20"/>
        </w:rPr>
        <w:t>G</w:t>
      </w:r>
      <w:r w:rsidR="00512429" w:rsidRPr="00FA09BB">
        <w:rPr>
          <w:rFonts w:ascii="Verdana" w:hAnsi="Verdana"/>
          <w:sz w:val="20"/>
          <w:szCs w:val="20"/>
        </w:rPr>
        <w:t xml:space="preserve">enerating Monthly Challan, Bulk UAN, updating KYC Bulk and Withdrawal and Transfer Process, Bulk Exit, Payment of challan. </w:t>
      </w:r>
    </w:p>
    <w:p w14:paraId="16C0F972" w14:textId="77777777" w:rsidR="00564960" w:rsidRPr="00FA09BB" w:rsidRDefault="001620B8" w:rsidP="00512429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Professional Tax</w:t>
      </w:r>
      <w:r w:rsidR="00ED212B" w:rsidRPr="00FA09BB">
        <w:rPr>
          <w:rFonts w:ascii="Verdana" w:hAnsi="Verdana"/>
          <w:sz w:val="20"/>
          <w:szCs w:val="20"/>
        </w:rPr>
        <w:t>&amp; LWF</w:t>
      </w:r>
      <w:r w:rsidRPr="00FA09BB">
        <w:rPr>
          <w:rFonts w:ascii="Verdana" w:hAnsi="Verdana"/>
          <w:sz w:val="20"/>
          <w:szCs w:val="20"/>
        </w:rPr>
        <w:t>: - Preparing Monthly Challan.</w:t>
      </w:r>
      <w:r w:rsidR="00ED212B" w:rsidRPr="00FA09BB">
        <w:rPr>
          <w:rFonts w:ascii="Verdana" w:hAnsi="Verdana"/>
          <w:sz w:val="20"/>
          <w:szCs w:val="20"/>
        </w:rPr>
        <w:t xml:space="preserve"> Half Yearly LWF return file.</w:t>
      </w:r>
      <w:r w:rsidR="003F6B98" w:rsidRPr="00FA09BB">
        <w:rPr>
          <w:rFonts w:ascii="Verdana" w:hAnsi="Verdana"/>
          <w:sz w:val="20"/>
          <w:szCs w:val="20"/>
        </w:rPr>
        <w:t xml:space="preserve"> Send to finance dept.</w:t>
      </w:r>
    </w:p>
    <w:p w14:paraId="042E3E0B" w14:textId="77777777" w:rsidR="002945FD" w:rsidRPr="00FA09BB" w:rsidRDefault="003F6B98" w:rsidP="001620B8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 xml:space="preserve">Group Insurance &amp; </w:t>
      </w:r>
      <w:r w:rsidR="002945FD" w:rsidRPr="00FA09BB">
        <w:rPr>
          <w:rFonts w:ascii="Verdana" w:hAnsi="Verdana"/>
          <w:sz w:val="20"/>
          <w:szCs w:val="20"/>
        </w:rPr>
        <w:t>Group Personal Accident (GPA) monthly additional deletion, claim settlement process coordinate with agent.</w:t>
      </w:r>
    </w:p>
    <w:p w14:paraId="7D0EE53D" w14:textId="77777777" w:rsidR="002945FD" w:rsidRPr="00FA09BB" w:rsidRDefault="002945FD" w:rsidP="001620B8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Handling Internal and External Audit.</w:t>
      </w:r>
    </w:p>
    <w:p w14:paraId="3F7D4CAC" w14:textId="77777777" w:rsidR="00FE1FAA" w:rsidRPr="005C253C" w:rsidRDefault="00FE1FAA" w:rsidP="003F6B98">
      <w:pPr>
        <w:pStyle w:val="NoSpacing"/>
        <w:rPr>
          <w:lang w:val="en-IN"/>
        </w:rPr>
      </w:pPr>
    </w:p>
    <w:p w14:paraId="44F33189" w14:textId="77777777" w:rsidR="00ED212B" w:rsidRPr="00ED212B" w:rsidRDefault="00ED212B" w:rsidP="00E64721">
      <w:pPr>
        <w:pStyle w:val="NoSpacing"/>
        <w:rPr>
          <w:lang w:val="en-IN"/>
        </w:rPr>
      </w:pPr>
    </w:p>
    <w:p w14:paraId="40C02073" w14:textId="77777777" w:rsidR="002945FD" w:rsidRDefault="002945FD" w:rsidP="002945FD">
      <w:pPr>
        <w:pStyle w:val="NoSpacing"/>
        <w:numPr>
          <w:ilvl w:val="0"/>
          <w:numId w:val="14"/>
        </w:numPr>
        <w:rPr>
          <w:b/>
          <w:lang w:val="en-IN"/>
        </w:rPr>
      </w:pPr>
      <w:r w:rsidRPr="002945FD">
        <w:rPr>
          <w:b/>
          <w:lang w:val="en-IN"/>
        </w:rPr>
        <w:t>Administrative Functions:</w:t>
      </w:r>
    </w:p>
    <w:p w14:paraId="25A9A0CA" w14:textId="77777777" w:rsidR="000C2B1E" w:rsidRDefault="000C2B1E" w:rsidP="000C2B1E">
      <w:pPr>
        <w:pStyle w:val="NoSpacing"/>
        <w:ind w:left="720"/>
        <w:rPr>
          <w:b/>
          <w:lang w:val="en-IN"/>
        </w:rPr>
      </w:pPr>
    </w:p>
    <w:p w14:paraId="778A2405" w14:textId="77777777" w:rsidR="002945FD" w:rsidRPr="00FA09BB" w:rsidRDefault="002945FD" w:rsidP="002945FD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Responsible for Admin tasks transport operations for employees.</w:t>
      </w:r>
    </w:p>
    <w:p w14:paraId="0994CE54" w14:textId="77777777" w:rsidR="002349ED" w:rsidRPr="00FA09BB" w:rsidRDefault="005C253C" w:rsidP="00501BFE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Administration of general services like Canteen, Housekeeping, Security.</w:t>
      </w:r>
    </w:p>
    <w:p w14:paraId="2CBC1F65" w14:textId="77777777" w:rsidR="00727124" w:rsidRPr="00FA09BB" w:rsidRDefault="00727124" w:rsidP="00501BFE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>Plant and Office Past – Control, stationery Mobile CUG, ID card, Visiting Cards</w:t>
      </w:r>
    </w:p>
    <w:p w14:paraId="480D25FB" w14:textId="77777777" w:rsidR="00727124" w:rsidRPr="00FA09BB" w:rsidRDefault="00727124" w:rsidP="00501BFE">
      <w:pPr>
        <w:pStyle w:val="NoSpacing"/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FA09BB">
        <w:rPr>
          <w:rFonts w:ascii="Verdana" w:hAnsi="Verdana"/>
          <w:sz w:val="20"/>
          <w:szCs w:val="20"/>
        </w:rPr>
        <w:t xml:space="preserve">Finding new vendors price negotiate </w:t>
      </w:r>
    </w:p>
    <w:p w14:paraId="3B76E22E" w14:textId="77777777" w:rsidR="005C253C" w:rsidRPr="00FA09BB" w:rsidRDefault="005C253C" w:rsidP="005C253C">
      <w:pPr>
        <w:pStyle w:val="NoSpacing"/>
        <w:ind w:left="1440"/>
        <w:rPr>
          <w:rFonts w:ascii="Verdana" w:hAnsi="Verdana"/>
          <w:sz w:val="20"/>
          <w:szCs w:val="20"/>
        </w:rPr>
      </w:pPr>
    </w:p>
    <w:p w14:paraId="5ACFC9F0" w14:textId="77777777" w:rsidR="00291659" w:rsidRDefault="00291659" w:rsidP="00D949DC">
      <w:pPr>
        <w:pStyle w:val="NoSpacing"/>
        <w:ind w:left="1440"/>
        <w:rPr>
          <w:lang w:val="en-IN"/>
        </w:rPr>
      </w:pPr>
    </w:p>
    <w:p w14:paraId="7082E41C" w14:textId="77777777" w:rsidR="003F6B98" w:rsidRDefault="003F6B98" w:rsidP="003F6B98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HR policies and practices</w:t>
      </w:r>
    </w:p>
    <w:p w14:paraId="687603E6" w14:textId="77777777" w:rsidR="00E03ADA" w:rsidRDefault="00E03ADA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</w:rPr>
      </w:pPr>
    </w:p>
    <w:p w14:paraId="128086F8" w14:textId="77777777" w:rsidR="003F6B98" w:rsidRPr="004354BE" w:rsidRDefault="003F6B98" w:rsidP="003F6B98">
      <w:pPr>
        <w:numPr>
          <w:ilvl w:val="0"/>
          <w:numId w:val="25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</w:t>
      </w:r>
      <w:r w:rsidRPr="008238CC">
        <w:rPr>
          <w:rFonts w:ascii="Verdana" w:hAnsi="Verdana"/>
          <w:bCs/>
          <w:sz w:val="20"/>
          <w:szCs w:val="20"/>
        </w:rPr>
        <w:t>Forming and implementing various innovative HR policies and welfare activities</w:t>
      </w:r>
    </w:p>
    <w:p w14:paraId="67C68799" w14:textId="77777777" w:rsidR="004F6CED" w:rsidRDefault="004F6CED" w:rsidP="00D949DC">
      <w:pPr>
        <w:pStyle w:val="NoSpacing"/>
        <w:ind w:left="1440"/>
        <w:rPr>
          <w:lang w:val="en-IN"/>
        </w:rPr>
      </w:pPr>
    </w:p>
    <w:p w14:paraId="464CD891" w14:textId="77777777" w:rsidR="003F6B98" w:rsidRDefault="003F6B98" w:rsidP="003F6B98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4354BE">
        <w:rPr>
          <w:rFonts w:ascii="Verdana" w:hAnsi="Verdana"/>
          <w:b/>
          <w:sz w:val="20"/>
          <w:szCs w:val="20"/>
          <w:u w:val="single"/>
        </w:rPr>
        <w:t>Additional HR Initiatives:</w:t>
      </w:r>
    </w:p>
    <w:p w14:paraId="0D1D004E" w14:textId="77777777" w:rsidR="00E03ADA" w:rsidRPr="004354BE" w:rsidRDefault="00E03ADA" w:rsidP="00E03ADA">
      <w:pPr>
        <w:suppressAutoHyphens w:val="0"/>
        <w:spacing w:after="0" w:line="240" w:lineRule="auto"/>
        <w:ind w:left="720"/>
        <w:jc w:val="both"/>
        <w:rPr>
          <w:rFonts w:ascii="Verdana" w:hAnsi="Verdana"/>
          <w:b/>
          <w:sz w:val="20"/>
          <w:szCs w:val="20"/>
          <w:u w:val="single"/>
        </w:rPr>
      </w:pPr>
    </w:p>
    <w:p w14:paraId="2CA16AB5" w14:textId="77777777" w:rsidR="003F6B98" w:rsidRPr="008F7FBC" w:rsidRDefault="003F6B98" w:rsidP="003F6B98">
      <w:pPr>
        <w:pStyle w:val="ListParagraph"/>
        <w:numPr>
          <w:ilvl w:val="0"/>
          <w:numId w:val="26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8F7FBC">
        <w:rPr>
          <w:rFonts w:ascii="Verdana" w:eastAsia="Times New Roman" w:hAnsi="Verdana" w:cs="Times New Roman"/>
          <w:sz w:val="20"/>
          <w:szCs w:val="20"/>
        </w:rPr>
        <w:t>Preparing Manpower status &amp; plant Organogram every quarter.</w:t>
      </w:r>
    </w:p>
    <w:p w14:paraId="47876856" w14:textId="77777777" w:rsidR="003F6B98" w:rsidRDefault="003F6B98" w:rsidP="003F6B98">
      <w:pPr>
        <w:pStyle w:val="ListParagraph"/>
        <w:numPr>
          <w:ilvl w:val="0"/>
          <w:numId w:val="26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Conducting </w:t>
      </w:r>
      <w:r w:rsidRPr="004D6779">
        <w:rPr>
          <w:rFonts w:ascii="Verdana" w:eastAsia="Times New Roman" w:hAnsi="Verdana" w:cs="Times New Roman"/>
          <w:b/>
          <w:bCs/>
          <w:sz w:val="20"/>
          <w:szCs w:val="20"/>
        </w:rPr>
        <w:t>Bi-annual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4D6779">
        <w:rPr>
          <w:rFonts w:ascii="Verdana" w:eastAsia="Times New Roman" w:hAnsi="Verdana" w:cs="Times New Roman"/>
          <w:b/>
          <w:bCs/>
          <w:sz w:val="20"/>
          <w:szCs w:val="20"/>
        </w:rPr>
        <w:t>medical checkup</w:t>
      </w:r>
      <w:r>
        <w:rPr>
          <w:rFonts w:ascii="Verdana" w:eastAsia="Times New Roman" w:hAnsi="Verdana" w:cs="Times New Roman"/>
          <w:sz w:val="20"/>
          <w:szCs w:val="20"/>
        </w:rPr>
        <w:t xml:space="preserve"> for all employees including contract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labours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.</w:t>
      </w:r>
    </w:p>
    <w:p w14:paraId="30BA8921" w14:textId="77777777" w:rsidR="003F6B98" w:rsidRPr="008F7FBC" w:rsidRDefault="003F6B98" w:rsidP="003F6B98">
      <w:pPr>
        <w:pStyle w:val="ListParagraph"/>
        <w:numPr>
          <w:ilvl w:val="0"/>
          <w:numId w:val="26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4D6779">
        <w:rPr>
          <w:rFonts w:ascii="Verdana" w:eastAsia="Times New Roman" w:hAnsi="Verdana" w:cs="Times New Roman"/>
          <w:b/>
          <w:bCs/>
          <w:sz w:val="20"/>
          <w:szCs w:val="20"/>
        </w:rPr>
        <w:t>Conducting welfare activities</w:t>
      </w:r>
      <w:r>
        <w:rPr>
          <w:rFonts w:ascii="Verdana" w:eastAsia="Times New Roman" w:hAnsi="Verdana" w:cs="Times New Roman"/>
          <w:sz w:val="20"/>
          <w:szCs w:val="20"/>
        </w:rPr>
        <w:t xml:space="preserve"> for plant employees e.g. Cricket, Bi-annual performance award, Yoga day celebration etc.</w:t>
      </w:r>
    </w:p>
    <w:p w14:paraId="7F2B8150" w14:textId="77777777" w:rsidR="003F6B98" w:rsidRDefault="003F6B98" w:rsidP="003F6B98">
      <w:pPr>
        <w:pStyle w:val="ListParagraph"/>
        <w:numPr>
          <w:ilvl w:val="0"/>
          <w:numId w:val="26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8F7FBC">
        <w:rPr>
          <w:rFonts w:ascii="Verdana" w:eastAsia="Times New Roman" w:hAnsi="Verdana" w:cs="Times New Roman"/>
          <w:sz w:val="20"/>
          <w:szCs w:val="20"/>
        </w:rPr>
        <w:t>Preparing various reports &amp; work activities as per the requirement of Head HR.</w:t>
      </w:r>
    </w:p>
    <w:p w14:paraId="430CE175" w14:textId="77777777" w:rsidR="003F6B98" w:rsidRDefault="003F6B98" w:rsidP="00E03ADA">
      <w:pPr>
        <w:pStyle w:val="NoSpacing"/>
        <w:rPr>
          <w:lang w:val="en-IN"/>
        </w:rPr>
      </w:pPr>
    </w:p>
    <w:p w14:paraId="60322808" w14:textId="77777777" w:rsidR="003F6B98" w:rsidRPr="00E03ADA" w:rsidRDefault="003F6B98" w:rsidP="003F6B98">
      <w:pPr>
        <w:pStyle w:val="ListParagraph"/>
        <w:numPr>
          <w:ilvl w:val="0"/>
          <w:numId w:val="27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145B8E">
        <w:rPr>
          <w:rFonts w:ascii="Verdana" w:eastAsia="Times New Roman" w:hAnsi="Verdana" w:cs="Times New Roman"/>
          <w:b/>
          <w:bCs/>
          <w:sz w:val="20"/>
          <w:szCs w:val="20"/>
        </w:rPr>
        <w:t>HR MIS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:</w:t>
      </w:r>
    </w:p>
    <w:p w14:paraId="7F36B5A3" w14:textId="77777777" w:rsidR="00E03ADA" w:rsidRDefault="00E03ADA" w:rsidP="00E03ADA">
      <w:pPr>
        <w:pStyle w:val="ListParagraph"/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0E31C48" w14:textId="77777777" w:rsidR="00FF0BF9" w:rsidRDefault="003F6B98" w:rsidP="00FE1FAA">
      <w:pPr>
        <w:pStyle w:val="ListParagraph"/>
        <w:numPr>
          <w:ilvl w:val="0"/>
          <w:numId w:val="28"/>
        </w:num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Preparing MIS on </w:t>
      </w:r>
      <w:r w:rsidRPr="00696151">
        <w:rPr>
          <w:rFonts w:ascii="Verdana" w:eastAsia="Times New Roman" w:hAnsi="Verdana" w:cs="Times New Roman"/>
          <w:sz w:val="20"/>
          <w:szCs w:val="20"/>
        </w:rPr>
        <w:t>Monthly, Bi-annually and Annually (Attrition, Manpower budget, Absenteeism, FTE and Head counts etc.)</w:t>
      </w:r>
    </w:p>
    <w:p w14:paraId="53C0EFEA" w14:textId="77777777" w:rsidR="00077645" w:rsidRDefault="00077645" w:rsidP="00077645">
      <w:pPr>
        <w:pStyle w:val="ListParagraph"/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BC0C44B" w14:textId="77777777" w:rsidR="00077645" w:rsidRDefault="00077645" w:rsidP="00077645">
      <w:pPr>
        <w:pStyle w:val="ListParagraph"/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1D373462" w14:textId="77777777" w:rsidR="00FE1FAA" w:rsidRPr="00FE1FAA" w:rsidRDefault="00FE1FAA" w:rsidP="00FE1FAA">
      <w:pPr>
        <w:suppressAutoHyphens w:val="0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9E163D9" w14:textId="77777777" w:rsidR="00ED212B" w:rsidRPr="003C719A" w:rsidRDefault="00000000" w:rsidP="003C719A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lastRenderedPageBreak/>
        <w:pict w14:anchorId="325C5263">
          <v:rect id="_x0000_i1031" style="width:6in;height:.75pt" o:hralign="center" o:hrstd="t" o:hrnoshade="t" o:hr="t" fillcolor="black" stroked="f"/>
        </w:pict>
      </w:r>
    </w:p>
    <w:p w14:paraId="06C06A48" w14:textId="77777777" w:rsidR="003C719A" w:rsidRPr="00004217" w:rsidRDefault="003C719A" w:rsidP="003C719A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</w:rPr>
      </w:pPr>
      <w:r w:rsidRPr="00004217">
        <w:rPr>
          <w:rFonts w:eastAsia="Times New Roman" w:cs="Arial"/>
          <w:b/>
          <w:bCs/>
        </w:rPr>
        <w:t>EDUCATION &amp; CERTIFICATIONS</w:t>
      </w:r>
    </w:p>
    <w:p w14:paraId="1EB9F598" w14:textId="77777777" w:rsidR="003C719A" w:rsidRPr="00004217" w:rsidRDefault="00000000" w:rsidP="003C719A">
      <w:pPr>
        <w:shd w:val="clear" w:color="auto" w:fill="FFFFFF"/>
        <w:spacing w:after="0" w:line="245" w:lineRule="atLeast"/>
        <w:rPr>
          <w:rFonts w:eastAsia="Times New Roman" w:cs="Arial"/>
        </w:rPr>
      </w:pPr>
      <w:r>
        <w:rPr>
          <w:rFonts w:eastAsia="Times New Roman" w:cs="Arial"/>
        </w:rPr>
        <w:pict w14:anchorId="1AD15E28">
          <v:rect id="_x0000_i1032" style="width:468pt;height:1.5pt" o:hralign="center" o:hrstd="t" o:hrnoshade="t" o:hr="t" fillcolor="black" stroked="f"/>
        </w:pict>
      </w:r>
    </w:p>
    <w:p w14:paraId="5F0F8CDA" w14:textId="77777777" w:rsidR="003C719A" w:rsidRPr="004478A2" w:rsidRDefault="003C719A" w:rsidP="003C719A">
      <w:pPr>
        <w:shd w:val="clear" w:color="auto" w:fill="FFFFFF"/>
        <w:spacing w:after="0" w:line="245" w:lineRule="atLeast"/>
        <w:ind w:left="480" w:right="240"/>
        <w:rPr>
          <w:rFonts w:eastAsia="Times New Roman" w:cs="Arial"/>
        </w:rPr>
      </w:pPr>
    </w:p>
    <w:p w14:paraId="729B6FB8" w14:textId="77777777" w:rsidR="003660C4" w:rsidRDefault="003660C4" w:rsidP="003C719A">
      <w:pPr>
        <w:numPr>
          <w:ilvl w:val="0"/>
          <w:numId w:val="15"/>
        </w:num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rPr>
          <w:rFonts w:eastAsia="Times New Roman" w:cs="Arial"/>
        </w:rPr>
        <w:t xml:space="preserve">2010   -      Post Graduate Diploma in Human Resource Management form Ahmedabad  </w:t>
      </w:r>
    </w:p>
    <w:p w14:paraId="5019CE98" w14:textId="77777777" w:rsidR="003660C4" w:rsidRPr="003660C4" w:rsidRDefault="003660C4" w:rsidP="003660C4">
      <w:p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rPr>
          <w:rFonts w:eastAsia="Times New Roman" w:cs="Arial"/>
        </w:rPr>
        <w:t xml:space="preserve">                   Management Association (Gujrat) INDIA.</w:t>
      </w:r>
    </w:p>
    <w:p w14:paraId="091774AA" w14:textId="77777777" w:rsidR="004F6CED" w:rsidRPr="004F6CED" w:rsidRDefault="004F6CED" w:rsidP="003C719A">
      <w:pPr>
        <w:numPr>
          <w:ilvl w:val="0"/>
          <w:numId w:val="15"/>
        </w:num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t>2008</w:t>
      </w:r>
      <w:r w:rsidR="003C719A" w:rsidRPr="00004217">
        <w:t xml:space="preserve">   -</w:t>
      </w:r>
      <w:r w:rsidR="003C719A" w:rsidRPr="00004217">
        <w:tab/>
      </w:r>
      <w:r>
        <w:t>Post Graduate Diploma in Accounting &amp; Financial Management. (H.L Center For</w:t>
      </w:r>
    </w:p>
    <w:p w14:paraId="63E35042" w14:textId="77777777" w:rsidR="003C719A" w:rsidRPr="008C32E3" w:rsidRDefault="004F6CED" w:rsidP="004F6CED">
      <w:p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t xml:space="preserve">                    Professional Education) </w:t>
      </w:r>
      <w:r w:rsidR="003660C4">
        <w:t>–</w:t>
      </w:r>
      <w:r w:rsidR="003C719A">
        <w:t xml:space="preserve"> Ahmedabad</w:t>
      </w:r>
      <w:r w:rsidR="003660C4">
        <w:t>.</w:t>
      </w:r>
    </w:p>
    <w:p w14:paraId="228ADE27" w14:textId="77777777" w:rsidR="003C719A" w:rsidRPr="008C32E3" w:rsidRDefault="003C719A" w:rsidP="003C719A">
      <w:pPr>
        <w:numPr>
          <w:ilvl w:val="0"/>
          <w:numId w:val="15"/>
        </w:num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t>20</w:t>
      </w:r>
      <w:r w:rsidR="00C26378">
        <w:t>07</w:t>
      </w:r>
      <w:r>
        <w:t xml:space="preserve">   -</w:t>
      </w:r>
      <w:r>
        <w:tab/>
      </w:r>
      <w:r w:rsidR="00C26378">
        <w:t>B.Com, M.Com</w:t>
      </w:r>
      <w:r>
        <w:t xml:space="preserve"> from </w:t>
      </w:r>
      <w:r w:rsidR="004F6CED">
        <w:t>GSEB- Gujarat.</w:t>
      </w:r>
      <w:r>
        <w:t xml:space="preserve"> </w:t>
      </w:r>
    </w:p>
    <w:p w14:paraId="44794068" w14:textId="77777777" w:rsidR="003C719A" w:rsidRPr="00004217" w:rsidRDefault="003C719A" w:rsidP="003C719A">
      <w:pPr>
        <w:numPr>
          <w:ilvl w:val="0"/>
          <w:numId w:val="15"/>
        </w:num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 w:rsidRPr="00004217">
        <w:t>200</w:t>
      </w:r>
      <w:r w:rsidR="00C26378">
        <w:t>4</w:t>
      </w:r>
      <w:r w:rsidRPr="00004217">
        <w:t xml:space="preserve">   -</w:t>
      </w:r>
      <w:r w:rsidRPr="00004217">
        <w:tab/>
        <w:t>HSC from GSEB- Gujarat.</w:t>
      </w:r>
    </w:p>
    <w:p w14:paraId="7AA89F22" w14:textId="77777777" w:rsidR="003C719A" w:rsidRPr="003660C4" w:rsidRDefault="003C719A" w:rsidP="003C719A">
      <w:pPr>
        <w:numPr>
          <w:ilvl w:val="0"/>
          <w:numId w:val="15"/>
        </w:num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  <w:r>
        <w:t>200</w:t>
      </w:r>
      <w:r w:rsidR="00C26378">
        <w:t>2</w:t>
      </w:r>
      <w:r w:rsidRPr="00004217">
        <w:t xml:space="preserve">   -</w:t>
      </w:r>
      <w:r w:rsidRPr="00004217">
        <w:tab/>
        <w:t>SSC from GSEB- Gujarat.</w:t>
      </w:r>
    </w:p>
    <w:p w14:paraId="31EDD4E3" w14:textId="77777777" w:rsidR="003660C4" w:rsidRPr="00004217" w:rsidRDefault="003660C4" w:rsidP="002E77E0">
      <w:pPr>
        <w:shd w:val="clear" w:color="auto" w:fill="FFFFFF"/>
        <w:suppressAutoHyphens w:val="0"/>
        <w:spacing w:after="0" w:line="245" w:lineRule="atLeast"/>
        <w:ind w:left="480" w:right="240"/>
        <w:rPr>
          <w:rFonts w:eastAsia="Times New Roman" w:cs="Arial"/>
        </w:rPr>
      </w:pPr>
    </w:p>
    <w:p w14:paraId="0C0CD3EC" w14:textId="77777777" w:rsidR="003C719A" w:rsidRPr="00004217" w:rsidRDefault="00000000" w:rsidP="003C719A">
      <w:pPr>
        <w:shd w:val="clear" w:color="auto" w:fill="FFFFFF"/>
        <w:spacing w:after="0" w:line="245" w:lineRule="atLeast"/>
        <w:rPr>
          <w:rFonts w:eastAsia="Times New Roman" w:cs="Arial"/>
        </w:rPr>
      </w:pPr>
      <w:r>
        <w:rPr>
          <w:rFonts w:eastAsia="Times New Roman" w:cs="Arial"/>
        </w:rPr>
        <w:pict w14:anchorId="6D15F53A">
          <v:rect id="_x0000_i1033" style="width:6in;height:.75pt" o:hralign="center" o:hrstd="t" o:hrnoshade="t" o:hr="t" fillcolor="black" stroked="f"/>
        </w:pict>
      </w:r>
    </w:p>
    <w:p w14:paraId="632AB4D6" w14:textId="77777777" w:rsidR="003C719A" w:rsidRPr="00004217" w:rsidRDefault="003C719A" w:rsidP="003C719A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</w:rPr>
      </w:pPr>
      <w:r w:rsidRPr="00004217">
        <w:rPr>
          <w:rFonts w:eastAsia="Times New Roman" w:cs="Arial"/>
          <w:b/>
          <w:bCs/>
        </w:rPr>
        <w:t>PERSONAL DETAILS</w:t>
      </w:r>
    </w:p>
    <w:p w14:paraId="7868671B" w14:textId="77777777" w:rsidR="003C719A" w:rsidRPr="00004217" w:rsidRDefault="00000000" w:rsidP="003C719A">
      <w:pPr>
        <w:shd w:val="clear" w:color="auto" w:fill="FFFFFF"/>
        <w:spacing w:after="0" w:line="245" w:lineRule="atLeast"/>
        <w:ind w:right="240"/>
        <w:rPr>
          <w:rFonts w:eastAsia="Times New Roman" w:cs="Arial"/>
        </w:rPr>
      </w:pPr>
      <w:r>
        <w:rPr>
          <w:rFonts w:eastAsia="Times New Roman" w:cs="Arial"/>
        </w:rPr>
        <w:pict w14:anchorId="7E6DA3F5">
          <v:rect id="_x0000_i1034" style="width:445.45pt;height:2.5pt" o:hrpct="989" o:hralign="center" o:hrstd="t" o:hrnoshade="t" o:hr="t" fillcolor="black" stroked="f"/>
        </w:pict>
      </w:r>
    </w:p>
    <w:p w14:paraId="58487031" w14:textId="77777777" w:rsidR="003C719A" w:rsidRPr="00004217" w:rsidRDefault="003C719A" w:rsidP="003C719A">
      <w:pPr>
        <w:shd w:val="clear" w:color="auto" w:fill="FFFFFF"/>
        <w:spacing w:after="0" w:line="240" w:lineRule="auto"/>
        <w:ind w:right="240"/>
        <w:jc w:val="both"/>
        <w:rPr>
          <w:rFonts w:eastAsia="Times New Roman" w:cs="Arial"/>
        </w:rPr>
      </w:pPr>
    </w:p>
    <w:p w14:paraId="6E04EB87" w14:textId="77777777" w:rsidR="003C719A" w:rsidRPr="00004217" w:rsidRDefault="003C719A" w:rsidP="003C719A">
      <w:pPr>
        <w:spacing w:after="0"/>
      </w:pPr>
      <w:r w:rsidRPr="00004217">
        <w:t>Name</w:t>
      </w:r>
      <w:r w:rsidRPr="00004217">
        <w:tab/>
      </w:r>
      <w:r w:rsidRPr="00004217">
        <w:tab/>
      </w:r>
      <w:r>
        <w:tab/>
        <w:t>:</w:t>
      </w:r>
      <w:r>
        <w:tab/>
      </w:r>
      <w:r w:rsidR="004F6CED">
        <w:t>Vakil Snehal Rashmikant</w:t>
      </w:r>
    </w:p>
    <w:p w14:paraId="4DCC912E" w14:textId="77777777" w:rsidR="003C719A" w:rsidRPr="00004217" w:rsidRDefault="003C719A" w:rsidP="003C719A">
      <w:pPr>
        <w:spacing w:after="0"/>
      </w:pPr>
      <w:r w:rsidRPr="00004217">
        <w:t>Gender</w:t>
      </w:r>
      <w:r w:rsidRPr="00004217">
        <w:tab/>
      </w:r>
      <w:r w:rsidRPr="00004217">
        <w:tab/>
      </w:r>
      <w:r w:rsidRPr="00004217">
        <w:tab/>
        <w:t>:</w:t>
      </w:r>
      <w:r w:rsidRPr="00004217">
        <w:tab/>
        <w:t>Male</w:t>
      </w:r>
    </w:p>
    <w:p w14:paraId="3BEA645B" w14:textId="77777777" w:rsidR="003C719A" w:rsidRPr="00004217" w:rsidRDefault="003C719A" w:rsidP="003C719A">
      <w:pPr>
        <w:spacing w:after="0"/>
      </w:pPr>
      <w:r>
        <w:t>Date of Birth</w:t>
      </w:r>
      <w:r>
        <w:tab/>
      </w:r>
      <w:r>
        <w:tab/>
        <w:t xml:space="preserve">: </w:t>
      </w:r>
      <w:r>
        <w:tab/>
        <w:t>0</w:t>
      </w:r>
      <w:r w:rsidR="004F6CED">
        <w:t>3</w:t>
      </w:r>
      <w:r w:rsidRPr="00B23AEE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Feb 198</w:t>
      </w:r>
      <w:r w:rsidR="004F6CED">
        <w:t>4</w:t>
      </w:r>
    </w:p>
    <w:p w14:paraId="2A18DE50" w14:textId="77777777" w:rsidR="003C719A" w:rsidRPr="00004217" w:rsidRDefault="003C719A" w:rsidP="003C719A">
      <w:pPr>
        <w:spacing w:after="0"/>
      </w:pPr>
      <w:r w:rsidRPr="00004217">
        <w:t>Marital Status</w:t>
      </w:r>
      <w:r w:rsidRPr="00004217">
        <w:tab/>
      </w:r>
      <w:r w:rsidRPr="00004217">
        <w:tab/>
        <w:t>:</w:t>
      </w:r>
      <w:r w:rsidRPr="00004217">
        <w:tab/>
        <w:t>Married</w:t>
      </w:r>
    </w:p>
    <w:p w14:paraId="17156214" w14:textId="77777777" w:rsidR="003C719A" w:rsidRPr="00004217" w:rsidRDefault="003C719A" w:rsidP="003C719A">
      <w:pPr>
        <w:spacing w:after="0"/>
      </w:pPr>
      <w:r w:rsidRPr="00004217">
        <w:t>Languages Known</w:t>
      </w:r>
      <w:r w:rsidRPr="00004217">
        <w:tab/>
        <w:t>:</w:t>
      </w:r>
      <w:r w:rsidRPr="00004217">
        <w:tab/>
        <w:t>English, Hindi, and Gujarati.</w:t>
      </w:r>
    </w:p>
    <w:p w14:paraId="2A6069E4" w14:textId="77777777" w:rsidR="003C719A" w:rsidRPr="00004217" w:rsidRDefault="003C719A" w:rsidP="003C719A">
      <w:pPr>
        <w:shd w:val="clear" w:color="auto" w:fill="FFFFFF"/>
        <w:spacing w:after="0" w:line="245" w:lineRule="atLeast"/>
        <w:ind w:right="240"/>
      </w:pPr>
    </w:p>
    <w:p w14:paraId="4FCB1463" w14:textId="77777777" w:rsidR="003C719A" w:rsidRPr="00004217" w:rsidRDefault="003C719A" w:rsidP="003C719A">
      <w:pPr>
        <w:spacing w:after="0"/>
        <w:rPr>
          <w:rFonts w:cs="Arial"/>
          <w:b/>
        </w:rPr>
      </w:pPr>
      <w:r w:rsidRPr="00004217">
        <w:rPr>
          <w:rFonts w:cs="Arial"/>
          <w:b/>
        </w:rPr>
        <w:t>Place: Ahmedabad</w:t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 w:rsidR="005C5AF7">
        <w:rPr>
          <w:rFonts w:cs="Arial"/>
        </w:rPr>
        <w:tab/>
      </w:r>
      <w:r>
        <w:rPr>
          <w:rFonts w:cs="Arial"/>
          <w:b/>
        </w:rPr>
        <w:t>[</w:t>
      </w:r>
      <w:r w:rsidR="004F6CED">
        <w:rPr>
          <w:rFonts w:cs="Arial"/>
          <w:b/>
        </w:rPr>
        <w:t>Vakil Snehal</w:t>
      </w:r>
      <w:r w:rsidRPr="00004217">
        <w:rPr>
          <w:rFonts w:cs="Arial"/>
          <w:b/>
        </w:rPr>
        <w:t>]</w:t>
      </w:r>
    </w:p>
    <w:p w14:paraId="3CD9FB86" w14:textId="77777777" w:rsidR="003C719A" w:rsidRPr="0004054A" w:rsidRDefault="003C719A" w:rsidP="003C719A">
      <w:pPr>
        <w:shd w:val="clear" w:color="auto" w:fill="FFFFFF"/>
        <w:spacing w:after="0" w:line="240" w:lineRule="auto"/>
        <w:ind w:right="240"/>
        <w:rPr>
          <w:rFonts w:eastAsia="Times New Roman" w:cs="Arial"/>
          <w:b/>
          <w:bCs/>
        </w:rPr>
      </w:pPr>
      <w:r w:rsidRPr="0004054A">
        <w:rPr>
          <w:rFonts w:eastAsia="Times New Roman" w:cs="Arial"/>
          <w:b/>
          <w:bCs/>
        </w:rPr>
        <w:t xml:space="preserve">Date: </w:t>
      </w:r>
    </w:p>
    <w:p w14:paraId="11930A31" w14:textId="77777777" w:rsidR="00CF43F0" w:rsidRDefault="00CF43F0">
      <w:pPr>
        <w:spacing w:line="240" w:lineRule="auto"/>
        <w:rPr>
          <w:rFonts w:cs="Times New Roman"/>
          <w:b/>
          <w:color w:val="000000"/>
          <w:sz w:val="52"/>
          <w:szCs w:val="52"/>
          <w:u w:val="double"/>
        </w:rPr>
      </w:pPr>
    </w:p>
    <w:sectPr w:rsidR="00CF43F0" w:rsidSect="0021345D">
      <w:pgSz w:w="12240" w:h="15840"/>
      <w:pgMar w:top="1496" w:right="1496" w:bottom="1496" w:left="1496" w:header="720" w:footer="720" w:gutter="0"/>
      <w:pgBorders>
        <w:top w:val="double" w:sz="1" w:space="12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Italic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LiberationSerif-Italic"/>
      </w:rPr>
    </w:lvl>
  </w:abstractNum>
  <w:abstractNum w:abstractNumId="4" w15:restartNumberingAfterBreak="0">
    <w:nsid w:val="0D313871"/>
    <w:multiLevelType w:val="hybridMultilevel"/>
    <w:tmpl w:val="16DC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0D71"/>
    <w:multiLevelType w:val="hybridMultilevel"/>
    <w:tmpl w:val="5A642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71AB2"/>
    <w:multiLevelType w:val="multilevel"/>
    <w:tmpl w:val="B0B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505BC"/>
    <w:multiLevelType w:val="hybridMultilevel"/>
    <w:tmpl w:val="5428E218"/>
    <w:lvl w:ilvl="0" w:tplc="1870CEB2">
      <w:start w:val="1"/>
      <w:numFmt w:val="bullet"/>
      <w:lvlText w:val="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C2B77"/>
    <w:multiLevelType w:val="hybridMultilevel"/>
    <w:tmpl w:val="D24A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301A"/>
    <w:multiLevelType w:val="hybridMultilevel"/>
    <w:tmpl w:val="40D80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30E15"/>
    <w:multiLevelType w:val="hybridMultilevel"/>
    <w:tmpl w:val="F046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3193"/>
    <w:multiLevelType w:val="hybridMultilevel"/>
    <w:tmpl w:val="3F4A5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74F98"/>
    <w:multiLevelType w:val="hybridMultilevel"/>
    <w:tmpl w:val="896A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55237"/>
    <w:multiLevelType w:val="hybridMultilevel"/>
    <w:tmpl w:val="F224E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97E5B"/>
    <w:multiLevelType w:val="hybridMultilevel"/>
    <w:tmpl w:val="8E7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F4762"/>
    <w:multiLevelType w:val="hybridMultilevel"/>
    <w:tmpl w:val="937C6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44115"/>
    <w:multiLevelType w:val="hybridMultilevel"/>
    <w:tmpl w:val="FB1AD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7C7"/>
    <w:multiLevelType w:val="hybridMultilevel"/>
    <w:tmpl w:val="85C4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85A8A"/>
    <w:multiLevelType w:val="hybridMultilevel"/>
    <w:tmpl w:val="6FBC1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A5D33"/>
    <w:multiLevelType w:val="hybridMultilevel"/>
    <w:tmpl w:val="8D3A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4DDD"/>
    <w:multiLevelType w:val="hybridMultilevel"/>
    <w:tmpl w:val="BBF8D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84507"/>
    <w:multiLevelType w:val="hybridMultilevel"/>
    <w:tmpl w:val="CE4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84DC4"/>
    <w:multiLevelType w:val="hybridMultilevel"/>
    <w:tmpl w:val="2900515A"/>
    <w:lvl w:ilvl="0" w:tplc="FE8AA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623B43"/>
    <w:multiLevelType w:val="hybridMultilevel"/>
    <w:tmpl w:val="8E9C9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3B"/>
    <w:multiLevelType w:val="hybridMultilevel"/>
    <w:tmpl w:val="182A7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471D1"/>
    <w:multiLevelType w:val="hybridMultilevel"/>
    <w:tmpl w:val="664E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F73B1"/>
    <w:multiLevelType w:val="hybridMultilevel"/>
    <w:tmpl w:val="BD063360"/>
    <w:lvl w:ilvl="0" w:tplc="670C8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7A54569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140A4"/>
    <w:multiLevelType w:val="hybridMultilevel"/>
    <w:tmpl w:val="0818E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511EBB"/>
    <w:multiLevelType w:val="hybridMultilevel"/>
    <w:tmpl w:val="63B4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83757"/>
    <w:multiLevelType w:val="hybridMultilevel"/>
    <w:tmpl w:val="251AA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4872">
    <w:abstractNumId w:val="0"/>
  </w:num>
  <w:num w:numId="2" w16cid:durableId="113987642">
    <w:abstractNumId w:val="1"/>
  </w:num>
  <w:num w:numId="3" w16cid:durableId="1515000020">
    <w:abstractNumId w:val="2"/>
  </w:num>
  <w:num w:numId="4" w16cid:durableId="908880413">
    <w:abstractNumId w:val="3"/>
  </w:num>
  <w:num w:numId="5" w16cid:durableId="2115708330">
    <w:abstractNumId w:val="21"/>
  </w:num>
  <w:num w:numId="6" w16cid:durableId="149954236">
    <w:abstractNumId w:val="27"/>
  </w:num>
  <w:num w:numId="7" w16cid:durableId="395052500">
    <w:abstractNumId w:val="19"/>
  </w:num>
  <w:num w:numId="8" w16cid:durableId="1867526289">
    <w:abstractNumId w:val="12"/>
  </w:num>
  <w:num w:numId="9" w16cid:durableId="566115402">
    <w:abstractNumId w:val="28"/>
  </w:num>
  <w:num w:numId="10" w16cid:durableId="1253120729">
    <w:abstractNumId w:val="4"/>
  </w:num>
  <w:num w:numId="11" w16cid:durableId="114252381">
    <w:abstractNumId w:val="10"/>
  </w:num>
  <w:num w:numId="12" w16cid:durableId="845752662">
    <w:abstractNumId w:val="7"/>
  </w:num>
  <w:num w:numId="13" w16cid:durableId="519658743">
    <w:abstractNumId w:val="16"/>
  </w:num>
  <w:num w:numId="14" w16cid:durableId="1874536972">
    <w:abstractNumId w:val="14"/>
  </w:num>
  <w:num w:numId="15" w16cid:durableId="710958316">
    <w:abstractNumId w:val="6"/>
  </w:num>
  <w:num w:numId="16" w16cid:durableId="1538928922">
    <w:abstractNumId w:val="29"/>
  </w:num>
  <w:num w:numId="17" w16cid:durableId="657613970">
    <w:abstractNumId w:val="9"/>
  </w:num>
  <w:num w:numId="18" w16cid:durableId="574557503">
    <w:abstractNumId w:val="17"/>
  </w:num>
  <w:num w:numId="19" w16cid:durableId="1008942550">
    <w:abstractNumId w:val="18"/>
  </w:num>
  <w:num w:numId="20" w16cid:durableId="2005888773">
    <w:abstractNumId w:val="15"/>
  </w:num>
  <w:num w:numId="21" w16cid:durableId="593706911">
    <w:abstractNumId w:val="13"/>
  </w:num>
  <w:num w:numId="22" w16cid:durableId="2005886971">
    <w:abstractNumId w:val="23"/>
  </w:num>
  <w:num w:numId="23" w16cid:durableId="1582761586">
    <w:abstractNumId w:val="11"/>
  </w:num>
  <w:num w:numId="24" w16cid:durableId="1693261443">
    <w:abstractNumId w:val="24"/>
  </w:num>
  <w:num w:numId="25" w16cid:durableId="1955474651">
    <w:abstractNumId w:val="5"/>
  </w:num>
  <w:num w:numId="26" w16cid:durableId="618074377">
    <w:abstractNumId w:val="8"/>
  </w:num>
  <w:num w:numId="27" w16cid:durableId="1790005647">
    <w:abstractNumId w:val="25"/>
  </w:num>
  <w:num w:numId="28" w16cid:durableId="1516309522">
    <w:abstractNumId w:val="20"/>
  </w:num>
  <w:num w:numId="29" w16cid:durableId="1061054677">
    <w:abstractNumId w:val="26"/>
  </w:num>
  <w:num w:numId="30" w16cid:durableId="1662195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34"/>
    <w:rsid w:val="0000015E"/>
    <w:rsid w:val="00021888"/>
    <w:rsid w:val="0005295F"/>
    <w:rsid w:val="00056D77"/>
    <w:rsid w:val="00065C6C"/>
    <w:rsid w:val="00077645"/>
    <w:rsid w:val="000B680C"/>
    <w:rsid w:val="000C2B1E"/>
    <w:rsid w:val="000D0850"/>
    <w:rsid w:val="000F06F3"/>
    <w:rsid w:val="00100277"/>
    <w:rsid w:val="00127F72"/>
    <w:rsid w:val="00143C07"/>
    <w:rsid w:val="001620B8"/>
    <w:rsid w:val="0019751A"/>
    <w:rsid w:val="001E1B14"/>
    <w:rsid w:val="00204FE9"/>
    <w:rsid w:val="00205220"/>
    <w:rsid w:val="0021037B"/>
    <w:rsid w:val="0021345D"/>
    <w:rsid w:val="00221A96"/>
    <w:rsid w:val="002349ED"/>
    <w:rsid w:val="0024087C"/>
    <w:rsid w:val="00291659"/>
    <w:rsid w:val="002945FD"/>
    <w:rsid w:val="002A54E6"/>
    <w:rsid w:val="002E48C8"/>
    <w:rsid w:val="002E77E0"/>
    <w:rsid w:val="002F033B"/>
    <w:rsid w:val="00302A8F"/>
    <w:rsid w:val="003660C4"/>
    <w:rsid w:val="003B6D8F"/>
    <w:rsid w:val="003C719A"/>
    <w:rsid w:val="003D2FAF"/>
    <w:rsid w:val="003D6A9F"/>
    <w:rsid w:val="003E1559"/>
    <w:rsid w:val="003E63BF"/>
    <w:rsid w:val="003F5A20"/>
    <w:rsid w:val="003F6B98"/>
    <w:rsid w:val="0040308C"/>
    <w:rsid w:val="0042232D"/>
    <w:rsid w:val="004A1F00"/>
    <w:rsid w:val="004A6825"/>
    <w:rsid w:val="004F6CED"/>
    <w:rsid w:val="00501BFE"/>
    <w:rsid w:val="00512429"/>
    <w:rsid w:val="00513542"/>
    <w:rsid w:val="00523455"/>
    <w:rsid w:val="00562394"/>
    <w:rsid w:val="00564960"/>
    <w:rsid w:val="005847A5"/>
    <w:rsid w:val="005B0D78"/>
    <w:rsid w:val="005C253C"/>
    <w:rsid w:val="005C5AF7"/>
    <w:rsid w:val="005C60E9"/>
    <w:rsid w:val="005E136F"/>
    <w:rsid w:val="005E2E45"/>
    <w:rsid w:val="00655C3A"/>
    <w:rsid w:val="00656272"/>
    <w:rsid w:val="0069073D"/>
    <w:rsid w:val="00692EDB"/>
    <w:rsid w:val="006E28FB"/>
    <w:rsid w:val="006E4272"/>
    <w:rsid w:val="00727124"/>
    <w:rsid w:val="0072733E"/>
    <w:rsid w:val="00734115"/>
    <w:rsid w:val="00743772"/>
    <w:rsid w:val="007443A2"/>
    <w:rsid w:val="00763B1D"/>
    <w:rsid w:val="007A6808"/>
    <w:rsid w:val="00884F0A"/>
    <w:rsid w:val="00892D06"/>
    <w:rsid w:val="008A3B36"/>
    <w:rsid w:val="008A77DE"/>
    <w:rsid w:val="008B1E47"/>
    <w:rsid w:val="00940634"/>
    <w:rsid w:val="00965805"/>
    <w:rsid w:val="009719FE"/>
    <w:rsid w:val="00992EAA"/>
    <w:rsid w:val="00997FE7"/>
    <w:rsid w:val="00A15B57"/>
    <w:rsid w:val="00A9456B"/>
    <w:rsid w:val="00AD5FC6"/>
    <w:rsid w:val="00B079E2"/>
    <w:rsid w:val="00B84769"/>
    <w:rsid w:val="00BA17D2"/>
    <w:rsid w:val="00BD1995"/>
    <w:rsid w:val="00BF10CF"/>
    <w:rsid w:val="00BF7324"/>
    <w:rsid w:val="00C26378"/>
    <w:rsid w:val="00C3731E"/>
    <w:rsid w:val="00C4716D"/>
    <w:rsid w:val="00C54136"/>
    <w:rsid w:val="00CA0F22"/>
    <w:rsid w:val="00CB0348"/>
    <w:rsid w:val="00CB7649"/>
    <w:rsid w:val="00CC28DC"/>
    <w:rsid w:val="00CC3547"/>
    <w:rsid w:val="00CF43F0"/>
    <w:rsid w:val="00D208B1"/>
    <w:rsid w:val="00D361B2"/>
    <w:rsid w:val="00D71346"/>
    <w:rsid w:val="00D949DC"/>
    <w:rsid w:val="00DC2FAC"/>
    <w:rsid w:val="00DF5418"/>
    <w:rsid w:val="00DF7508"/>
    <w:rsid w:val="00E03ADA"/>
    <w:rsid w:val="00E23014"/>
    <w:rsid w:val="00E34A01"/>
    <w:rsid w:val="00E64721"/>
    <w:rsid w:val="00E94560"/>
    <w:rsid w:val="00EA00CC"/>
    <w:rsid w:val="00ED212B"/>
    <w:rsid w:val="00F01703"/>
    <w:rsid w:val="00F4224B"/>
    <w:rsid w:val="00F55F69"/>
    <w:rsid w:val="00F565CE"/>
    <w:rsid w:val="00F75AC3"/>
    <w:rsid w:val="00FA09BB"/>
    <w:rsid w:val="00FE1FAA"/>
    <w:rsid w:val="00FF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4432CB"/>
  <w15:docId w15:val="{444B7B93-3007-4F5F-82E7-9F0DAF6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4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2">
    <w:name w:val="heading 2"/>
    <w:basedOn w:val="Normal"/>
    <w:next w:val="BodyText"/>
    <w:qFormat/>
    <w:rsid w:val="0021345D"/>
    <w:pPr>
      <w:tabs>
        <w:tab w:val="num" w:pos="0"/>
      </w:tabs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1345D"/>
    <w:rPr>
      <w:rFonts w:ascii="Wingdings" w:hAnsi="Wingdings"/>
    </w:rPr>
  </w:style>
  <w:style w:type="character" w:customStyle="1" w:styleId="WW8Num3z0">
    <w:name w:val="WW8Num3z0"/>
    <w:rsid w:val="0021345D"/>
    <w:rPr>
      <w:rFonts w:ascii="Symbol" w:hAnsi="Symbol"/>
    </w:rPr>
  </w:style>
  <w:style w:type="character" w:customStyle="1" w:styleId="WW8Num4z0">
    <w:name w:val="WW8Num4z0"/>
    <w:rsid w:val="0021345D"/>
    <w:rPr>
      <w:rFonts w:cs="LiberationSerif-Italic"/>
    </w:rPr>
  </w:style>
  <w:style w:type="character" w:customStyle="1" w:styleId="Absatz-Standardschriftart">
    <w:name w:val="Absatz-Standardschriftart"/>
    <w:rsid w:val="0021345D"/>
  </w:style>
  <w:style w:type="character" w:customStyle="1" w:styleId="WW-Absatz-Standardschriftart">
    <w:name w:val="WW-Absatz-Standardschriftart"/>
    <w:rsid w:val="0021345D"/>
  </w:style>
  <w:style w:type="character" w:customStyle="1" w:styleId="WW8Num5z0">
    <w:name w:val="WW8Num5z0"/>
    <w:rsid w:val="0021345D"/>
    <w:rPr>
      <w:rFonts w:ascii="Wingdings" w:hAnsi="Wingdings"/>
    </w:rPr>
  </w:style>
  <w:style w:type="character" w:customStyle="1" w:styleId="WW8Num5z1">
    <w:name w:val="WW8Num5z1"/>
    <w:rsid w:val="0021345D"/>
    <w:rPr>
      <w:rFonts w:ascii="Courier New" w:hAnsi="Courier New" w:cs="Courier New"/>
    </w:rPr>
  </w:style>
  <w:style w:type="character" w:customStyle="1" w:styleId="WW8Num5z3">
    <w:name w:val="WW8Num5z3"/>
    <w:rsid w:val="0021345D"/>
    <w:rPr>
      <w:rFonts w:ascii="Symbol" w:hAnsi="Symbol"/>
    </w:rPr>
  </w:style>
  <w:style w:type="character" w:customStyle="1" w:styleId="WW8Num6z0">
    <w:name w:val="WW8Num6z0"/>
    <w:rsid w:val="0021345D"/>
    <w:rPr>
      <w:rFonts w:ascii="Wingdings" w:hAnsi="Wingdings"/>
    </w:rPr>
  </w:style>
  <w:style w:type="character" w:customStyle="1" w:styleId="WW8Num6z1">
    <w:name w:val="WW8Num6z1"/>
    <w:rsid w:val="0021345D"/>
    <w:rPr>
      <w:rFonts w:ascii="Courier New" w:hAnsi="Courier New" w:cs="Courier New"/>
    </w:rPr>
  </w:style>
  <w:style w:type="character" w:customStyle="1" w:styleId="WW8Num6z3">
    <w:name w:val="WW8Num6z3"/>
    <w:rsid w:val="0021345D"/>
    <w:rPr>
      <w:rFonts w:ascii="Symbol" w:hAnsi="Symbol"/>
    </w:rPr>
  </w:style>
  <w:style w:type="character" w:customStyle="1" w:styleId="WW8Num7z0">
    <w:name w:val="WW8Num7z0"/>
    <w:rsid w:val="0021345D"/>
    <w:rPr>
      <w:rFonts w:ascii="Symbol" w:hAnsi="Symbol"/>
    </w:rPr>
  </w:style>
  <w:style w:type="character" w:customStyle="1" w:styleId="WW8Num7z1">
    <w:name w:val="WW8Num7z1"/>
    <w:rsid w:val="0021345D"/>
    <w:rPr>
      <w:rFonts w:ascii="Courier New" w:hAnsi="Courier New" w:cs="Courier New"/>
    </w:rPr>
  </w:style>
  <w:style w:type="character" w:customStyle="1" w:styleId="WW8Num7z3">
    <w:name w:val="WW8Num7z3"/>
    <w:rsid w:val="0021345D"/>
    <w:rPr>
      <w:rFonts w:ascii="Symbol" w:hAnsi="Symbol"/>
    </w:rPr>
  </w:style>
  <w:style w:type="character" w:customStyle="1" w:styleId="WW8Num8z0">
    <w:name w:val="WW8Num8z0"/>
    <w:rsid w:val="0021345D"/>
    <w:rPr>
      <w:rFonts w:ascii="Wingdings" w:hAnsi="Wingdings"/>
    </w:rPr>
  </w:style>
  <w:style w:type="character" w:customStyle="1" w:styleId="WW8Num8z1">
    <w:name w:val="WW8Num8z1"/>
    <w:rsid w:val="0021345D"/>
    <w:rPr>
      <w:rFonts w:ascii="Courier New" w:hAnsi="Courier New" w:cs="Courier New"/>
    </w:rPr>
  </w:style>
  <w:style w:type="character" w:customStyle="1" w:styleId="WW8Num8z3">
    <w:name w:val="WW8Num8z3"/>
    <w:rsid w:val="0021345D"/>
    <w:rPr>
      <w:rFonts w:ascii="Symbol" w:hAnsi="Symbol"/>
    </w:rPr>
  </w:style>
  <w:style w:type="character" w:customStyle="1" w:styleId="WW8Num10z0">
    <w:name w:val="WW8Num10z0"/>
    <w:rsid w:val="0021345D"/>
    <w:rPr>
      <w:rFonts w:ascii="Wingdings" w:hAnsi="Wingdings"/>
    </w:rPr>
  </w:style>
  <w:style w:type="character" w:customStyle="1" w:styleId="WW8Num10z1">
    <w:name w:val="WW8Num10z1"/>
    <w:rsid w:val="0021345D"/>
    <w:rPr>
      <w:rFonts w:ascii="Courier New" w:hAnsi="Courier New" w:cs="Courier New"/>
    </w:rPr>
  </w:style>
  <w:style w:type="character" w:customStyle="1" w:styleId="WW8Num10z3">
    <w:name w:val="WW8Num10z3"/>
    <w:rsid w:val="0021345D"/>
    <w:rPr>
      <w:rFonts w:ascii="Symbol" w:hAnsi="Symbol"/>
    </w:rPr>
  </w:style>
  <w:style w:type="character" w:customStyle="1" w:styleId="WW8Num11z0">
    <w:name w:val="WW8Num11z0"/>
    <w:rsid w:val="0021345D"/>
    <w:rPr>
      <w:rFonts w:ascii="Symbol" w:hAnsi="Symbol"/>
    </w:rPr>
  </w:style>
  <w:style w:type="character" w:customStyle="1" w:styleId="WW8Num11z1">
    <w:name w:val="WW8Num11z1"/>
    <w:rsid w:val="0021345D"/>
    <w:rPr>
      <w:rFonts w:ascii="Courier New" w:hAnsi="Courier New" w:cs="Courier New"/>
    </w:rPr>
  </w:style>
  <w:style w:type="character" w:customStyle="1" w:styleId="WW8Num11z2">
    <w:name w:val="WW8Num11z2"/>
    <w:rsid w:val="0021345D"/>
    <w:rPr>
      <w:rFonts w:ascii="Wingdings" w:hAnsi="Wingdings"/>
    </w:rPr>
  </w:style>
  <w:style w:type="character" w:customStyle="1" w:styleId="WW8Num12z0">
    <w:name w:val="WW8Num12z0"/>
    <w:rsid w:val="0021345D"/>
    <w:rPr>
      <w:rFonts w:ascii="Wingdings" w:hAnsi="Wingdings"/>
    </w:rPr>
  </w:style>
  <w:style w:type="character" w:customStyle="1" w:styleId="WW8Num12z1">
    <w:name w:val="WW8Num12z1"/>
    <w:rsid w:val="0021345D"/>
    <w:rPr>
      <w:rFonts w:ascii="Courier New" w:hAnsi="Courier New" w:cs="Courier New"/>
    </w:rPr>
  </w:style>
  <w:style w:type="character" w:customStyle="1" w:styleId="WW8Num12z3">
    <w:name w:val="WW8Num12z3"/>
    <w:rsid w:val="0021345D"/>
    <w:rPr>
      <w:rFonts w:ascii="Symbol" w:hAnsi="Symbol"/>
    </w:rPr>
  </w:style>
  <w:style w:type="character" w:customStyle="1" w:styleId="WW8Num13z0">
    <w:name w:val="WW8Num13z0"/>
    <w:rsid w:val="0021345D"/>
    <w:rPr>
      <w:rFonts w:ascii="Symbol" w:hAnsi="Symbol"/>
    </w:rPr>
  </w:style>
  <w:style w:type="character" w:customStyle="1" w:styleId="WW8Num13z1">
    <w:name w:val="WW8Num13z1"/>
    <w:rsid w:val="0021345D"/>
    <w:rPr>
      <w:rFonts w:ascii="Courier New" w:hAnsi="Courier New" w:cs="Courier New"/>
    </w:rPr>
  </w:style>
  <w:style w:type="character" w:customStyle="1" w:styleId="WW8Num13z2">
    <w:name w:val="WW8Num13z2"/>
    <w:rsid w:val="0021345D"/>
    <w:rPr>
      <w:rFonts w:ascii="Wingdings" w:hAnsi="Wingdings"/>
    </w:rPr>
  </w:style>
  <w:style w:type="character" w:customStyle="1" w:styleId="WW-Absatz-Standardschriftart1">
    <w:name w:val="WW-Absatz-Standardschriftart1"/>
    <w:rsid w:val="0021345D"/>
  </w:style>
  <w:style w:type="character" w:customStyle="1" w:styleId="WW8Num2z1">
    <w:name w:val="WW8Num2z1"/>
    <w:rsid w:val="0021345D"/>
    <w:rPr>
      <w:rFonts w:ascii="Courier New" w:hAnsi="Courier New" w:cs="Courier New"/>
    </w:rPr>
  </w:style>
  <w:style w:type="character" w:customStyle="1" w:styleId="WW8Num2z3">
    <w:name w:val="WW8Num2z3"/>
    <w:rsid w:val="0021345D"/>
    <w:rPr>
      <w:rFonts w:ascii="Symbol" w:hAnsi="Symbol"/>
    </w:rPr>
  </w:style>
  <w:style w:type="character" w:customStyle="1" w:styleId="WW8Num3z1">
    <w:name w:val="WW8Num3z1"/>
    <w:rsid w:val="0021345D"/>
    <w:rPr>
      <w:rFonts w:ascii="Courier New" w:hAnsi="Courier New" w:cs="Courier New"/>
    </w:rPr>
  </w:style>
  <w:style w:type="character" w:customStyle="1" w:styleId="WW8Num3z2">
    <w:name w:val="WW8Num3z2"/>
    <w:rsid w:val="0021345D"/>
    <w:rPr>
      <w:rFonts w:ascii="Wingdings" w:hAnsi="Wingdings"/>
    </w:rPr>
  </w:style>
  <w:style w:type="character" w:customStyle="1" w:styleId="WW8Num6z2">
    <w:name w:val="WW8Num6z2"/>
    <w:rsid w:val="0021345D"/>
    <w:rPr>
      <w:rFonts w:ascii="Wingdings" w:hAnsi="Wingdings"/>
    </w:rPr>
  </w:style>
  <w:style w:type="character" w:customStyle="1" w:styleId="WW8Num7z2">
    <w:name w:val="WW8Num7z2"/>
    <w:rsid w:val="0021345D"/>
    <w:rPr>
      <w:rFonts w:ascii="Wingdings" w:hAnsi="Wingdings"/>
    </w:rPr>
  </w:style>
  <w:style w:type="character" w:customStyle="1" w:styleId="WW8Num9z0">
    <w:name w:val="WW8Num9z0"/>
    <w:rsid w:val="0021345D"/>
    <w:rPr>
      <w:rFonts w:ascii="Wingdings" w:hAnsi="Wingdings"/>
    </w:rPr>
  </w:style>
  <w:style w:type="character" w:customStyle="1" w:styleId="WW8Num9z1">
    <w:name w:val="WW8Num9z1"/>
    <w:rsid w:val="0021345D"/>
    <w:rPr>
      <w:rFonts w:ascii="Courier New" w:hAnsi="Courier New" w:cs="Courier New"/>
    </w:rPr>
  </w:style>
  <w:style w:type="character" w:customStyle="1" w:styleId="WW8Num9z3">
    <w:name w:val="WW8Num9z3"/>
    <w:rsid w:val="0021345D"/>
    <w:rPr>
      <w:rFonts w:ascii="Symbol" w:hAnsi="Symbol"/>
    </w:rPr>
  </w:style>
  <w:style w:type="character" w:customStyle="1" w:styleId="WW-DefaultParagraphFont">
    <w:name w:val="WW-Default Paragraph Font"/>
    <w:rsid w:val="0021345D"/>
  </w:style>
  <w:style w:type="character" w:customStyle="1" w:styleId="Heading2Char">
    <w:name w:val="Heading 2 Char"/>
    <w:rsid w:val="0021345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1345D"/>
    <w:rPr>
      <w:b/>
      <w:bCs/>
    </w:rPr>
  </w:style>
  <w:style w:type="character" w:customStyle="1" w:styleId="HeaderChar">
    <w:name w:val="Header Char"/>
    <w:rsid w:val="0021345D"/>
    <w:rPr>
      <w:sz w:val="22"/>
      <w:szCs w:val="22"/>
    </w:rPr>
  </w:style>
  <w:style w:type="character" w:customStyle="1" w:styleId="FooterChar">
    <w:name w:val="Footer Char"/>
    <w:rsid w:val="0021345D"/>
    <w:rPr>
      <w:sz w:val="22"/>
      <w:szCs w:val="22"/>
    </w:rPr>
  </w:style>
  <w:style w:type="character" w:customStyle="1" w:styleId="BalloonTextChar">
    <w:name w:val="Balloon Text Char"/>
    <w:rsid w:val="0021345D"/>
    <w:rPr>
      <w:rFonts w:ascii="Tahoma" w:hAnsi="Tahoma" w:cs="Tahoma"/>
      <w:sz w:val="16"/>
      <w:szCs w:val="16"/>
    </w:rPr>
  </w:style>
  <w:style w:type="character" w:customStyle="1" w:styleId="TitleChar">
    <w:name w:val="Title Char"/>
    <w:rsid w:val="0021345D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IntenseQuoteChar">
    <w:name w:val="Intense Quote Char"/>
    <w:rsid w:val="0021345D"/>
    <w:rPr>
      <w:rFonts w:ascii="Times New Roman" w:eastAsia="Times New Roman" w:hAnsi="Times New Roman" w:cs="Times New Roman"/>
      <w:b/>
      <w:bCs/>
      <w:i/>
      <w:iCs/>
      <w:color w:val="4F81BD"/>
    </w:rPr>
  </w:style>
  <w:style w:type="character" w:styleId="Hyperlink">
    <w:name w:val="Hyperlink"/>
    <w:rsid w:val="0021345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1345D"/>
  </w:style>
  <w:style w:type="paragraph" w:customStyle="1" w:styleId="Heading">
    <w:name w:val="Heading"/>
    <w:basedOn w:val="Normal"/>
    <w:next w:val="BodyText"/>
    <w:rsid w:val="0021345D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21345D"/>
    <w:pPr>
      <w:spacing w:after="120"/>
    </w:pPr>
  </w:style>
  <w:style w:type="paragraph" w:styleId="List">
    <w:name w:val="List"/>
    <w:basedOn w:val="BodyText"/>
    <w:rsid w:val="0021345D"/>
    <w:rPr>
      <w:rFonts w:cs="Mangal"/>
    </w:rPr>
  </w:style>
  <w:style w:type="paragraph" w:styleId="Caption">
    <w:name w:val="caption"/>
    <w:basedOn w:val="Normal"/>
    <w:qFormat/>
    <w:rsid w:val="0021345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1345D"/>
    <w:pPr>
      <w:suppressLineNumbers/>
    </w:pPr>
    <w:rPr>
      <w:rFonts w:cs="Mangal"/>
    </w:rPr>
  </w:style>
  <w:style w:type="paragraph" w:styleId="NoSpacing">
    <w:name w:val="No Spacing"/>
    <w:qFormat/>
    <w:rsid w:val="0021345D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21345D"/>
    <w:pPr>
      <w:ind w:left="720"/>
    </w:pPr>
  </w:style>
  <w:style w:type="paragraph" w:styleId="Header">
    <w:name w:val="header"/>
    <w:basedOn w:val="Normal"/>
    <w:rsid w:val="0021345D"/>
    <w:pPr>
      <w:spacing w:after="0" w:line="240" w:lineRule="auto"/>
    </w:pPr>
  </w:style>
  <w:style w:type="paragraph" w:styleId="Footer">
    <w:name w:val="footer"/>
    <w:basedOn w:val="Normal"/>
    <w:rsid w:val="0021345D"/>
    <w:pPr>
      <w:spacing w:after="0" w:line="240" w:lineRule="auto"/>
    </w:pPr>
  </w:style>
  <w:style w:type="paragraph" w:styleId="BalloonText">
    <w:name w:val="Balloon Text"/>
    <w:basedOn w:val="Normal"/>
    <w:rsid w:val="0021345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qFormat/>
    <w:rsid w:val="0021345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Subtitle">
    <w:name w:val="Subtitle"/>
    <w:basedOn w:val="Heading"/>
    <w:next w:val="BodyText"/>
    <w:qFormat/>
    <w:rsid w:val="0021345D"/>
    <w:pPr>
      <w:jc w:val="center"/>
    </w:pPr>
    <w:rPr>
      <w:i/>
      <w:iCs/>
    </w:rPr>
  </w:style>
  <w:style w:type="paragraph" w:styleId="IntenseQuote">
    <w:name w:val="Intense Quote"/>
    <w:basedOn w:val="Normal"/>
    <w:next w:val="Normal"/>
    <w:qFormat/>
    <w:rsid w:val="0021345D"/>
    <w:pP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Framecontents">
    <w:name w:val="Frame contents"/>
    <w:basedOn w:val="BodyText"/>
    <w:rsid w:val="0021345D"/>
  </w:style>
  <w:style w:type="paragraph" w:customStyle="1" w:styleId="TableContents">
    <w:name w:val="Table Contents"/>
    <w:basedOn w:val="Normal"/>
    <w:rsid w:val="0021345D"/>
    <w:pPr>
      <w:suppressLineNumbers/>
    </w:pPr>
  </w:style>
  <w:style w:type="paragraph" w:customStyle="1" w:styleId="TableHeading">
    <w:name w:val="Table Heading"/>
    <w:basedOn w:val="TableContents"/>
    <w:rsid w:val="0021345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3C67E-455A-474B-B82E-F0689C82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Workline Office</cp:lastModifiedBy>
  <cp:revision>28</cp:revision>
  <cp:lastPrinted>2014-08-05T07:10:00Z</cp:lastPrinted>
  <dcterms:created xsi:type="dcterms:W3CDTF">2022-02-25T17:14:00Z</dcterms:created>
  <dcterms:modified xsi:type="dcterms:W3CDTF">2023-05-19T06:25:00Z</dcterms:modified>
</cp:coreProperties>
</file>