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8363"/>
      </w:tblGrid>
      <w:tr w:rsidR="00064E5D" w14:paraId="47D54335" w14:textId="77777777" w:rsidTr="002A56B0">
        <w:trPr>
          <w:trHeight w:val="284"/>
        </w:trPr>
        <w:tc>
          <w:tcPr>
            <w:tcW w:w="2269" w:type="dxa"/>
          </w:tcPr>
          <w:p w14:paraId="1E2A2893" w14:textId="77777777" w:rsidR="00064E5D" w:rsidRDefault="00064E5D" w:rsidP="002A56B0">
            <w:pPr>
              <w:widowControl/>
              <w:spacing w:line="276" w:lineRule="auto"/>
              <w:rPr>
                <w:rFonts w:ascii="Arial" w:hAnsi="Arial" w:cs="Arial"/>
                <w:b/>
                <w:kern w:val="0"/>
                <w:sz w:val="20"/>
                <w:szCs w:val="20"/>
              </w:rPr>
            </w:pPr>
            <w:r w:rsidRPr="00907660">
              <w:rPr>
                <w:rFonts w:ascii="Arial" w:hAnsi="Arial" w:cs="Arial"/>
                <w:b/>
                <w:kern w:val="0"/>
                <w:sz w:val="20"/>
                <w:szCs w:val="20"/>
              </w:rPr>
              <w:t>Reference No.</w:t>
            </w:r>
          </w:p>
        </w:tc>
        <w:tc>
          <w:tcPr>
            <w:tcW w:w="8363" w:type="dxa"/>
          </w:tcPr>
          <w:p w14:paraId="52635589" w14:textId="137BD3D1" w:rsidR="00064E5D" w:rsidRPr="00845297" w:rsidRDefault="0057000F" w:rsidP="002A56B0">
            <w:pPr>
              <w:widowControl/>
              <w:spacing w:line="276" w:lineRule="auto"/>
              <w:rPr>
                <w:rFonts w:ascii="Arial" w:hAnsi="Arial" w:cs="Arial"/>
                <w:kern w:val="0"/>
                <w:sz w:val="20"/>
                <w:szCs w:val="20"/>
                <w:lang w:eastAsia="zh-HK"/>
              </w:rPr>
            </w:pPr>
            <w:r w:rsidRPr="0057000F">
              <w:rPr>
                <w:rFonts w:ascii="Arial" w:hAnsi="Arial" w:cs="Arial"/>
                <w:kern w:val="0"/>
                <w:sz w:val="20"/>
                <w:szCs w:val="20"/>
                <w:lang w:eastAsia="zh-HK"/>
              </w:rPr>
              <w:t>330361</w:t>
            </w:r>
          </w:p>
        </w:tc>
      </w:tr>
      <w:tr w:rsidR="00064E5D" w14:paraId="2A57EA45" w14:textId="77777777" w:rsidTr="002A56B0">
        <w:trPr>
          <w:trHeight w:val="80"/>
        </w:trPr>
        <w:tc>
          <w:tcPr>
            <w:tcW w:w="2269" w:type="dxa"/>
          </w:tcPr>
          <w:p w14:paraId="5B802B4F" w14:textId="77777777" w:rsidR="00064E5D" w:rsidRDefault="00064E5D" w:rsidP="002A56B0">
            <w:pPr>
              <w:widowControl/>
              <w:spacing w:line="276" w:lineRule="auto"/>
              <w:ind w:left="709" w:hanging="709"/>
              <w:rPr>
                <w:rFonts w:ascii="Arial" w:hAnsi="Arial" w:cs="Arial"/>
                <w:b/>
                <w:kern w:val="0"/>
                <w:sz w:val="20"/>
                <w:szCs w:val="20"/>
              </w:rPr>
            </w:pPr>
            <w:r w:rsidRPr="00907660">
              <w:rPr>
                <w:rFonts w:ascii="Arial" w:hAnsi="Arial" w:cs="Arial"/>
                <w:b/>
                <w:kern w:val="0"/>
                <w:sz w:val="20"/>
                <w:szCs w:val="20"/>
              </w:rPr>
              <w:t>Name:</w:t>
            </w:r>
          </w:p>
        </w:tc>
        <w:tc>
          <w:tcPr>
            <w:tcW w:w="8363" w:type="dxa"/>
          </w:tcPr>
          <w:p w14:paraId="5F0A547B" w14:textId="0CBCB670" w:rsidR="00064E5D" w:rsidRPr="002469DE" w:rsidRDefault="00011F50" w:rsidP="002A56B0">
            <w:pPr>
              <w:widowControl/>
              <w:spacing w:line="276" w:lineRule="auto"/>
              <w:rPr>
                <w:rFonts w:ascii="Arial" w:hAnsi="Arial" w:cs="Arial"/>
                <w:kern w:val="0"/>
                <w:sz w:val="20"/>
                <w:szCs w:val="20"/>
                <w:lang w:val="en-HK" w:eastAsia="zh-HK"/>
              </w:rPr>
            </w:pPr>
            <w:proofErr w:type="spellStart"/>
            <w:r>
              <w:rPr>
                <w:rFonts w:ascii="Arial" w:hAnsi="Arial" w:cs="Arial"/>
                <w:kern w:val="0"/>
                <w:sz w:val="20"/>
                <w:szCs w:val="20"/>
                <w:lang w:val="en-HK" w:eastAsia="zh-HK"/>
              </w:rPr>
              <w:t>S</w:t>
            </w:r>
            <w:r>
              <w:rPr>
                <w:rFonts w:ascii="Arial" w:hAnsi="Arial" w:cs="Arial" w:hint="eastAsia"/>
                <w:kern w:val="0"/>
                <w:sz w:val="20"/>
                <w:szCs w:val="20"/>
                <w:lang w:val="en-HK" w:eastAsia="zh-HK"/>
              </w:rPr>
              <w:t>xxx</w:t>
            </w:r>
            <w:proofErr w:type="spellEnd"/>
            <w:r>
              <w:rPr>
                <w:rFonts w:ascii="Arial" w:hAnsi="Arial" w:cs="Arial"/>
                <w:kern w:val="0"/>
                <w:sz w:val="20"/>
                <w:szCs w:val="20"/>
                <w:lang w:val="en-HK" w:eastAsia="zh-HK"/>
              </w:rPr>
              <w:t xml:space="preserve"> </w:t>
            </w:r>
            <w:proofErr w:type="spellStart"/>
            <w:r>
              <w:rPr>
                <w:rFonts w:ascii="Arial" w:hAnsi="Arial" w:cs="Arial"/>
                <w:kern w:val="0"/>
                <w:sz w:val="20"/>
                <w:szCs w:val="20"/>
                <w:lang w:val="en-HK" w:eastAsia="zh-HK"/>
              </w:rPr>
              <w:t>W</w:t>
            </w:r>
            <w:r>
              <w:rPr>
                <w:rFonts w:ascii="Arial" w:hAnsi="Arial" w:cs="Arial" w:hint="eastAsia"/>
                <w:kern w:val="0"/>
                <w:sz w:val="20"/>
                <w:szCs w:val="20"/>
                <w:lang w:val="en-HK" w:eastAsia="zh-HK"/>
              </w:rPr>
              <w:t>xxx</w:t>
            </w:r>
            <w:proofErr w:type="spellEnd"/>
            <w:r>
              <w:rPr>
                <w:rFonts w:ascii="Arial" w:hAnsi="Arial" w:cs="Arial"/>
                <w:kern w:val="0"/>
                <w:sz w:val="20"/>
                <w:szCs w:val="20"/>
                <w:lang w:val="en-HK" w:eastAsia="zh-HK"/>
              </w:rPr>
              <w:t xml:space="preserve"> </w:t>
            </w:r>
            <w:proofErr w:type="spellStart"/>
            <w:r>
              <w:rPr>
                <w:rFonts w:ascii="Arial" w:hAnsi="Arial" w:cs="Arial"/>
                <w:kern w:val="0"/>
                <w:sz w:val="20"/>
                <w:szCs w:val="20"/>
                <w:lang w:val="en-HK" w:eastAsia="zh-HK"/>
              </w:rPr>
              <w:t>S</w:t>
            </w:r>
            <w:r>
              <w:rPr>
                <w:rFonts w:ascii="Arial" w:hAnsi="Arial" w:cs="Arial" w:hint="eastAsia"/>
                <w:kern w:val="0"/>
                <w:sz w:val="20"/>
                <w:szCs w:val="20"/>
                <w:lang w:val="en-HK" w:eastAsia="zh-HK"/>
              </w:rPr>
              <w:t>xxx</w:t>
            </w:r>
            <w:proofErr w:type="spellEnd"/>
            <w:r w:rsidR="0057000F" w:rsidRPr="0057000F">
              <w:rPr>
                <w:rFonts w:ascii="Arial" w:hAnsi="Arial" w:cs="Arial"/>
                <w:kern w:val="0"/>
                <w:sz w:val="20"/>
                <w:szCs w:val="20"/>
                <w:lang w:val="en-HK" w:eastAsia="zh-HK"/>
              </w:rPr>
              <w:t xml:space="preserve"> F</w:t>
            </w:r>
            <w:r>
              <w:rPr>
                <w:rFonts w:ascii="Arial" w:hAnsi="Arial" w:cs="Arial" w:hint="eastAsia"/>
                <w:kern w:val="0"/>
                <w:sz w:val="20"/>
                <w:szCs w:val="20"/>
                <w:lang w:val="en-HK" w:eastAsia="zh-HK"/>
              </w:rPr>
              <w:t>xx</w:t>
            </w:r>
            <w:bookmarkStart w:id="0" w:name="_GoBack"/>
            <w:bookmarkEnd w:id="0"/>
          </w:p>
        </w:tc>
      </w:tr>
      <w:tr w:rsidR="00064E5D" w14:paraId="39774AB7" w14:textId="77777777" w:rsidTr="002A56B0">
        <w:tc>
          <w:tcPr>
            <w:tcW w:w="2269" w:type="dxa"/>
          </w:tcPr>
          <w:p w14:paraId="09C32F03" w14:textId="3C09C905" w:rsidR="00CE64C7" w:rsidRDefault="00EE082F" w:rsidP="00CE64C7">
            <w:pPr>
              <w:widowControl/>
              <w:spacing w:line="276" w:lineRule="auto"/>
              <w:ind w:left="709" w:hanging="709"/>
              <w:rPr>
                <w:rFonts w:ascii="Arial" w:hAnsi="Arial" w:cs="Arial"/>
                <w:b/>
                <w:kern w:val="0"/>
                <w:sz w:val="20"/>
                <w:szCs w:val="20"/>
              </w:rPr>
            </w:pPr>
            <w:r>
              <w:rPr>
                <w:rFonts w:ascii="Arial" w:hAnsi="Arial" w:cs="Arial"/>
                <w:b/>
                <w:kern w:val="0"/>
                <w:sz w:val="20"/>
                <w:szCs w:val="20"/>
              </w:rPr>
              <w:t>Gender:</w:t>
            </w:r>
          </w:p>
        </w:tc>
        <w:tc>
          <w:tcPr>
            <w:tcW w:w="8363" w:type="dxa"/>
          </w:tcPr>
          <w:p w14:paraId="1FEF46AE" w14:textId="56E8E8D9" w:rsidR="00064E5D" w:rsidRPr="00A52961" w:rsidRDefault="00064E5D" w:rsidP="002A56B0">
            <w:pPr>
              <w:widowControl/>
              <w:tabs>
                <w:tab w:val="left" w:pos="6945"/>
              </w:tabs>
              <w:spacing w:line="276" w:lineRule="auto"/>
              <w:rPr>
                <w:rFonts w:ascii="Arial" w:hAnsi="Arial" w:cs="Arial"/>
                <w:kern w:val="0"/>
                <w:sz w:val="20"/>
                <w:szCs w:val="20"/>
              </w:rPr>
            </w:pPr>
          </w:p>
        </w:tc>
      </w:tr>
      <w:tr w:rsidR="00EE082F" w14:paraId="77FB81FB" w14:textId="77777777" w:rsidTr="002A56B0">
        <w:tc>
          <w:tcPr>
            <w:tcW w:w="2269" w:type="dxa"/>
          </w:tcPr>
          <w:p w14:paraId="30D43825" w14:textId="792A8677" w:rsidR="00EE082F" w:rsidRDefault="00EE082F" w:rsidP="00CE64C7">
            <w:pPr>
              <w:widowControl/>
              <w:spacing w:line="276" w:lineRule="auto"/>
              <w:ind w:left="709" w:hanging="709"/>
              <w:rPr>
                <w:rFonts w:ascii="Arial" w:hAnsi="Arial" w:cs="Arial"/>
                <w:b/>
                <w:kern w:val="0"/>
                <w:sz w:val="20"/>
                <w:szCs w:val="20"/>
              </w:rPr>
            </w:pPr>
            <w:r>
              <w:rPr>
                <w:rFonts w:ascii="Arial" w:hAnsi="Arial" w:cs="Arial"/>
                <w:b/>
                <w:kern w:val="0"/>
                <w:sz w:val="20"/>
                <w:szCs w:val="20"/>
              </w:rPr>
              <w:t>Nationality</w:t>
            </w:r>
            <w:r w:rsidRPr="00907660">
              <w:rPr>
                <w:rFonts w:ascii="Arial" w:hAnsi="Arial" w:cs="Arial"/>
                <w:b/>
                <w:kern w:val="0"/>
                <w:sz w:val="20"/>
                <w:szCs w:val="20"/>
              </w:rPr>
              <w:t>:</w:t>
            </w:r>
          </w:p>
        </w:tc>
        <w:tc>
          <w:tcPr>
            <w:tcW w:w="8363" w:type="dxa"/>
          </w:tcPr>
          <w:p w14:paraId="587ABEED" w14:textId="2A832F92" w:rsidR="00EE082F" w:rsidRPr="00A52961" w:rsidRDefault="005948B2" w:rsidP="002A56B0">
            <w:pPr>
              <w:widowControl/>
              <w:tabs>
                <w:tab w:val="left" w:pos="6945"/>
              </w:tabs>
              <w:spacing w:line="276" w:lineRule="auto"/>
              <w:rPr>
                <w:rFonts w:ascii="Arial" w:hAnsi="Arial" w:cs="Arial"/>
                <w:kern w:val="0"/>
                <w:sz w:val="20"/>
                <w:szCs w:val="20"/>
              </w:rPr>
            </w:pPr>
            <w:r>
              <w:rPr>
                <w:rFonts w:ascii="Arial" w:hAnsi="Arial" w:cs="Arial"/>
                <w:kern w:val="0"/>
                <w:sz w:val="20"/>
                <w:szCs w:val="20"/>
              </w:rPr>
              <w:t>Chinese</w:t>
            </w:r>
          </w:p>
        </w:tc>
      </w:tr>
      <w:tr w:rsidR="002469DE" w14:paraId="1C8ADAD9" w14:textId="77777777" w:rsidTr="002A56B0">
        <w:trPr>
          <w:trHeight w:val="227"/>
        </w:trPr>
        <w:tc>
          <w:tcPr>
            <w:tcW w:w="2269" w:type="dxa"/>
          </w:tcPr>
          <w:p w14:paraId="0B9078E0" w14:textId="77777777" w:rsidR="002469DE" w:rsidRPr="00B27405" w:rsidRDefault="002469DE" w:rsidP="002469DE">
            <w:pPr>
              <w:widowControl/>
              <w:spacing w:line="276" w:lineRule="auto"/>
              <w:ind w:left="709" w:hanging="709"/>
              <w:rPr>
                <w:rFonts w:ascii="Arial" w:hAnsi="Arial" w:cs="Arial"/>
                <w:b/>
                <w:kern w:val="0"/>
                <w:sz w:val="20"/>
                <w:szCs w:val="20"/>
                <w:lang w:eastAsia="zh-HK"/>
              </w:rPr>
            </w:pPr>
            <w:r>
              <w:rPr>
                <w:rFonts w:ascii="Arial" w:hAnsi="Arial" w:cs="Arial"/>
                <w:b/>
                <w:kern w:val="0"/>
                <w:sz w:val="20"/>
                <w:szCs w:val="20"/>
                <w:lang w:eastAsia="zh-HK"/>
              </w:rPr>
              <w:t xml:space="preserve">Latest </w:t>
            </w:r>
            <w:r w:rsidRPr="00E632BE">
              <w:rPr>
                <w:rFonts w:ascii="Arial" w:hAnsi="Arial" w:cs="Arial"/>
                <w:b/>
                <w:kern w:val="0"/>
                <w:sz w:val="20"/>
                <w:szCs w:val="20"/>
              </w:rPr>
              <w:t>Salary:</w:t>
            </w:r>
          </w:p>
        </w:tc>
        <w:tc>
          <w:tcPr>
            <w:tcW w:w="8363" w:type="dxa"/>
          </w:tcPr>
          <w:p w14:paraId="4079D270" w14:textId="5A013033" w:rsidR="002469DE" w:rsidRPr="00E47A88" w:rsidRDefault="002469DE" w:rsidP="002469DE">
            <w:pPr>
              <w:widowControl/>
              <w:tabs>
                <w:tab w:val="left" w:pos="6945"/>
              </w:tabs>
              <w:spacing w:line="276" w:lineRule="auto"/>
              <w:jc w:val="both"/>
              <w:rPr>
                <w:rFonts w:ascii="Arial" w:hAnsi="Arial" w:cs="Arial"/>
                <w:sz w:val="20"/>
                <w:szCs w:val="20"/>
                <w:lang w:eastAsia="zh-HK"/>
              </w:rPr>
            </w:pPr>
          </w:p>
        </w:tc>
      </w:tr>
      <w:tr w:rsidR="002469DE" w14:paraId="2A986263" w14:textId="77777777" w:rsidTr="002A56B0">
        <w:trPr>
          <w:trHeight w:val="177"/>
        </w:trPr>
        <w:tc>
          <w:tcPr>
            <w:tcW w:w="2269" w:type="dxa"/>
          </w:tcPr>
          <w:p w14:paraId="15FA673D" w14:textId="77777777" w:rsidR="002469DE" w:rsidRDefault="002469DE" w:rsidP="002469DE">
            <w:pPr>
              <w:widowControl/>
              <w:spacing w:line="276" w:lineRule="auto"/>
              <w:ind w:left="709" w:hanging="709"/>
              <w:rPr>
                <w:rFonts w:ascii="Arial" w:hAnsi="Arial" w:cs="Arial"/>
                <w:b/>
                <w:kern w:val="0"/>
                <w:sz w:val="20"/>
                <w:szCs w:val="20"/>
                <w:lang w:eastAsia="zh-HK"/>
              </w:rPr>
            </w:pPr>
            <w:r>
              <w:rPr>
                <w:rFonts w:ascii="Arial" w:hAnsi="Arial" w:cs="Arial"/>
                <w:b/>
                <w:kern w:val="0"/>
                <w:sz w:val="20"/>
                <w:szCs w:val="20"/>
                <w:lang w:eastAsia="zh-HK"/>
              </w:rPr>
              <w:t>Expected Salary:</w:t>
            </w:r>
          </w:p>
        </w:tc>
        <w:tc>
          <w:tcPr>
            <w:tcW w:w="8363" w:type="dxa"/>
          </w:tcPr>
          <w:p w14:paraId="42574FAC" w14:textId="60C1B5E3" w:rsidR="002469DE" w:rsidRPr="00BB4F88" w:rsidRDefault="008B3328" w:rsidP="002469DE">
            <w:pPr>
              <w:widowControl/>
              <w:tabs>
                <w:tab w:val="left" w:pos="6945"/>
              </w:tabs>
              <w:spacing w:line="276" w:lineRule="auto"/>
              <w:jc w:val="both"/>
              <w:rPr>
                <w:rFonts w:ascii="Arial" w:hAnsi="Arial" w:cs="Arial"/>
                <w:sz w:val="20"/>
                <w:szCs w:val="20"/>
                <w:lang w:eastAsia="zh-HK"/>
              </w:rPr>
            </w:pPr>
            <w:r w:rsidRPr="008B3328">
              <w:rPr>
                <w:rFonts w:ascii="Arial" w:hAnsi="Arial" w:cs="Arial"/>
                <w:sz w:val="20"/>
                <w:szCs w:val="20"/>
                <w:lang w:eastAsia="zh-HK"/>
              </w:rPr>
              <w:t>$43,000 (negotiable)</w:t>
            </w:r>
          </w:p>
        </w:tc>
      </w:tr>
      <w:tr w:rsidR="002469DE" w14:paraId="5493ACFA" w14:textId="77777777" w:rsidTr="002A56B0">
        <w:trPr>
          <w:trHeight w:val="404"/>
        </w:trPr>
        <w:tc>
          <w:tcPr>
            <w:tcW w:w="2269" w:type="dxa"/>
          </w:tcPr>
          <w:p w14:paraId="33032ED5" w14:textId="77777777" w:rsidR="002469DE" w:rsidRDefault="002469DE" w:rsidP="002469DE">
            <w:pPr>
              <w:widowControl/>
              <w:spacing w:line="276" w:lineRule="auto"/>
              <w:ind w:left="709" w:hanging="709"/>
              <w:rPr>
                <w:rFonts w:ascii="Arial" w:hAnsi="Arial" w:cs="Arial"/>
                <w:b/>
                <w:kern w:val="0"/>
                <w:sz w:val="20"/>
                <w:szCs w:val="20"/>
                <w:lang w:eastAsia="zh-HK"/>
              </w:rPr>
            </w:pPr>
            <w:r w:rsidRPr="00E632BE">
              <w:rPr>
                <w:rFonts w:ascii="Arial" w:hAnsi="Arial" w:cs="Arial"/>
                <w:b/>
                <w:kern w:val="0"/>
                <w:sz w:val="20"/>
                <w:szCs w:val="20"/>
              </w:rPr>
              <w:t>Notice Period:</w:t>
            </w:r>
          </w:p>
        </w:tc>
        <w:tc>
          <w:tcPr>
            <w:tcW w:w="8363" w:type="dxa"/>
          </w:tcPr>
          <w:p w14:paraId="1C286411" w14:textId="05028906" w:rsidR="002469DE" w:rsidRPr="006543C6" w:rsidRDefault="005948B2" w:rsidP="002469DE">
            <w:pPr>
              <w:widowControl/>
              <w:spacing w:line="276" w:lineRule="auto"/>
              <w:rPr>
                <w:rFonts w:ascii="Arial" w:hAnsi="Arial" w:cs="Arial"/>
                <w:kern w:val="0"/>
                <w:sz w:val="20"/>
                <w:szCs w:val="20"/>
                <w:lang w:val="en-HK" w:eastAsia="zh-HK"/>
              </w:rPr>
            </w:pPr>
            <w:r w:rsidRPr="005948B2">
              <w:rPr>
                <w:rFonts w:ascii="Arial" w:hAnsi="Arial" w:cs="Arial"/>
                <w:kern w:val="0"/>
                <w:sz w:val="20"/>
                <w:szCs w:val="20"/>
                <w:lang w:val="en-HK" w:eastAsia="zh-HK"/>
              </w:rPr>
              <w:t>1-</w:t>
            </w:r>
            <w:r w:rsidR="00F5170E">
              <w:rPr>
                <w:rFonts w:ascii="Arial" w:hAnsi="Arial" w:cs="Arial"/>
                <w:kern w:val="0"/>
                <w:sz w:val="20"/>
                <w:szCs w:val="20"/>
                <w:lang w:val="en-HK" w:eastAsia="zh-HK"/>
              </w:rPr>
              <w:t xml:space="preserve"> </w:t>
            </w:r>
            <w:r w:rsidRPr="005948B2">
              <w:rPr>
                <w:rFonts w:ascii="Arial" w:hAnsi="Arial" w:cs="Arial"/>
                <w:kern w:val="0"/>
                <w:sz w:val="20"/>
                <w:szCs w:val="20"/>
                <w:lang w:val="en-HK" w:eastAsia="zh-HK"/>
              </w:rPr>
              <w:t>month notice</w:t>
            </w:r>
          </w:p>
        </w:tc>
      </w:tr>
    </w:tbl>
    <w:p w14:paraId="1BDE99A4" w14:textId="45B8FB99" w:rsidR="002469DE" w:rsidRDefault="002469DE" w:rsidP="002469DE">
      <w:pPr>
        <w:widowControl/>
        <w:tabs>
          <w:tab w:val="num" w:pos="720"/>
          <w:tab w:val="right" w:pos="10348"/>
        </w:tabs>
        <w:autoSpaceDE w:val="0"/>
        <w:autoSpaceDN w:val="0"/>
        <w:adjustRightInd w:val="0"/>
        <w:jc w:val="both"/>
        <w:rPr>
          <w:rFonts w:ascii="Arial" w:hAnsi="Arial" w:cs="Arial"/>
          <w:bCs/>
          <w:kern w:val="0"/>
          <w:sz w:val="20"/>
          <w:szCs w:val="20"/>
          <w:lang w:eastAsia="zh-HK"/>
        </w:rPr>
      </w:pPr>
    </w:p>
    <w:tbl>
      <w:tblPr>
        <w:tblStyle w:val="TableGrid"/>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726793" w:rsidRPr="00A70EC2" w14:paraId="79F57E6C" w14:textId="77777777" w:rsidTr="00FB25CF">
        <w:trPr>
          <w:trHeight w:val="430"/>
        </w:trPr>
        <w:tc>
          <w:tcPr>
            <w:tcW w:w="10632" w:type="dxa"/>
            <w:shd w:val="clear" w:color="auto" w:fill="56585A"/>
            <w:vAlign w:val="bottom"/>
          </w:tcPr>
          <w:p w14:paraId="41C33C84" w14:textId="3CC3D8D6" w:rsidR="00726793" w:rsidRPr="00B41953" w:rsidRDefault="00726793" w:rsidP="00FB25CF">
            <w:pPr>
              <w:widowControl/>
              <w:tabs>
                <w:tab w:val="left" w:pos="567"/>
              </w:tabs>
              <w:spacing w:line="276" w:lineRule="auto"/>
              <w:ind w:left="709" w:hanging="822"/>
              <w:jc w:val="center"/>
              <w:rPr>
                <w:rFonts w:ascii="Arial" w:hAnsi="Arial" w:cs="Arial"/>
                <w:b/>
                <w:color w:val="F58220"/>
                <w:kern w:val="0"/>
              </w:rPr>
            </w:pPr>
            <w:r>
              <w:rPr>
                <w:rFonts w:ascii="Arial" w:hAnsi="Arial" w:cs="Arial"/>
                <w:bCs/>
                <w:kern w:val="0"/>
                <w:sz w:val="20"/>
                <w:szCs w:val="20"/>
                <w:lang w:eastAsia="en-US"/>
              </w:rPr>
              <w:br w:type="page"/>
            </w:r>
            <w:r w:rsidR="00435A1C">
              <w:rPr>
                <w:rFonts w:ascii="Arial" w:hAnsi="Arial" w:cs="Arial"/>
                <w:b/>
                <w:color w:val="FFFFFF" w:themeColor="background1"/>
              </w:rPr>
              <w:t>Executive Summary</w:t>
            </w:r>
          </w:p>
        </w:tc>
      </w:tr>
    </w:tbl>
    <w:p w14:paraId="573833F0" w14:textId="1397603E" w:rsidR="00452311" w:rsidRDefault="00452311" w:rsidP="00BE6DA3">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6193838C" w14:textId="23395F4F" w:rsidR="00383173" w:rsidRPr="00383173" w:rsidRDefault="00383173" w:rsidP="005948B2">
      <w:pPr>
        <w:pStyle w:val="ListParagraph"/>
        <w:widowControl/>
        <w:numPr>
          <w:ilvl w:val="0"/>
          <w:numId w:val="24"/>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383173">
        <w:rPr>
          <w:rFonts w:ascii="Arial" w:hAnsi="Arial" w:cs="Arial" w:hint="eastAsia"/>
          <w:bCs/>
          <w:kern w:val="0"/>
          <w:sz w:val="20"/>
          <w:szCs w:val="20"/>
          <w:lang w:eastAsia="zh-HK"/>
        </w:rPr>
        <w:t>Certified Accountant</w:t>
      </w:r>
    </w:p>
    <w:p w14:paraId="732A8698" w14:textId="7BA84904" w:rsidR="00383173" w:rsidRPr="00383173" w:rsidRDefault="00383173" w:rsidP="005948B2">
      <w:pPr>
        <w:pStyle w:val="ListParagraph"/>
        <w:widowControl/>
        <w:numPr>
          <w:ilvl w:val="0"/>
          <w:numId w:val="24"/>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383173">
        <w:rPr>
          <w:rFonts w:ascii="Arial" w:hAnsi="Arial" w:cs="Arial" w:hint="eastAsia"/>
          <w:bCs/>
          <w:kern w:val="0"/>
          <w:sz w:val="20"/>
          <w:szCs w:val="20"/>
          <w:lang w:eastAsia="zh-HK"/>
        </w:rPr>
        <w:t>14 years of financial &amp; management accounting experience in retail/wholesale/sourcing/hotel industry</w:t>
      </w:r>
    </w:p>
    <w:p w14:paraId="417A7545" w14:textId="3FC7654C" w:rsidR="00383173" w:rsidRPr="00383173" w:rsidRDefault="00383173" w:rsidP="005948B2">
      <w:pPr>
        <w:pStyle w:val="ListParagraph"/>
        <w:widowControl/>
        <w:numPr>
          <w:ilvl w:val="0"/>
          <w:numId w:val="24"/>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383173">
        <w:rPr>
          <w:rFonts w:ascii="Arial" w:hAnsi="Arial" w:cs="Arial" w:hint="eastAsia"/>
          <w:bCs/>
          <w:kern w:val="0"/>
          <w:sz w:val="20"/>
          <w:szCs w:val="20"/>
          <w:lang w:eastAsia="zh-HK"/>
        </w:rPr>
        <w:t>Strong analytical skills and problem-solving capabilities</w:t>
      </w:r>
    </w:p>
    <w:p w14:paraId="2A4846E7" w14:textId="755DA4D2" w:rsidR="008A579C" w:rsidRPr="00383173" w:rsidRDefault="00383173" w:rsidP="005948B2">
      <w:pPr>
        <w:pStyle w:val="ListParagraph"/>
        <w:widowControl/>
        <w:numPr>
          <w:ilvl w:val="0"/>
          <w:numId w:val="24"/>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383173">
        <w:rPr>
          <w:rFonts w:ascii="Arial" w:hAnsi="Arial" w:cs="Arial" w:hint="eastAsia"/>
          <w:bCs/>
          <w:kern w:val="0"/>
          <w:sz w:val="20"/>
          <w:szCs w:val="20"/>
          <w:lang w:eastAsia="zh-HK"/>
        </w:rPr>
        <w:t xml:space="preserve">Flexible, excellent interpersonal skill, highly committed, </w:t>
      </w:r>
      <w:r w:rsidR="00E26CEE" w:rsidRPr="00383173">
        <w:rPr>
          <w:rFonts w:ascii="Arial" w:hAnsi="Arial" w:cs="Arial"/>
          <w:bCs/>
          <w:kern w:val="0"/>
          <w:sz w:val="20"/>
          <w:szCs w:val="20"/>
          <w:lang w:eastAsia="zh-HK"/>
        </w:rPr>
        <w:t>independent,</w:t>
      </w:r>
      <w:r w:rsidRPr="00383173">
        <w:rPr>
          <w:rFonts w:ascii="Arial" w:hAnsi="Arial" w:cs="Arial" w:hint="eastAsia"/>
          <w:bCs/>
          <w:kern w:val="0"/>
          <w:sz w:val="20"/>
          <w:szCs w:val="20"/>
          <w:lang w:eastAsia="zh-HK"/>
        </w:rPr>
        <w:t xml:space="preserve"> and accountable</w:t>
      </w:r>
    </w:p>
    <w:p w14:paraId="5A6B45C2" w14:textId="77777777" w:rsidR="00DA5525" w:rsidRPr="00452311" w:rsidRDefault="00DA5525" w:rsidP="00BE6DA3">
      <w:pPr>
        <w:widowControl/>
        <w:tabs>
          <w:tab w:val="num" w:pos="720"/>
          <w:tab w:val="right" w:pos="10348"/>
        </w:tabs>
        <w:autoSpaceDE w:val="0"/>
        <w:autoSpaceDN w:val="0"/>
        <w:adjustRightInd w:val="0"/>
        <w:jc w:val="both"/>
        <w:rPr>
          <w:rFonts w:ascii="Arial" w:hAnsi="Arial" w:cs="Arial"/>
          <w:bCs/>
          <w:kern w:val="0"/>
          <w:sz w:val="20"/>
          <w:szCs w:val="20"/>
          <w:lang w:eastAsia="zh-HK"/>
        </w:rPr>
      </w:pPr>
    </w:p>
    <w:tbl>
      <w:tblPr>
        <w:tblStyle w:val="TableGrid"/>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435A1C" w:rsidRPr="00A70EC2" w14:paraId="76AC441B" w14:textId="77777777" w:rsidTr="000C2F81">
        <w:trPr>
          <w:trHeight w:val="430"/>
        </w:trPr>
        <w:tc>
          <w:tcPr>
            <w:tcW w:w="10632" w:type="dxa"/>
            <w:shd w:val="clear" w:color="auto" w:fill="56585A"/>
            <w:vAlign w:val="bottom"/>
          </w:tcPr>
          <w:p w14:paraId="4F2918E1" w14:textId="77777777" w:rsidR="00435A1C" w:rsidRPr="00B41953" w:rsidRDefault="00435A1C" w:rsidP="000C2F81">
            <w:pPr>
              <w:widowControl/>
              <w:tabs>
                <w:tab w:val="left" w:pos="567"/>
              </w:tabs>
              <w:spacing w:line="276" w:lineRule="auto"/>
              <w:ind w:left="709" w:hanging="822"/>
              <w:jc w:val="center"/>
              <w:rPr>
                <w:rFonts w:ascii="Arial" w:hAnsi="Arial" w:cs="Arial"/>
                <w:b/>
                <w:color w:val="F58220"/>
                <w:kern w:val="0"/>
              </w:rPr>
            </w:pPr>
            <w:r>
              <w:rPr>
                <w:rFonts w:ascii="Arial" w:hAnsi="Arial" w:cs="Arial"/>
                <w:bCs/>
                <w:kern w:val="0"/>
                <w:sz w:val="20"/>
                <w:szCs w:val="20"/>
                <w:lang w:eastAsia="en-US"/>
              </w:rPr>
              <w:br w:type="page"/>
            </w:r>
            <w:r w:rsidRPr="00B41953">
              <w:rPr>
                <w:rFonts w:ascii="Arial" w:hAnsi="Arial" w:cs="Arial"/>
                <w:b/>
                <w:color w:val="FFFFFF" w:themeColor="background1"/>
              </w:rPr>
              <w:t>Working Experience</w:t>
            </w:r>
          </w:p>
        </w:tc>
      </w:tr>
    </w:tbl>
    <w:p w14:paraId="428C65AA" w14:textId="31D4D4F9" w:rsidR="00BE5FCD" w:rsidRDefault="00BE5FCD" w:rsidP="00BE5FCD">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1F9DFBE5" w14:textId="77777777" w:rsidR="00621AC5" w:rsidRPr="00621AC5" w:rsidRDefault="00BD5BB9" w:rsidP="00BD5BB9">
      <w:pPr>
        <w:widowControl/>
        <w:tabs>
          <w:tab w:val="num" w:pos="720"/>
          <w:tab w:val="right" w:pos="10348"/>
        </w:tabs>
        <w:autoSpaceDE w:val="0"/>
        <w:autoSpaceDN w:val="0"/>
        <w:adjustRightInd w:val="0"/>
        <w:jc w:val="both"/>
        <w:rPr>
          <w:rFonts w:ascii="Arial" w:hAnsi="Arial" w:cs="Arial"/>
          <w:b/>
          <w:kern w:val="0"/>
          <w:sz w:val="20"/>
          <w:szCs w:val="20"/>
          <w:lang w:eastAsia="zh-HK"/>
        </w:rPr>
      </w:pPr>
      <w:r w:rsidRPr="00621AC5">
        <w:rPr>
          <w:rFonts w:ascii="Arial" w:hAnsi="Arial" w:cs="Arial"/>
          <w:b/>
          <w:kern w:val="0"/>
          <w:sz w:val="20"/>
          <w:szCs w:val="20"/>
          <w:lang w:eastAsia="zh-HK"/>
        </w:rPr>
        <w:t>Tory Burch Far East Limited</w:t>
      </w:r>
      <w:r w:rsidR="00621AC5" w:rsidRPr="00621AC5">
        <w:rPr>
          <w:rFonts w:ascii="Arial" w:hAnsi="Arial" w:cs="Arial"/>
          <w:b/>
          <w:kern w:val="0"/>
          <w:sz w:val="20"/>
          <w:szCs w:val="20"/>
          <w:lang w:eastAsia="zh-HK"/>
        </w:rPr>
        <w:t xml:space="preserve"> </w:t>
      </w:r>
      <w:r w:rsidR="00621AC5" w:rsidRPr="00621AC5">
        <w:rPr>
          <w:rFonts w:ascii="Arial" w:hAnsi="Arial" w:cs="Arial"/>
          <w:b/>
          <w:kern w:val="0"/>
          <w:sz w:val="20"/>
          <w:szCs w:val="20"/>
          <w:lang w:eastAsia="zh-HK"/>
        </w:rPr>
        <w:tab/>
        <w:t>May 2021 – Present</w:t>
      </w:r>
    </w:p>
    <w:p w14:paraId="3E34504A" w14:textId="77777777" w:rsidR="00621AC5" w:rsidRDefault="00621AC5" w:rsidP="00621AC5">
      <w:pPr>
        <w:widowControl/>
        <w:tabs>
          <w:tab w:val="num" w:pos="720"/>
          <w:tab w:val="right" w:pos="10348"/>
        </w:tabs>
        <w:autoSpaceDE w:val="0"/>
        <w:autoSpaceDN w:val="0"/>
        <w:adjustRightInd w:val="0"/>
        <w:jc w:val="both"/>
        <w:rPr>
          <w:rFonts w:ascii="Arial" w:hAnsi="Arial" w:cs="Arial"/>
          <w:b/>
          <w:kern w:val="0"/>
          <w:sz w:val="20"/>
          <w:szCs w:val="20"/>
          <w:lang w:eastAsia="zh-HK"/>
        </w:rPr>
      </w:pPr>
      <w:r w:rsidRPr="00621AC5">
        <w:rPr>
          <w:rFonts w:ascii="Arial" w:hAnsi="Arial" w:cs="Arial"/>
          <w:b/>
          <w:kern w:val="0"/>
          <w:sz w:val="20"/>
          <w:szCs w:val="20"/>
          <w:lang w:eastAsia="zh-HK"/>
        </w:rPr>
        <w:t>Senior Financial Analyst, FP&amp;A, Supply Chain</w:t>
      </w:r>
    </w:p>
    <w:p w14:paraId="5009F755" w14:textId="77777777" w:rsidR="00621AC5" w:rsidRPr="00621AC5" w:rsidRDefault="00621AC5" w:rsidP="00621AC5">
      <w:pPr>
        <w:widowControl/>
        <w:tabs>
          <w:tab w:val="num" w:pos="720"/>
          <w:tab w:val="right" w:pos="10348"/>
        </w:tabs>
        <w:autoSpaceDE w:val="0"/>
        <w:autoSpaceDN w:val="0"/>
        <w:adjustRightInd w:val="0"/>
        <w:jc w:val="both"/>
        <w:rPr>
          <w:rFonts w:ascii="Arial" w:hAnsi="Arial" w:cs="Arial"/>
          <w:b/>
          <w:kern w:val="0"/>
          <w:sz w:val="20"/>
          <w:szCs w:val="20"/>
          <w:lang w:eastAsia="zh-HK"/>
        </w:rPr>
      </w:pPr>
    </w:p>
    <w:p w14:paraId="7658CEAF" w14:textId="3C55EC79" w:rsidR="00BD5BB9" w:rsidRPr="00621AC5" w:rsidRDefault="00BD5BB9" w:rsidP="00BD5BB9">
      <w:pPr>
        <w:widowControl/>
        <w:tabs>
          <w:tab w:val="num" w:pos="720"/>
          <w:tab w:val="right" w:pos="10348"/>
        </w:tabs>
        <w:autoSpaceDE w:val="0"/>
        <w:autoSpaceDN w:val="0"/>
        <w:adjustRightInd w:val="0"/>
        <w:jc w:val="both"/>
        <w:rPr>
          <w:rFonts w:ascii="Arial" w:hAnsi="Arial" w:cs="Arial"/>
          <w:bCs/>
          <w:i/>
          <w:iCs/>
          <w:kern w:val="0"/>
          <w:sz w:val="20"/>
          <w:szCs w:val="20"/>
          <w:lang w:eastAsia="zh-HK"/>
        </w:rPr>
      </w:pPr>
      <w:r w:rsidRPr="00621AC5">
        <w:rPr>
          <w:rFonts w:ascii="Arial" w:hAnsi="Arial" w:cs="Arial"/>
          <w:bCs/>
          <w:i/>
          <w:iCs/>
          <w:kern w:val="0"/>
          <w:sz w:val="20"/>
          <w:szCs w:val="20"/>
          <w:lang w:eastAsia="zh-HK"/>
        </w:rPr>
        <w:t>USA affordable luxury fashion HK office with around 21 staff in A/C Dept and 11 stores</w:t>
      </w:r>
    </w:p>
    <w:p w14:paraId="6F2FC6A4"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16E47E30" w14:textId="06C6CC18" w:rsidR="00BD5BB9" w:rsidRPr="00621AC5" w:rsidRDefault="00BD5BB9" w:rsidP="005948B2">
      <w:pPr>
        <w:pStyle w:val="ListParagraph"/>
        <w:widowControl/>
        <w:numPr>
          <w:ilvl w:val="0"/>
          <w:numId w:val="26"/>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621AC5">
        <w:rPr>
          <w:rFonts w:ascii="Arial" w:hAnsi="Arial" w:cs="Arial" w:hint="eastAsia"/>
          <w:bCs/>
          <w:kern w:val="0"/>
          <w:sz w:val="20"/>
          <w:szCs w:val="20"/>
          <w:lang w:eastAsia="zh-HK"/>
        </w:rPr>
        <w:t xml:space="preserve">Prepare monthly expense </w:t>
      </w:r>
      <w:r w:rsidR="00E26CEE">
        <w:rPr>
          <w:rFonts w:ascii="Arial" w:hAnsi="Arial" w:cs="Arial"/>
          <w:bCs/>
          <w:kern w:val="0"/>
          <w:sz w:val="20"/>
          <w:szCs w:val="20"/>
          <w:lang w:eastAsia="zh-HK"/>
        </w:rPr>
        <w:t>–</w:t>
      </w:r>
      <w:r w:rsidRPr="00621AC5">
        <w:rPr>
          <w:rFonts w:ascii="Arial" w:hAnsi="Arial" w:cs="Arial" w:hint="eastAsia"/>
          <w:bCs/>
          <w:kern w:val="0"/>
          <w:sz w:val="20"/>
          <w:szCs w:val="20"/>
          <w:lang w:eastAsia="zh-HK"/>
        </w:rPr>
        <w:t xml:space="preserve"> SG&amp;A report to </w:t>
      </w:r>
      <w:r w:rsidR="00621AC5" w:rsidRPr="00621AC5">
        <w:rPr>
          <w:rFonts w:ascii="Arial" w:hAnsi="Arial" w:cs="Arial"/>
          <w:bCs/>
          <w:kern w:val="0"/>
          <w:sz w:val="20"/>
          <w:szCs w:val="20"/>
          <w:lang w:eastAsia="zh-HK"/>
        </w:rPr>
        <w:t>departments.</w:t>
      </w:r>
    </w:p>
    <w:p w14:paraId="56C9AD9C" w14:textId="55D1B0CC" w:rsidR="00BD5BB9" w:rsidRPr="00621AC5" w:rsidRDefault="00BD5BB9" w:rsidP="005948B2">
      <w:pPr>
        <w:pStyle w:val="ListParagraph"/>
        <w:widowControl/>
        <w:numPr>
          <w:ilvl w:val="0"/>
          <w:numId w:val="26"/>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621AC5">
        <w:rPr>
          <w:rFonts w:ascii="Arial" w:hAnsi="Arial" w:cs="Arial" w:hint="eastAsia"/>
          <w:bCs/>
          <w:kern w:val="0"/>
          <w:sz w:val="20"/>
          <w:szCs w:val="20"/>
          <w:lang w:eastAsia="zh-HK"/>
        </w:rPr>
        <w:t xml:space="preserve">Consolidate information from different parties, prepare annual &amp; interim </w:t>
      </w:r>
      <w:r w:rsidR="00621AC5" w:rsidRPr="00621AC5">
        <w:rPr>
          <w:rFonts w:ascii="Arial" w:hAnsi="Arial" w:cs="Arial"/>
          <w:bCs/>
          <w:kern w:val="0"/>
          <w:sz w:val="20"/>
          <w:szCs w:val="20"/>
          <w:lang w:eastAsia="zh-HK"/>
        </w:rPr>
        <w:t>budget.</w:t>
      </w:r>
    </w:p>
    <w:p w14:paraId="12162007" w14:textId="57250B6E" w:rsidR="00BD5BB9" w:rsidRPr="00621AC5" w:rsidRDefault="00BD5BB9" w:rsidP="005948B2">
      <w:pPr>
        <w:pStyle w:val="ListParagraph"/>
        <w:widowControl/>
        <w:numPr>
          <w:ilvl w:val="0"/>
          <w:numId w:val="26"/>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621AC5">
        <w:rPr>
          <w:rFonts w:ascii="Arial" w:hAnsi="Arial" w:cs="Arial" w:hint="eastAsia"/>
          <w:bCs/>
          <w:kern w:val="0"/>
          <w:sz w:val="20"/>
          <w:szCs w:val="20"/>
          <w:lang w:eastAsia="zh-HK"/>
        </w:rPr>
        <w:t>Analyze monthly expense - SG&amp;A (actual vs budget)</w:t>
      </w:r>
    </w:p>
    <w:p w14:paraId="75D764A9" w14:textId="60556181" w:rsidR="00BD5BB9" w:rsidRPr="00621AC5" w:rsidRDefault="00BD5BB9" w:rsidP="005948B2">
      <w:pPr>
        <w:pStyle w:val="ListParagraph"/>
        <w:widowControl/>
        <w:numPr>
          <w:ilvl w:val="0"/>
          <w:numId w:val="26"/>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621AC5">
        <w:rPr>
          <w:rFonts w:ascii="Arial" w:hAnsi="Arial" w:cs="Arial" w:hint="eastAsia"/>
          <w:bCs/>
          <w:kern w:val="0"/>
          <w:sz w:val="20"/>
          <w:szCs w:val="20"/>
          <w:lang w:eastAsia="zh-HK"/>
        </w:rPr>
        <w:t xml:space="preserve">Other ad hoc report as </w:t>
      </w:r>
      <w:r w:rsidR="00E26CEE" w:rsidRPr="00621AC5">
        <w:rPr>
          <w:rFonts w:ascii="Arial" w:hAnsi="Arial" w:cs="Arial"/>
          <w:bCs/>
          <w:kern w:val="0"/>
          <w:sz w:val="20"/>
          <w:szCs w:val="20"/>
          <w:lang w:eastAsia="zh-HK"/>
        </w:rPr>
        <w:t>assigned.</w:t>
      </w:r>
    </w:p>
    <w:p w14:paraId="2C08EDDA" w14:textId="77777777" w:rsidR="00621AC5" w:rsidRDefault="00621AC5"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5E3F3F73" w14:textId="77777777" w:rsidR="00E26CEE" w:rsidRPr="00BD5BB9"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5B73F0B0" w14:textId="77777777" w:rsidR="00E26CEE" w:rsidRPr="00E26CEE" w:rsidRDefault="00BD5BB9" w:rsidP="00BD5BB9">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ALF Retail Hong Kong Limited</w:t>
      </w:r>
      <w:r w:rsidR="00E26CEE" w:rsidRPr="00E26CEE">
        <w:rPr>
          <w:rFonts w:ascii="Arial" w:hAnsi="Arial" w:cs="Arial"/>
          <w:b/>
          <w:kern w:val="0"/>
          <w:sz w:val="20"/>
          <w:szCs w:val="20"/>
          <w:lang w:eastAsia="zh-HK"/>
        </w:rPr>
        <w:t xml:space="preserve"> </w:t>
      </w:r>
      <w:r w:rsidR="00E26CEE" w:rsidRPr="00E26CEE">
        <w:rPr>
          <w:rFonts w:ascii="Arial" w:hAnsi="Arial" w:cs="Arial"/>
          <w:b/>
          <w:kern w:val="0"/>
          <w:sz w:val="20"/>
          <w:szCs w:val="20"/>
          <w:lang w:eastAsia="zh-HK"/>
        </w:rPr>
        <w:tab/>
        <w:t>Aug 2020 – May 2021</w:t>
      </w:r>
    </w:p>
    <w:p w14:paraId="4374BE80" w14:textId="77777777" w:rsid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Financial Analyst</w:t>
      </w:r>
    </w:p>
    <w:p w14:paraId="6C7B14A2" w14:textId="77777777"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p>
    <w:p w14:paraId="4F9B4705" w14:textId="1C509BC1" w:rsidR="00BD5BB9" w:rsidRPr="00E26CEE" w:rsidRDefault="00BD5BB9" w:rsidP="00BD5BB9">
      <w:pPr>
        <w:widowControl/>
        <w:tabs>
          <w:tab w:val="num" w:pos="720"/>
          <w:tab w:val="right" w:pos="10348"/>
        </w:tabs>
        <w:autoSpaceDE w:val="0"/>
        <w:autoSpaceDN w:val="0"/>
        <w:adjustRightInd w:val="0"/>
        <w:jc w:val="both"/>
        <w:rPr>
          <w:rFonts w:ascii="Arial" w:hAnsi="Arial" w:cs="Arial"/>
          <w:bCs/>
          <w:i/>
          <w:iCs/>
          <w:kern w:val="0"/>
          <w:sz w:val="20"/>
          <w:szCs w:val="20"/>
          <w:lang w:eastAsia="zh-HK"/>
        </w:rPr>
      </w:pPr>
      <w:r w:rsidRPr="00E26CEE">
        <w:rPr>
          <w:rFonts w:ascii="Arial" w:hAnsi="Arial" w:cs="Arial"/>
          <w:bCs/>
          <w:i/>
          <w:iCs/>
          <w:kern w:val="0"/>
          <w:sz w:val="20"/>
          <w:szCs w:val="20"/>
          <w:lang w:eastAsia="zh-HK"/>
        </w:rPr>
        <w:t>HK franchisee of Marks &amp; Spencer with around 12 staff in A/C Dept and 20 stores)</w:t>
      </w:r>
    </w:p>
    <w:p w14:paraId="316DB9D6"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597F024F" w14:textId="1930A29C" w:rsidR="00BD5BB9" w:rsidRPr="00E26CEE" w:rsidRDefault="00BD5BB9" w:rsidP="005948B2">
      <w:pPr>
        <w:pStyle w:val="ListParagraph"/>
        <w:widowControl/>
        <w:numPr>
          <w:ilvl w:val="0"/>
          <w:numId w:val="27"/>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Consolidate information from different parties, prepare and analyze monthly </w:t>
      </w:r>
      <w:r w:rsidR="00E26CEE" w:rsidRPr="00E26CEE">
        <w:rPr>
          <w:rFonts w:ascii="Arial" w:hAnsi="Arial" w:cs="Arial"/>
          <w:bCs/>
          <w:kern w:val="0"/>
          <w:sz w:val="20"/>
          <w:szCs w:val="20"/>
          <w:lang w:eastAsia="zh-HK"/>
        </w:rPr>
        <w:t>reports.</w:t>
      </w:r>
    </w:p>
    <w:p w14:paraId="78887A0C" w14:textId="35779347" w:rsidR="00BD5BB9" w:rsidRPr="00E26CEE" w:rsidRDefault="00BD5BB9" w:rsidP="005948B2">
      <w:pPr>
        <w:pStyle w:val="ListParagraph"/>
        <w:widowControl/>
        <w:numPr>
          <w:ilvl w:val="0"/>
          <w:numId w:val="27"/>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Prepare and review annual &amp; interim </w:t>
      </w:r>
      <w:r w:rsidR="00E26CEE" w:rsidRPr="00E26CEE">
        <w:rPr>
          <w:rFonts w:ascii="Arial" w:hAnsi="Arial" w:cs="Arial"/>
          <w:bCs/>
          <w:kern w:val="0"/>
          <w:sz w:val="20"/>
          <w:szCs w:val="20"/>
          <w:lang w:eastAsia="zh-HK"/>
        </w:rPr>
        <w:t>budget.</w:t>
      </w:r>
    </w:p>
    <w:p w14:paraId="26BF0709" w14:textId="500C165E" w:rsidR="00BD5BB9" w:rsidRPr="00E26CEE" w:rsidRDefault="00BD5BB9" w:rsidP="005948B2">
      <w:pPr>
        <w:pStyle w:val="ListParagraph"/>
        <w:widowControl/>
        <w:numPr>
          <w:ilvl w:val="0"/>
          <w:numId w:val="27"/>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Conduct various feasibility report (store renew, renovation project)</w:t>
      </w:r>
    </w:p>
    <w:p w14:paraId="097DB4AC" w14:textId="312C51A2" w:rsidR="00BD5BB9" w:rsidRPr="00E26CEE" w:rsidRDefault="00BD5BB9" w:rsidP="005948B2">
      <w:pPr>
        <w:pStyle w:val="ListParagraph"/>
        <w:widowControl/>
        <w:numPr>
          <w:ilvl w:val="0"/>
          <w:numId w:val="27"/>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Other ad hoc report as </w:t>
      </w:r>
      <w:r w:rsidR="00E26CEE" w:rsidRPr="00E26CEE">
        <w:rPr>
          <w:rFonts w:ascii="Arial" w:hAnsi="Arial" w:cs="Arial"/>
          <w:bCs/>
          <w:kern w:val="0"/>
          <w:sz w:val="20"/>
          <w:szCs w:val="20"/>
          <w:lang w:eastAsia="zh-HK"/>
        </w:rPr>
        <w:t>assigned.</w:t>
      </w:r>
    </w:p>
    <w:p w14:paraId="07D9055A" w14:textId="77777777" w:rsidR="00E26CEE"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611CA063" w14:textId="77777777" w:rsidR="00E26CEE" w:rsidRPr="00BD5BB9"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6D77EEB4" w14:textId="77777777" w:rsidR="00E26CEE" w:rsidRPr="00E26CEE" w:rsidRDefault="00BD5BB9"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Benetton Asia Pacific Limited </w:t>
      </w:r>
      <w:r w:rsidR="00E26CEE" w:rsidRPr="00E26CEE">
        <w:rPr>
          <w:rFonts w:ascii="Arial" w:hAnsi="Arial" w:cs="Arial"/>
          <w:b/>
          <w:kern w:val="0"/>
          <w:sz w:val="20"/>
          <w:szCs w:val="20"/>
          <w:lang w:eastAsia="zh-HK"/>
        </w:rPr>
        <w:tab/>
        <w:t>Feb 2012 – Jul 2020</w:t>
      </w:r>
    </w:p>
    <w:p w14:paraId="5C466385" w14:textId="2E69126F"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Senior Financial Analyst </w:t>
      </w:r>
      <w:r>
        <w:rPr>
          <w:rFonts w:ascii="Arial" w:hAnsi="Arial" w:cs="Arial"/>
          <w:b/>
          <w:kern w:val="0"/>
          <w:sz w:val="20"/>
          <w:szCs w:val="20"/>
          <w:lang w:eastAsia="zh-HK"/>
        </w:rPr>
        <w:tab/>
      </w:r>
      <w:r w:rsidRPr="00E26CEE">
        <w:rPr>
          <w:rFonts w:ascii="Arial" w:hAnsi="Arial" w:cs="Arial"/>
          <w:b/>
          <w:kern w:val="0"/>
          <w:sz w:val="20"/>
          <w:szCs w:val="20"/>
          <w:lang w:eastAsia="zh-HK"/>
        </w:rPr>
        <w:t>Jan 2019 – Jul 2020</w:t>
      </w:r>
    </w:p>
    <w:p w14:paraId="1364CB4C" w14:textId="0FF4F396"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Financial Analyst </w:t>
      </w:r>
      <w:r w:rsidRPr="00E26CEE">
        <w:rPr>
          <w:rFonts w:ascii="Arial" w:hAnsi="Arial" w:cs="Arial"/>
          <w:b/>
          <w:kern w:val="0"/>
          <w:sz w:val="20"/>
          <w:szCs w:val="20"/>
          <w:lang w:eastAsia="zh-HK"/>
        </w:rPr>
        <w:tab/>
        <w:t>Nov 2015 – Dec 2018</w:t>
      </w:r>
    </w:p>
    <w:p w14:paraId="3E1339FF" w14:textId="09326A77"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Accountant </w:t>
      </w:r>
      <w:r>
        <w:rPr>
          <w:rFonts w:ascii="Arial" w:hAnsi="Arial" w:cs="Arial"/>
          <w:b/>
          <w:kern w:val="0"/>
          <w:sz w:val="20"/>
          <w:szCs w:val="20"/>
          <w:lang w:eastAsia="zh-HK"/>
        </w:rPr>
        <w:tab/>
      </w:r>
      <w:r w:rsidRPr="00E26CEE">
        <w:rPr>
          <w:rFonts w:ascii="Arial" w:hAnsi="Arial" w:cs="Arial"/>
          <w:b/>
          <w:kern w:val="0"/>
          <w:sz w:val="20"/>
          <w:szCs w:val="20"/>
          <w:lang w:eastAsia="zh-HK"/>
        </w:rPr>
        <w:t>Jan 2015 – Oct 2015</w:t>
      </w:r>
    </w:p>
    <w:p w14:paraId="02A4CE52" w14:textId="30174EAF"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Assistant Accountant </w:t>
      </w:r>
      <w:r>
        <w:rPr>
          <w:rFonts w:ascii="Arial" w:hAnsi="Arial" w:cs="Arial"/>
          <w:b/>
          <w:kern w:val="0"/>
          <w:sz w:val="20"/>
          <w:szCs w:val="20"/>
          <w:lang w:eastAsia="zh-HK"/>
        </w:rPr>
        <w:tab/>
      </w:r>
      <w:r w:rsidRPr="00E26CEE">
        <w:rPr>
          <w:rFonts w:ascii="Arial" w:hAnsi="Arial" w:cs="Arial"/>
          <w:b/>
          <w:kern w:val="0"/>
          <w:sz w:val="20"/>
          <w:szCs w:val="20"/>
          <w:lang w:eastAsia="zh-HK"/>
        </w:rPr>
        <w:t>Feb 2012 – Dec 2014</w:t>
      </w:r>
    </w:p>
    <w:p w14:paraId="2F753230" w14:textId="77777777" w:rsidR="00E26CEE"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5A5B76DE" w14:textId="77777777"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Senior Financial Analyst </w:t>
      </w:r>
      <w:r>
        <w:rPr>
          <w:rFonts w:ascii="Arial" w:hAnsi="Arial" w:cs="Arial"/>
          <w:b/>
          <w:kern w:val="0"/>
          <w:sz w:val="20"/>
          <w:szCs w:val="20"/>
          <w:lang w:eastAsia="zh-HK"/>
        </w:rPr>
        <w:tab/>
      </w:r>
      <w:r w:rsidRPr="00E26CEE">
        <w:rPr>
          <w:rFonts w:ascii="Arial" w:hAnsi="Arial" w:cs="Arial"/>
          <w:b/>
          <w:kern w:val="0"/>
          <w:sz w:val="20"/>
          <w:szCs w:val="20"/>
          <w:lang w:eastAsia="zh-HK"/>
        </w:rPr>
        <w:t>Jan 2019 – Jul 2020</w:t>
      </w:r>
    </w:p>
    <w:p w14:paraId="01EC05B5" w14:textId="77777777"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Financial Analyst </w:t>
      </w:r>
      <w:r w:rsidRPr="00E26CEE">
        <w:rPr>
          <w:rFonts w:ascii="Arial" w:hAnsi="Arial" w:cs="Arial"/>
          <w:b/>
          <w:kern w:val="0"/>
          <w:sz w:val="20"/>
          <w:szCs w:val="20"/>
          <w:lang w:eastAsia="zh-HK"/>
        </w:rPr>
        <w:tab/>
        <w:t>Nov 2015 – Dec 2018</w:t>
      </w:r>
    </w:p>
    <w:p w14:paraId="19F4AB47" w14:textId="77777777" w:rsidR="00E26CEE" w:rsidRPr="00BD5BB9"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3B255EA3" w14:textId="59E2D0F7" w:rsidR="00BD5BB9" w:rsidRPr="00E26CEE" w:rsidRDefault="00BD5BB9" w:rsidP="00BD5BB9">
      <w:pPr>
        <w:widowControl/>
        <w:tabs>
          <w:tab w:val="num" w:pos="720"/>
          <w:tab w:val="right" w:pos="10348"/>
        </w:tabs>
        <w:autoSpaceDE w:val="0"/>
        <w:autoSpaceDN w:val="0"/>
        <w:adjustRightInd w:val="0"/>
        <w:jc w:val="both"/>
        <w:rPr>
          <w:rFonts w:ascii="Arial" w:hAnsi="Arial" w:cs="Arial"/>
          <w:bCs/>
          <w:i/>
          <w:iCs/>
          <w:kern w:val="0"/>
          <w:sz w:val="20"/>
          <w:szCs w:val="20"/>
          <w:lang w:eastAsia="zh-HK"/>
        </w:rPr>
      </w:pPr>
      <w:r w:rsidRPr="00E26CEE">
        <w:rPr>
          <w:rFonts w:ascii="Arial" w:hAnsi="Arial" w:cs="Arial"/>
          <w:bCs/>
          <w:i/>
          <w:iCs/>
          <w:kern w:val="0"/>
          <w:sz w:val="20"/>
          <w:szCs w:val="20"/>
          <w:lang w:eastAsia="zh-HK"/>
        </w:rPr>
        <w:t>A souring, retail &amp; wholesale garment company, with around 15 staff in A/C Dept</w:t>
      </w:r>
    </w:p>
    <w:p w14:paraId="23AC589A"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43E6C585"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07344D65" w14:textId="52D479A2"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ab/>
        <w:t xml:space="preserve">Consolidate information from different parties, prepare and analyze monthly, quarterly &amp; annual financial </w:t>
      </w:r>
      <w:r w:rsidR="00E26CEE" w:rsidRPr="00E26CEE">
        <w:rPr>
          <w:rFonts w:ascii="Arial" w:hAnsi="Arial" w:cs="Arial"/>
          <w:bCs/>
          <w:kern w:val="0"/>
          <w:sz w:val="20"/>
          <w:szCs w:val="20"/>
          <w:lang w:eastAsia="zh-HK"/>
        </w:rPr>
        <w:t>report.</w:t>
      </w:r>
    </w:p>
    <w:p w14:paraId="7C89D981" w14:textId="6A981D33"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Prepare and review annual &amp; interim </w:t>
      </w:r>
      <w:r w:rsidR="00E26CEE" w:rsidRPr="00E26CEE">
        <w:rPr>
          <w:rFonts w:ascii="Arial" w:hAnsi="Arial" w:cs="Arial"/>
          <w:bCs/>
          <w:kern w:val="0"/>
          <w:sz w:val="20"/>
          <w:szCs w:val="20"/>
          <w:lang w:eastAsia="zh-HK"/>
        </w:rPr>
        <w:t>budget.</w:t>
      </w:r>
      <w:r w:rsidRPr="00E26CEE">
        <w:rPr>
          <w:rFonts w:ascii="Arial" w:hAnsi="Arial" w:cs="Arial" w:hint="eastAsia"/>
          <w:bCs/>
          <w:kern w:val="0"/>
          <w:sz w:val="20"/>
          <w:szCs w:val="20"/>
          <w:lang w:eastAsia="zh-HK"/>
        </w:rPr>
        <w:t xml:space="preserve"> </w:t>
      </w:r>
    </w:p>
    <w:p w14:paraId="4F6A2472" w14:textId="56E7D91B"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Implement/follow up on appropriate procedure to monitor internal control</w:t>
      </w:r>
    </w:p>
    <w:p w14:paraId="3605098C" w14:textId="3BF8A326"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Handle Company Secretary</w:t>
      </w:r>
      <w:proofErr w:type="gramStart"/>
      <w:r w:rsidRPr="00E26CEE">
        <w:rPr>
          <w:rFonts w:ascii="Arial" w:hAnsi="Arial" w:cs="Arial" w:hint="eastAsia"/>
          <w:bCs/>
          <w:kern w:val="0"/>
          <w:sz w:val="20"/>
          <w:szCs w:val="20"/>
          <w:lang w:eastAsia="zh-HK"/>
        </w:rPr>
        <w:t>’</w:t>
      </w:r>
      <w:proofErr w:type="gramEnd"/>
      <w:r w:rsidRPr="00E26CEE">
        <w:rPr>
          <w:rFonts w:ascii="Arial" w:hAnsi="Arial" w:cs="Arial" w:hint="eastAsia"/>
          <w:bCs/>
          <w:kern w:val="0"/>
          <w:sz w:val="20"/>
          <w:szCs w:val="20"/>
          <w:lang w:eastAsia="zh-HK"/>
        </w:rPr>
        <w:t xml:space="preserve">s duties </w:t>
      </w:r>
      <w:r w:rsidR="00E26CEE" w:rsidRPr="00E26CEE">
        <w:rPr>
          <w:rFonts w:ascii="Arial" w:hAnsi="Arial" w:cs="Arial"/>
          <w:bCs/>
          <w:kern w:val="0"/>
          <w:sz w:val="20"/>
          <w:szCs w:val="20"/>
          <w:lang w:eastAsia="zh-HK"/>
        </w:rPr>
        <w:t>i.e.,</w:t>
      </w:r>
      <w:r w:rsidRPr="00E26CEE">
        <w:rPr>
          <w:rFonts w:ascii="Arial" w:hAnsi="Arial" w:cs="Arial" w:hint="eastAsia"/>
          <w:bCs/>
          <w:kern w:val="0"/>
          <w:sz w:val="20"/>
          <w:szCs w:val="20"/>
          <w:lang w:eastAsia="zh-HK"/>
        </w:rPr>
        <w:t xml:space="preserve"> annual returns, director changes</w:t>
      </w:r>
    </w:p>
    <w:p w14:paraId="7A4C1B6B" w14:textId="44E6518A"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Responsible for transfer pricing documentation</w:t>
      </w:r>
    </w:p>
    <w:p w14:paraId="54C4D6B9" w14:textId="0296BFED"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Supervise a small team and work closely with them to support the Accounting Dept.</w:t>
      </w:r>
    </w:p>
    <w:p w14:paraId="1E6E64FB" w14:textId="77389632"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Answer financial enquiries from HQ in Italy</w:t>
      </w:r>
    </w:p>
    <w:p w14:paraId="0C24A8A2" w14:textId="476F7F47" w:rsidR="00BD5BB9" w:rsidRPr="00E26CEE" w:rsidRDefault="00BD5BB9" w:rsidP="005948B2">
      <w:pPr>
        <w:pStyle w:val="ListParagraph"/>
        <w:widowControl/>
        <w:numPr>
          <w:ilvl w:val="0"/>
          <w:numId w:val="28"/>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Other ad hoc project as assigned</w:t>
      </w:r>
    </w:p>
    <w:p w14:paraId="155E717C" w14:textId="77777777" w:rsidR="00E26CEE" w:rsidRPr="00BD5BB9"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2255780A" w14:textId="77777777"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Accountant </w:t>
      </w:r>
      <w:r>
        <w:rPr>
          <w:rFonts w:ascii="Arial" w:hAnsi="Arial" w:cs="Arial"/>
          <w:b/>
          <w:kern w:val="0"/>
          <w:sz w:val="20"/>
          <w:szCs w:val="20"/>
          <w:lang w:eastAsia="zh-HK"/>
        </w:rPr>
        <w:tab/>
      </w:r>
      <w:r w:rsidRPr="00E26CEE">
        <w:rPr>
          <w:rFonts w:ascii="Arial" w:hAnsi="Arial" w:cs="Arial"/>
          <w:b/>
          <w:kern w:val="0"/>
          <w:sz w:val="20"/>
          <w:szCs w:val="20"/>
          <w:lang w:eastAsia="zh-HK"/>
        </w:rPr>
        <w:t>Jan 2015 – Oct 2015</w:t>
      </w:r>
    </w:p>
    <w:p w14:paraId="43EACEC8" w14:textId="77777777"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 xml:space="preserve">Assistant Accountant </w:t>
      </w:r>
      <w:r>
        <w:rPr>
          <w:rFonts w:ascii="Arial" w:hAnsi="Arial" w:cs="Arial"/>
          <w:b/>
          <w:kern w:val="0"/>
          <w:sz w:val="20"/>
          <w:szCs w:val="20"/>
          <w:lang w:eastAsia="zh-HK"/>
        </w:rPr>
        <w:tab/>
      </w:r>
      <w:r w:rsidRPr="00E26CEE">
        <w:rPr>
          <w:rFonts w:ascii="Arial" w:hAnsi="Arial" w:cs="Arial"/>
          <w:b/>
          <w:kern w:val="0"/>
          <w:sz w:val="20"/>
          <w:szCs w:val="20"/>
          <w:lang w:eastAsia="zh-HK"/>
        </w:rPr>
        <w:t>Feb 2012 – Dec 2014</w:t>
      </w:r>
    </w:p>
    <w:p w14:paraId="697111F7"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31CB2F49" w14:textId="2C84621E" w:rsidR="00BD5BB9" w:rsidRPr="00E26CEE" w:rsidRDefault="00BD5BB9" w:rsidP="005948B2">
      <w:pPr>
        <w:pStyle w:val="ListParagraph"/>
        <w:widowControl/>
        <w:numPr>
          <w:ilvl w:val="0"/>
          <w:numId w:val="29"/>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Co-ordinate (potential) claim and payment</w:t>
      </w:r>
    </w:p>
    <w:p w14:paraId="5AE1D557" w14:textId="4D02C5AF" w:rsidR="00BD5BB9" w:rsidRPr="00E26CEE" w:rsidRDefault="00BD5BB9" w:rsidP="005948B2">
      <w:pPr>
        <w:pStyle w:val="ListParagraph"/>
        <w:widowControl/>
        <w:numPr>
          <w:ilvl w:val="0"/>
          <w:numId w:val="29"/>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Prepare statement of income and balance sheet schedule (HK, Malaysia &amp; Singapore)</w:t>
      </w:r>
    </w:p>
    <w:p w14:paraId="24C251EF" w14:textId="7AF4B0AB" w:rsidR="00BD5BB9" w:rsidRPr="00E26CEE" w:rsidRDefault="00BD5BB9" w:rsidP="005948B2">
      <w:pPr>
        <w:pStyle w:val="ListParagraph"/>
        <w:widowControl/>
        <w:numPr>
          <w:ilvl w:val="0"/>
          <w:numId w:val="29"/>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Prepare LC issuing, TT &amp; LC </w:t>
      </w:r>
      <w:r w:rsidR="00E26CEE" w:rsidRPr="00E26CEE">
        <w:rPr>
          <w:rFonts w:ascii="Arial" w:hAnsi="Arial" w:cs="Arial"/>
          <w:bCs/>
          <w:kern w:val="0"/>
          <w:sz w:val="20"/>
          <w:szCs w:val="20"/>
          <w:lang w:eastAsia="zh-HK"/>
        </w:rPr>
        <w:t>payment.</w:t>
      </w:r>
    </w:p>
    <w:p w14:paraId="4DCE03CF" w14:textId="453FFE2B" w:rsidR="00BD5BB9" w:rsidRPr="00E26CEE" w:rsidRDefault="00BD5BB9" w:rsidP="005948B2">
      <w:pPr>
        <w:pStyle w:val="ListParagraph"/>
        <w:widowControl/>
        <w:numPr>
          <w:ilvl w:val="0"/>
          <w:numId w:val="29"/>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Monthly/weekly report: inventory, sales, LC facility forecast, funding etc.</w:t>
      </w:r>
    </w:p>
    <w:p w14:paraId="7374E8B3" w14:textId="6D60750A" w:rsidR="00BD5BB9" w:rsidRPr="00E26CEE" w:rsidRDefault="00BD5BB9" w:rsidP="005948B2">
      <w:pPr>
        <w:pStyle w:val="ListParagraph"/>
        <w:widowControl/>
        <w:numPr>
          <w:ilvl w:val="0"/>
          <w:numId w:val="29"/>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Liaise with audit (HK &amp; Singapore)</w:t>
      </w:r>
    </w:p>
    <w:p w14:paraId="67100653" w14:textId="2B517BC1" w:rsidR="00BD5BB9" w:rsidRPr="00E26CEE" w:rsidRDefault="00BD5BB9" w:rsidP="005948B2">
      <w:pPr>
        <w:pStyle w:val="ListParagraph"/>
        <w:widowControl/>
        <w:numPr>
          <w:ilvl w:val="0"/>
          <w:numId w:val="29"/>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Review data and reports prepared by </w:t>
      </w:r>
      <w:r w:rsidR="00E26CEE" w:rsidRPr="00E26CEE">
        <w:rPr>
          <w:rFonts w:ascii="Arial" w:hAnsi="Arial" w:cs="Arial"/>
          <w:bCs/>
          <w:kern w:val="0"/>
          <w:sz w:val="20"/>
          <w:szCs w:val="20"/>
          <w:lang w:eastAsia="zh-HK"/>
        </w:rPr>
        <w:t>subordinates.</w:t>
      </w:r>
    </w:p>
    <w:p w14:paraId="28946D14" w14:textId="77777777" w:rsidR="00E26CEE"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1C4C3833" w14:textId="77777777" w:rsidR="00E26CEE" w:rsidRPr="00BD5BB9"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05607172" w14:textId="77777777" w:rsidR="00E26CEE" w:rsidRPr="00E26CEE" w:rsidRDefault="00BD5BB9"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proofErr w:type="spellStart"/>
      <w:r w:rsidRPr="00E26CEE">
        <w:rPr>
          <w:rFonts w:ascii="Arial" w:hAnsi="Arial" w:cs="Arial"/>
          <w:b/>
          <w:kern w:val="0"/>
          <w:sz w:val="20"/>
          <w:szCs w:val="20"/>
          <w:lang w:eastAsia="zh-HK"/>
        </w:rPr>
        <w:t>ImagineX</w:t>
      </w:r>
      <w:proofErr w:type="spellEnd"/>
      <w:r w:rsidRPr="00E26CEE">
        <w:rPr>
          <w:rFonts w:ascii="Arial" w:hAnsi="Arial" w:cs="Arial"/>
          <w:b/>
          <w:kern w:val="0"/>
          <w:sz w:val="20"/>
          <w:szCs w:val="20"/>
          <w:lang w:eastAsia="zh-HK"/>
        </w:rPr>
        <w:t xml:space="preserve"> Group</w:t>
      </w:r>
      <w:r w:rsidR="00E26CEE" w:rsidRPr="00E26CEE">
        <w:rPr>
          <w:rFonts w:ascii="Arial" w:hAnsi="Arial" w:cs="Arial"/>
          <w:b/>
          <w:kern w:val="0"/>
          <w:sz w:val="20"/>
          <w:szCs w:val="20"/>
          <w:lang w:eastAsia="zh-HK"/>
        </w:rPr>
        <w:t xml:space="preserve"> </w:t>
      </w:r>
      <w:r w:rsidR="00E26CEE" w:rsidRPr="00E26CEE">
        <w:rPr>
          <w:rFonts w:ascii="Arial" w:hAnsi="Arial" w:cs="Arial"/>
          <w:b/>
          <w:kern w:val="0"/>
          <w:sz w:val="20"/>
          <w:szCs w:val="20"/>
          <w:lang w:eastAsia="zh-HK"/>
        </w:rPr>
        <w:tab/>
        <w:t>Mar 2010 – Feb 2012</w:t>
      </w:r>
    </w:p>
    <w:p w14:paraId="3F03CA11" w14:textId="32CD3469" w:rsidR="00E26CEE" w:rsidRPr="00E26CEE" w:rsidRDefault="00E26CEE" w:rsidP="00E26CEE">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Accounting Assistant</w:t>
      </w:r>
    </w:p>
    <w:p w14:paraId="06DB1144" w14:textId="77777777" w:rsidR="00E26CEE" w:rsidRPr="00BD5BB9" w:rsidRDefault="00E26CEE"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6EDC15B3" w14:textId="189288B7" w:rsidR="00BD5BB9" w:rsidRPr="00E26CEE" w:rsidRDefault="00BD5BB9" w:rsidP="00BD5BB9">
      <w:pPr>
        <w:widowControl/>
        <w:tabs>
          <w:tab w:val="num" w:pos="720"/>
          <w:tab w:val="right" w:pos="10348"/>
        </w:tabs>
        <w:autoSpaceDE w:val="0"/>
        <w:autoSpaceDN w:val="0"/>
        <w:adjustRightInd w:val="0"/>
        <w:jc w:val="both"/>
        <w:rPr>
          <w:rFonts w:ascii="Arial" w:hAnsi="Arial" w:cs="Arial"/>
          <w:bCs/>
          <w:i/>
          <w:iCs/>
          <w:kern w:val="0"/>
          <w:sz w:val="20"/>
          <w:szCs w:val="20"/>
          <w:lang w:eastAsia="zh-HK"/>
        </w:rPr>
      </w:pPr>
      <w:r w:rsidRPr="00E26CEE">
        <w:rPr>
          <w:rFonts w:ascii="Arial" w:hAnsi="Arial" w:cs="Arial"/>
          <w:bCs/>
          <w:i/>
          <w:iCs/>
          <w:kern w:val="0"/>
          <w:sz w:val="20"/>
          <w:szCs w:val="20"/>
          <w:lang w:eastAsia="zh-HK"/>
        </w:rPr>
        <w:t>A retail and wholesale apparel company, with around 40 staff in A/C Dept</w:t>
      </w:r>
    </w:p>
    <w:p w14:paraId="0D7B4762"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4D6E4036" w14:textId="65958992" w:rsidR="00BD5BB9" w:rsidRPr="00E26CEE" w:rsidRDefault="00BD5BB9" w:rsidP="005948B2">
      <w:pPr>
        <w:pStyle w:val="ListParagraph"/>
        <w:widowControl/>
        <w:numPr>
          <w:ilvl w:val="0"/>
          <w:numId w:val="30"/>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Prepare financial </w:t>
      </w:r>
      <w:r w:rsidR="00E26CEE" w:rsidRPr="00E26CEE">
        <w:rPr>
          <w:rFonts w:ascii="Arial" w:hAnsi="Arial" w:cs="Arial"/>
          <w:bCs/>
          <w:kern w:val="0"/>
          <w:sz w:val="20"/>
          <w:szCs w:val="20"/>
          <w:lang w:eastAsia="zh-HK"/>
        </w:rPr>
        <w:t>report.</w:t>
      </w:r>
    </w:p>
    <w:p w14:paraId="19A227A5" w14:textId="41E779EF" w:rsidR="00BD5BB9" w:rsidRPr="00E26CEE" w:rsidRDefault="00BD5BB9" w:rsidP="005948B2">
      <w:pPr>
        <w:pStyle w:val="ListParagraph"/>
        <w:widowControl/>
        <w:numPr>
          <w:ilvl w:val="0"/>
          <w:numId w:val="30"/>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Cash flow forecast for </w:t>
      </w:r>
      <w:r w:rsidR="00E26CEE" w:rsidRPr="00E26CEE">
        <w:rPr>
          <w:rFonts w:ascii="Arial" w:hAnsi="Arial" w:cs="Arial"/>
          <w:bCs/>
          <w:kern w:val="0"/>
          <w:sz w:val="20"/>
          <w:szCs w:val="20"/>
          <w:lang w:eastAsia="zh-HK"/>
        </w:rPr>
        <w:t>budgeting.</w:t>
      </w:r>
    </w:p>
    <w:p w14:paraId="7CD7981D" w14:textId="0D817B6F" w:rsidR="00BD5BB9" w:rsidRPr="00E26CEE" w:rsidRDefault="00BD5BB9" w:rsidP="005948B2">
      <w:pPr>
        <w:pStyle w:val="ListParagraph"/>
        <w:widowControl/>
        <w:numPr>
          <w:ilvl w:val="0"/>
          <w:numId w:val="30"/>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Handle bank reconciliation</w:t>
      </w:r>
    </w:p>
    <w:p w14:paraId="75F3930F" w14:textId="0B140455" w:rsidR="00BD5BB9" w:rsidRPr="00E26CEE" w:rsidRDefault="00BD5BB9" w:rsidP="005948B2">
      <w:pPr>
        <w:pStyle w:val="ListParagraph"/>
        <w:widowControl/>
        <w:numPr>
          <w:ilvl w:val="0"/>
          <w:numId w:val="30"/>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Handle inter-company </w:t>
      </w:r>
      <w:r w:rsidR="00E26CEE" w:rsidRPr="00E26CEE">
        <w:rPr>
          <w:rFonts w:ascii="Arial" w:hAnsi="Arial" w:cs="Arial"/>
          <w:bCs/>
          <w:kern w:val="0"/>
          <w:sz w:val="20"/>
          <w:szCs w:val="20"/>
          <w:lang w:eastAsia="zh-HK"/>
        </w:rPr>
        <w:t>transactions.</w:t>
      </w:r>
    </w:p>
    <w:p w14:paraId="1C5D907A" w14:textId="64A5A1CC" w:rsidR="00BD5BB9" w:rsidRDefault="00BD5BB9" w:rsidP="005948B2">
      <w:pPr>
        <w:pStyle w:val="ListParagraph"/>
        <w:widowControl/>
        <w:numPr>
          <w:ilvl w:val="0"/>
          <w:numId w:val="30"/>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Prepare accounting </w:t>
      </w:r>
      <w:r w:rsidR="00E26CEE" w:rsidRPr="00E26CEE">
        <w:rPr>
          <w:rFonts w:ascii="Arial" w:hAnsi="Arial" w:cs="Arial"/>
          <w:bCs/>
          <w:kern w:val="0"/>
          <w:sz w:val="20"/>
          <w:szCs w:val="20"/>
          <w:lang w:eastAsia="zh-HK"/>
        </w:rPr>
        <w:t>schedule.</w:t>
      </w:r>
    </w:p>
    <w:p w14:paraId="1D93CC08" w14:textId="77777777" w:rsidR="00E26CEE" w:rsidRPr="00E26CEE" w:rsidRDefault="00E26CEE" w:rsidP="00E26CEE">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0EBBC42F" w14:textId="77777777" w:rsidR="00E26CEE" w:rsidRPr="00E26CEE" w:rsidRDefault="00E26CEE" w:rsidP="00E26CEE">
      <w:pPr>
        <w:pStyle w:val="ListParagraph"/>
        <w:widowControl/>
        <w:tabs>
          <w:tab w:val="num" w:pos="720"/>
          <w:tab w:val="right" w:pos="10348"/>
        </w:tabs>
        <w:autoSpaceDE w:val="0"/>
        <w:autoSpaceDN w:val="0"/>
        <w:adjustRightInd w:val="0"/>
        <w:jc w:val="both"/>
        <w:rPr>
          <w:rFonts w:ascii="Arial" w:hAnsi="Arial" w:cs="Arial"/>
          <w:bCs/>
          <w:kern w:val="0"/>
          <w:sz w:val="20"/>
          <w:szCs w:val="20"/>
          <w:lang w:eastAsia="zh-HK"/>
        </w:rPr>
      </w:pPr>
    </w:p>
    <w:p w14:paraId="045D22AD" w14:textId="77777777" w:rsidR="00E26CEE" w:rsidRPr="00E26CEE" w:rsidRDefault="00BD5BB9" w:rsidP="00BD5BB9">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Hotel Panorama by Rhombus</w:t>
      </w:r>
      <w:r w:rsidR="00E26CEE" w:rsidRPr="00E26CEE">
        <w:rPr>
          <w:rFonts w:ascii="Arial" w:hAnsi="Arial" w:cs="Arial"/>
          <w:b/>
          <w:kern w:val="0"/>
          <w:sz w:val="20"/>
          <w:szCs w:val="20"/>
          <w:lang w:eastAsia="zh-HK"/>
        </w:rPr>
        <w:t xml:space="preserve"> </w:t>
      </w:r>
      <w:r w:rsidR="00E26CEE" w:rsidRPr="00E26CEE">
        <w:rPr>
          <w:rFonts w:ascii="Arial" w:hAnsi="Arial" w:cs="Arial"/>
          <w:b/>
          <w:kern w:val="0"/>
          <w:sz w:val="20"/>
          <w:szCs w:val="20"/>
          <w:lang w:eastAsia="zh-HK"/>
        </w:rPr>
        <w:tab/>
        <w:t>Dec 2008 – Oct 2009</w:t>
      </w:r>
    </w:p>
    <w:p w14:paraId="5BE2A2BB" w14:textId="146867A7" w:rsidR="00BD5BB9" w:rsidRPr="00E26CEE" w:rsidRDefault="00BD5BB9" w:rsidP="00BD5BB9">
      <w:pPr>
        <w:widowControl/>
        <w:tabs>
          <w:tab w:val="num" w:pos="720"/>
          <w:tab w:val="right" w:pos="10348"/>
        </w:tabs>
        <w:autoSpaceDE w:val="0"/>
        <w:autoSpaceDN w:val="0"/>
        <w:adjustRightInd w:val="0"/>
        <w:jc w:val="both"/>
        <w:rPr>
          <w:rFonts w:ascii="Arial" w:hAnsi="Arial" w:cs="Arial"/>
          <w:b/>
          <w:kern w:val="0"/>
          <w:sz w:val="20"/>
          <w:szCs w:val="20"/>
          <w:lang w:eastAsia="zh-HK"/>
        </w:rPr>
      </w:pPr>
      <w:r w:rsidRPr="00E26CEE">
        <w:rPr>
          <w:rFonts w:ascii="Arial" w:hAnsi="Arial" w:cs="Arial"/>
          <w:b/>
          <w:kern w:val="0"/>
          <w:sz w:val="20"/>
          <w:szCs w:val="20"/>
          <w:lang w:eastAsia="zh-HK"/>
        </w:rPr>
        <w:t>Senior Accounts Receivable Clerk</w:t>
      </w:r>
    </w:p>
    <w:p w14:paraId="2089D905" w14:textId="77777777" w:rsidR="00BD5BB9" w:rsidRPr="00BD5BB9" w:rsidRDefault="00BD5BB9" w:rsidP="00BD5BB9">
      <w:pPr>
        <w:widowControl/>
        <w:tabs>
          <w:tab w:val="num" w:pos="720"/>
          <w:tab w:val="right" w:pos="10348"/>
        </w:tabs>
        <w:autoSpaceDE w:val="0"/>
        <w:autoSpaceDN w:val="0"/>
        <w:adjustRightInd w:val="0"/>
        <w:jc w:val="both"/>
        <w:rPr>
          <w:rFonts w:ascii="Arial" w:hAnsi="Arial" w:cs="Arial"/>
          <w:bCs/>
          <w:kern w:val="0"/>
          <w:sz w:val="20"/>
          <w:szCs w:val="20"/>
          <w:lang w:eastAsia="zh-HK"/>
        </w:rPr>
      </w:pPr>
    </w:p>
    <w:p w14:paraId="63575CAC" w14:textId="40CDCFB0" w:rsidR="00BD5BB9" w:rsidRPr="00E26CEE" w:rsidRDefault="00BD5BB9" w:rsidP="005948B2">
      <w:pPr>
        <w:pStyle w:val="ListParagraph"/>
        <w:widowControl/>
        <w:numPr>
          <w:ilvl w:val="0"/>
          <w:numId w:val="31"/>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Record credit card transaction and settlement</w:t>
      </w:r>
    </w:p>
    <w:p w14:paraId="298B13BE" w14:textId="11B4E42A" w:rsidR="00BD5BB9" w:rsidRPr="00E26CEE" w:rsidRDefault="00BD5BB9" w:rsidP="005948B2">
      <w:pPr>
        <w:pStyle w:val="ListParagraph"/>
        <w:widowControl/>
        <w:numPr>
          <w:ilvl w:val="0"/>
          <w:numId w:val="31"/>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Monitor transactions and transaction charges</w:t>
      </w:r>
    </w:p>
    <w:p w14:paraId="57813105" w14:textId="3C101FB9" w:rsidR="00BD5BB9" w:rsidRPr="00E26CEE" w:rsidRDefault="00BD5BB9" w:rsidP="005948B2">
      <w:pPr>
        <w:pStyle w:val="ListParagraph"/>
        <w:widowControl/>
        <w:numPr>
          <w:ilvl w:val="0"/>
          <w:numId w:val="31"/>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 xml:space="preserve">Prepare revenue reports for manager </w:t>
      </w:r>
      <w:r w:rsidR="00E26CEE" w:rsidRPr="00E26CEE">
        <w:rPr>
          <w:rFonts w:ascii="Arial" w:hAnsi="Arial" w:cs="Arial"/>
          <w:bCs/>
          <w:kern w:val="0"/>
          <w:sz w:val="20"/>
          <w:szCs w:val="20"/>
          <w:lang w:eastAsia="zh-HK"/>
        </w:rPr>
        <w:t>review.</w:t>
      </w:r>
    </w:p>
    <w:p w14:paraId="4CFB321E" w14:textId="0087FE20" w:rsidR="008A579C" w:rsidRPr="00E26CEE" w:rsidRDefault="00BD5BB9" w:rsidP="005948B2">
      <w:pPr>
        <w:pStyle w:val="ListParagraph"/>
        <w:widowControl/>
        <w:numPr>
          <w:ilvl w:val="0"/>
          <w:numId w:val="31"/>
        </w:numPr>
        <w:tabs>
          <w:tab w:val="num" w:pos="720"/>
          <w:tab w:val="right" w:pos="10348"/>
        </w:tabs>
        <w:autoSpaceDE w:val="0"/>
        <w:autoSpaceDN w:val="0"/>
        <w:adjustRightInd w:val="0"/>
        <w:ind w:hanging="720"/>
        <w:jc w:val="both"/>
        <w:rPr>
          <w:rFonts w:ascii="Arial" w:hAnsi="Arial" w:cs="Arial"/>
          <w:bCs/>
          <w:kern w:val="0"/>
          <w:sz w:val="20"/>
          <w:szCs w:val="20"/>
          <w:lang w:eastAsia="zh-HK"/>
        </w:rPr>
      </w:pPr>
      <w:r w:rsidRPr="00E26CEE">
        <w:rPr>
          <w:rFonts w:ascii="Arial" w:hAnsi="Arial" w:cs="Arial" w:hint="eastAsia"/>
          <w:bCs/>
          <w:kern w:val="0"/>
          <w:sz w:val="20"/>
          <w:szCs w:val="20"/>
          <w:lang w:eastAsia="zh-HK"/>
        </w:rPr>
        <w:t>AR, AP, check cashier float randomly</w:t>
      </w:r>
    </w:p>
    <w:p w14:paraId="428DDF95" w14:textId="77777777" w:rsidR="00452311" w:rsidRPr="00CC3A8B" w:rsidRDefault="00452311" w:rsidP="00BE6DA3">
      <w:pPr>
        <w:widowControl/>
        <w:tabs>
          <w:tab w:val="num" w:pos="720"/>
          <w:tab w:val="right" w:pos="10348"/>
        </w:tabs>
        <w:autoSpaceDE w:val="0"/>
        <w:autoSpaceDN w:val="0"/>
        <w:adjustRightInd w:val="0"/>
        <w:jc w:val="both"/>
        <w:rPr>
          <w:rFonts w:ascii="Arial" w:hAnsi="Arial" w:cs="Arial"/>
          <w:bCs/>
          <w:kern w:val="0"/>
          <w:sz w:val="20"/>
          <w:szCs w:val="20"/>
          <w:lang w:eastAsia="zh-HK"/>
        </w:rPr>
      </w:pPr>
    </w:p>
    <w:tbl>
      <w:tblPr>
        <w:tblStyle w:val="TableGrid"/>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064E5D" w:rsidRPr="002A2D8B" w14:paraId="2E2A0613" w14:textId="77777777" w:rsidTr="002A56B0">
        <w:trPr>
          <w:trHeight w:val="421"/>
        </w:trPr>
        <w:tc>
          <w:tcPr>
            <w:tcW w:w="10632" w:type="dxa"/>
            <w:shd w:val="clear" w:color="auto" w:fill="56585A"/>
            <w:vAlign w:val="bottom"/>
          </w:tcPr>
          <w:p w14:paraId="17E10282" w14:textId="77777777" w:rsidR="00064E5D" w:rsidRPr="002A2D8B" w:rsidRDefault="00064E5D" w:rsidP="002A56B0">
            <w:pPr>
              <w:widowControl/>
              <w:tabs>
                <w:tab w:val="num" w:pos="0"/>
                <w:tab w:val="left" w:pos="567"/>
              </w:tabs>
              <w:spacing w:line="276" w:lineRule="auto"/>
              <w:ind w:left="709" w:hanging="822"/>
              <w:jc w:val="center"/>
              <w:rPr>
                <w:rFonts w:ascii="Arial" w:hAnsi="Arial" w:cs="Arial"/>
                <w:b/>
                <w:color w:val="FFFFFF" w:themeColor="background1"/>
                <w:lang w:eastAsia="zh-HK"/>
              </w:rPr>
            </w:pPr>
            <w:r>
              <w:rPr>
                <w:rFonts w:ascii="Arial" w:hAnsi="Arial" w:cs="Arial"/>
                <w:bCs/>
                <w:kern w:val="0"/>
                <w:sz w:val="20"/>
                <w:szCs w:val="20"/>
                <w:lang w:eastAsia="zh-HK"/>
              </w:rPr>
              <w:br w:type="page"/>
            </w:r>
            <w:r>
              <w:rPr>
                <w:rFonts w:ascii="Arial" w:hAnsi="Arial" w:cs="Arial"/>
                <w:b/>
                <w:bCs/>
                <w:kern w:val="0"/>
                <w:sz w:val="20"/>
                <w:szCs w:val="20"/>
                <w:lang w:eastAsia="zh-HK"/>
              </w:rPr>
              <w:br w:type="page"/>
            </w:r>
            <w:r>
              <w:rPr>
                <w:rFonts w:ascii="Arial" w:hAnsi="Arial" w:cs="Arial"/>
                <w:bCs/>
                <w:kern w:val="0"/>
                <w:sz w:val="20"/>
                <w:szCs w:val="20"/>
                <w:lang w:eastAsia="zh-HK"/>
              </w:rPr>
              <w:br w:type="page"/>
            </w:r>
            <w:r>
              <w:rPr>
                <w:rFonts w:ascii="Arial" w:hAnsi="Arial" w:cs="Arial"/>
                <w:bCs/>
                <w:kern w:val="0"/>
                <w:sz w:val="20"/>
                <w:szCs w:val="20"/>
                <w:lang w:eastAsia="zh-HK"/>
              </w:rPr>
              <w:br w:type="page"/>
            </w:r>
            <w:r>
              <w:rPr>
                <w:rFonts w:ascii="Arial" w:hAnsi="Arial" w:cs="Arial"/>
                <w:bCs/>
                <w:kern w:val="0"/>
                <w:sz w:val="20"/>
                <w:szCs w:val="20"/>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Pr>
                <w:rFonts w:ascii="Arial" w:hAnsi="Arial" w:cs="Arial"/>
                <w:b/>
                <w:color w:val="FFFFFF" w:themeColor="background1"/>
                <w:lang w:eastAsia="zh-HK"/>
              </w:rPr>
              <w:t>Education</w:t>
            </w:r>
          </w:p>
        </w:tc>
      </w:tr>
    </w:tbl>
    <w:p w14:paraId="601224F8" w14:textId="77777777" w:rsidR="003D13E6" w:rsidRP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p>
    <w:p w14:paraId="19108FA7" w14:textId="77777777" w:rsidR="003D13E6" w:rsidRPr="003D13E6" w:rsidRDefault="003D13E6" w:rsidP="003D13E6">
      <w:pPr>
        <w:widowControl/>
        <w:tabs>
          <w:tab w:val="right" w:pos="10348"/>
        </w:tabs>
        <w:autoSpaceDE w:val="0"/>
        <w:autoSpaceDN w:val="0"/>
        <w:adjustRightInd w:val="0"/>
        <w:jc w:val="both"/>
        <w:rPr>
          <w:rFonts w:ascii="Arial" w:hAnsi="Arial" w:cs="Arial"/>
          <w:b/>
          <w:bCs/>
          <w:kern w:val="0"/>
          <w:sz w:val="20"/>
          <w:szCs w:val="20"/>
          <w:lang w:eastAsia="zh-HK"/>
        </w:rPr>
      </w:pPr>
      <w:r w:rsidRPr="003D13E6">
        <w:rPr>
          <w:rFonts w:ascii="Arial" w:hAnsi="Arial" w:cs="Arial"/>
          <w:b/>
          <w:bCs/>
          <w:kern w:val="0"/>
          <w:sz w:val="20"/>
          <w:szCs w:val="20"/>
          <w:lang w:eastAsia="zh-HK"/>
        </w:rPr>
        <w:t xml:space="preserve">City University of Hong Kong </w:t>
      </w:r>
      <w:r w:rsidRPr="003D13E6">
        <w:rPr>
          <w:rFonts w:ascii="Arial" w:hAnsi="Arial" w:cs="Arial"/>
          <w:b/>
          <w:bCs/>
          <w:kern w:val="0"/>
          <w:sz w:val="20"/>
          <w:szCs w:val="20"/>
          <w:lang w:eastAsia="zh-HK"/>
        </w:rPr>
        <w:tab/>
        <w:t>Sep 2006 – Jul 2008</w:t>
      </w:r>
    </w:p>
    <w:p w14:paraId="40195F5A" w14:textId="1BA66571"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r w:rsidRPr="003D13E6">
        <w:rPr>
          <w:rFonts w:ascii="Arial" w:hAnsi="Arial" w:cs="Arial"/>
          <w:kern w:val="0"/>
          <w:sz w:val="20"/>
          <w:szCs w:val="20"/>
          <w:lang w:eastAsia="zh-HK"/>
        </w:rPr>
        <w:t>Bachelor’s degree in accountancy</w:t>
      </w:r>
    </w:p>
    <w:p w14:paraId="6686118F" w14:textId="77777777" w:rsidR="003D13E6" w:rsidRP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p>
    <w:p w14:paraId="5E586B80" w14:textId="77777777" w:rsidR="003D13E6" w:rsidRPr="003D13E6" w:rsidRDefault="003D13E6" w:rsidP="003D13E6">
      <w:pPr>
        <w:widowControl/>
        <w:tabs>
          <w:tab w:val="right" w:pos="10348"/>
        </w:tabs>
        <w:autoSpaceDE w:val="0"/>
        <w:autoSpaceDN w:val="0"/>
        <w:adjustRightInd w:val="0"/>
        <w:jc w:val="both"/>
        <w:rPr>
          <w:rFonts w:ascii="Arial" w:hAnsi="Arial" w:cs="Arial"/>
          <w:b/>
          <w:bCs/>
          <w:kern w:val="0"/>
          <w:sz w:val="20"/>
          <w:szCs w:val="20"/>
          <w:lang w:eastAsia="zh-HK"/>
        </w:rPr>
      </w:pPr>
      <w:r w:rsidRPr="003D13E6">
        <w:rPr>
          <w:rFonts w:ascii="Arial" w:hAnsi="Arial" w:cs="Arial"/>
          <w:b/>
          <w:bCs/>
          <w:kern w:val="0"/>
          <w:sz w:val="20"/>
          <w:szCs w:val="20"/>
          <w:lang w:eastAsia="zh-HK"/>
        </w:rPr>
        <w:t xml:space="preserve">City University of Hong Kong </w:t>
      </w:r>
      <w:r w:rsidRPr="003D13E6">
        <w:rPr>
          <w:rFonts w:ascii="Arial" w:hAnsi="Arial" w:cs="Arial"/>
          <w:b/>
          <w:bCs/>
          <w:kern w:val="0"/>
          <w:sz w:val="20"/>
          <w:szCs w:val="20"/>
          <w:lang w:eastAsia="zh-HK"/>
        </w:rPr>
        <w:tab/>
        <w:t>Sep 2004 – Jul 2006</w:t>
      </w:r>
    </w:p>
    <w:p w14:paraId="49B68EC6" w14:textId="23E07029"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r w:rsidRPr="003D13E6">
        <w:rPr>
          <w:rFonts w:ascii="Arial" w:hAnsi="Arial" w:cs="Arial"/>
          <w:kern w:val="0"/>
          <w:sz w:val="20"/>
          <w:szCs w:val="20"/>
          <w:lang w:eastAsia="zh-HK"/>
        </w:rPr>
        <w:t>Associate degree in accountancy</w:t>
      </w:r>
    </w:p>
    <w:p w14:paraId="3D242633" w14:textId="77777777" w:rsidR="003D13E6" w:rsidRP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p>
    <w:p w14:paraId="0AFEDB19" w14:textId="35F53A1D" w:rsidR="003D13E6" w:rsidRPr="003D13E6" w:rsidRDefault="003D13E6" w:rsidP="003D13E6">
      <w:pPr>
        <w:widowControl/>
        <w:tabs>
          <w:tab w:val="right" w:pos="10348"/>
        </w:tabs>
        <w:autoSpaceDE w:val="0"/>
        <w:autoSpaceDN w:val="0"/>
        <w:adjustRightInd w:val="0"/>
        <w:jc w:val="both"/>
        <w:rPr>
          <w:rFonts w:ascii="Arial" w:hAnsi="Arial" w:cs="Arial"/>
          <w:b/>
          <w:bCs/>
          <w:kern w:val="0"/>
          <w:sz w:val="20"/>
          <w:szCs w:val="20"/>
          <w:lang w:eastAsia="zh-HK"/>
        </w:rPr>
      </w:pPr>
      <w:r w:rsidRPr="003D13E6">
        <w:rPr>
          <w:rFonts w:ascii="Arial" w:hAnsi="Arial" w:cs="Arial"/>
          <w:b/>
          <w:bCs/>
          <w:kern w:val="0"/>
          <w:sz w:val="20"/>
          <w:szCs w:val="20"/>
          <w:lang w:eastAsia="zh-HK"/>
        </w:rPr>
        <w:t>CCC Kei San Secondary School</w:t>
      </w:r>
      <w:r w:rsidRPr="003D13E6">
        <w:rPr>
          <w:rFonts w:ascii="Arial" w:hAnsi="Arial" w:cs="Arial"/>
          <w:b/>
          <w:bCs/>
          <w:kern w:val="0"/>
          <w:sz w:val="20"/>
          <w:szCs w:val="20"/>
          <w:lang w:eastAsia="zh-HK"/>
        </w:rPr>
        <w:tab/>
        <w:t>Sep 2002 – Jul 2004</w:t>
      </w:r>
    </w:p>
    <w:p w14:paraId="11DEA4F5" w14:textId="7E1D63E3"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r w:rsidRPr="003D13E6">
        <w:rPr>
          <w:rFonts w:ascii="Arial" w:hAnsi="Arial" w:cs="Arial"/>
          <w:kern w:val="0"/>
          <w:sz w:val="20"/>
          <w:szCs w:val="20"/>
          <w:lang w:eastAsia="zh-HK"/>
        </w:rPr>
        <w:t>F.6</w:t>
      </w:r>
      <w:r>
        <w:rPr>
          <w:rFonts w:ascii="Arial" w:hAnsi="Arial" w:cs="Arial"/>
          <w:kern w:val="0"/>
          <w:sz w:val="20"/>
          <w:szCs w:val="20"/>
          <w:lang w:eastAsia="zh-HK"/>
        </w:rPr>
        <w:t xml:space="preserve"> – </w:t>
      </w:r>
      <w:r w:rsidRPr="003D13E6">
        <w:rPr>
          <w:rFonts w:ascii="Arial" w:hAnsi="Arial" w:cs="Arial"/>
          <w:kern w:val="0"/>
          <w:sz w:val="20"/>
          <w:szCs w:val="20"/>
          <w:lang w:eastAsia="zh-HK"/>
        </w:rPr>
        <w:t>F.7</w:t>
      </w:r>
    </w:p>
    <w:p w14:paraId="35AA874B" w14:textId="77777777"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p>
    <w:p w14:paraId="57BFA127" w14:textId="380DF5E1" w:rsidR="003D13E6" w:rsidRPr="003D13E6" w:rsidRDefault="003D13E6" w:rsidP="003D13E6">
      <w:pPr>
        <w:widowControl/>
        <w:tabs>
          <w:tab w:val="right" w:pos="10348"/>
        </w:tabs>
        <w:autoSpaceDE w:val="0"/>
        <w:autoSpaceDN w:val="0"/>
        <w:adjustRightInd w:val="0"/>
        <w:jc w:val="both"/>
        <w:rPr>
          <w:rFonts w:ascii="Arial" w:hAnsi="Arial" w:cs="Arial"/>
          <w:b/>
          <w:bCs/>
          <w:kern w:val="0"/>
          <w:sz w:val="20"/>
          <w:szCs w:val="20"/>
          <w:lang w:eastAsia="zh-HK"/>
        </w:rPr>
      </w:pPr>
      <w:r w:rsidRPr="003D13E6">
        <w:rPr>
          <w:rFonts w:ascii="Arial" w:hAnsi="Arial" w:cs="Arial"/>
          <w:b/>
          <w:bCs/>
          <w:kern w:val="0"/>
          <w:sz w:val="20"/>
          <w:szCs w:val="20"/>
          <w:lang w:eastAsia="zh-HK"/>
        </w:rPr>
        <w:lastRenderedPageBreak/>
        <w:t xml:space="preserve">SKH Chan Young Secondary School </w:t>
      </w:r>
      <w:r w:rsidRPr="003D13E6">
        <w:rPr>
          <w:rFonts w:ascii="Arial" w:hAnsi="Arial" w:cs="Arial"/>
          <w:b/>
          <w:bCs/>
          <w:kern w:val="0"/>
          <w:sz w:val="20"/>
          <w:szCs w:val="20"/>
          <w:lang w:eastAsia="zh-HK"/>
        </w:rPr>
        <w:tab/>
        <w:t>Sep 1997 – Jul 2002</w:t>
      </w:r>
    </w:p>
    <w:p w14:paraId="487BAFA5" w14:textId="100DBC0E"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r w:rsidRPr="003D13E6">
        <w:rPr>
          <w:rFonts w:ascii="Arial" w:hAnsi="Arial" w:cs="Arial"/>
          <w:kern w:val="0"/>
          <w:sz w:val="20"/>
          <w:szCs w:val="20"/>
          <w:lang w:eastAsia="zh-HK"/>
        </w:rPr>
        <w:t>F.1</w:t>
      </w:r>
      <w:r>
        <w:rPr>
          <w:rFonts w:ascii="Arial" w:hAnsi="Arial" w:cs="Arial"/>
          <w:kern w:val="0"/>
          <w:sz w:val="20"/>
          <w:szCs w:val="20"/>
          <w:lang w:eastAsia="zh-HK"/>
        </w:rPr>
        <w:t xml:space="preserve"> – </w:t>
      </w:r>
      <w:r w:rsidRPr="003D13E6">
        <w:rPr>
          <w:rFonts w:ascii="Arial" w:hAnsi="Arial" w:cs="Arial"/>
          <w:kern w:val="0"/>
          <w:sz w:val="20"/>
          <w:szCs w:val="20"/>
          <w:lang w:eastAsia="zh-HK"/>
        </w:rPr>
        <w:t>F.5</w:t>
      </w:r>
    </w:p>
    <w:p w14:paraId="6A909690" w14:textId="77777777" w:rsidR="008A579C" w:rsidRPr="00CC3A8B" w:rsidRDefault="008A579C" w:rsidP="00BE6DA3">
      <w:pPr>
        <w:widowControl/>
        <w:tabs>
          <w:tab w:val="right" w:pos="10348"/>
        </w:tabs>
        <w:autoSpaceDE w:val="0"/>
        <w:autoSpaceDN w:val="0"/>
        <w:adjustRightInd w:val="0"/>
        <w:jc w:val="both"/>
        <w:rPr>
          <w:rFonts w:ascii="Arial" w:hAnsi="Arial" w:cs="Arial"/>
          <w:kern w:val="0"/>
          <w:sz w:val="20"/>
          <w:szCs w:val="20"/>
          <w:lang w:eastAsia="zh-HK"/>
        </w:rPr>
      </w:pPr>
    </w:p>
    <w:tbl>
      <w:tblPr>
        <w:tblStyle w:val="TableGrid"/>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C77BE4" w:rsidRPr="002A2D8B" w14:paraId="288A6AE8" w14:textId="77777777" w:rsidTr="00FC13D6">
        <w:trPr>
          <w:trHeight w:val="421"/>
        </w:trPr>
        <w:tc>
          <w:tcPr>
            <w:tcW w:w="10632" w:type="dxa"/>
            <w:shd w:val="clear" w:color="auto" w:fill="56585A"/>
            <w:vAlign w:val="bottom"/>
          </w:tcPr>
          <w:p w14:paraId="72CC73FB" w14:textId="2556A834" w:rsidR="00C77BE4" w:rsidRPr="002A2D8B" w:rsidRDefault="00C77BE4" w:rsidP="00FC13D6">
            <w:pPr>
              <w:widowControl/>
              <w:tabs>
                <w:tab w:val="num" w:pos="0"/>
                <w:tab w:val="left" w:pos="567"/>
              </w:tabs>
              <w:spacing w:line="276" w:lineRule="auto"/>
              <w:ind w:left="709" w:hanging="822"/>
              <w:jc w:val="center"/>
              <w:rPr>
                <w:rFonts w:ascii="Arial" w:hAnsi="Arial" w:cs="Arial"/>
                <w:b/>
                <w:color w:val="FFFFFF" w:themeColor="background1"/>
                <w:lang w:eastAsia="zh-HK"/>
              </w:rPr>
            </w:pPr>
            <w:r>
              <w:rPr>
                <w:rFonts w:ascii="Arial" w:hAnsi="Arial" w:cs="Arial"/>
                <w:bCs/>
                <w:kern w:val="0"/>
                <w:sz w:val="20"/>
                <w:szCs w:val="20"/>
                <w:lang w:eastAsia="zh-HK"/>
              </w:rPr>
              <w:br w:type="page"/>
            </w:r>
            <w:r>
              <w:rPr>
                <w:rFonts w:ascii="Arial" w:hAnsi="Arial" w:cs="Arial"/>
                <w:b/>
                <w:bCs/>
                <w:kern w:val="0"/>
                <w:sz w:val="20"/>
                <w:szCs w:val="20"/>
                <w:lang w:eastAsia="zh-HK"/>
              </w:rPr>
              <w:br w:type="page"/>
            </w:r>
            <w:r>
              <w:rPr>
                <w:rFonts w:ascii="Arial" w:hAnsi="Arial" w:cs="Arial"/>
                <w:bCs/>
                <w:kern w:val="0"/>
                <w:sz w:val="20"/>
                <w:szCs w:val="20"/>
                <w:lang w:eastAsia="zh-HK"/>
              </w:rPr>
              <w:br w:type="page"/>
            </w:r>
            <w:r>
              <w:rPr>
                <w:rFonts w:ascii="Arial" w:hAnsi="Arial" w:cs="Arial"/>
                <w:bCs/>
                <w:kern w:val="0"/>
                <w:sz w:val="20"/>
                <w:szCs w:val="20"/>
                <w:lang w:eastAsia="zh-HK"/>
              </w:rPr>
              <w:br w:type="page"/>
            </w:r>
            <w:r>
              <w:rPr>
                <w:rFonts w:ascii="Arial" w:hAnsi="Arial" w:cs="Arial"/>
                <w:bCs/>
                <w:kern w:val="0"/>
                <w:sz w:val="20"/>
                <w:szCs w:val="20"/>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00435A1C">
              <w:rPr>
                <w:rFonts w:ascii="Arial" w:hAnsi="Arial" w:cs="Arial"/>
                <w:b/>
                <w:color w:val="FFFFFF" w:themeColor="background1"/>
                <w:lang w:eastAsia="zh-HK"/>
              </w:rPr>
              <w:t>Professional Qualification</w:t>
            </w:r>
          </w:p>
        </w:tc>
      </w:tr>
    </w:tbl>
    <w:p w14:paraId="441B5D1F" w14:textId="2BFCD377"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r w:rsidRPr="003D13E6">
        <w:rPr>
          <w:rFonts w:ascii="Arial" w:hAnsi="Arial" w:cs="Arial"/>
          <w:kern w:val="0"/>
          <w:sz w:val="20"/>
          <w:szCs w:val="20"/>
          <w:lang w:eastAsia="zh-HK"/>
        </w:rPr>
        <w:tab/>
      </w:r>
    </w:p>
    <w:p w14:paraId="72993225" w14:textId="77777777" w:rsidR="003D13E6" w:rsidRPr="003D13E6" w:rsidRDefault="003D13E6" w:rsidP="003D13E6">
      <w:pPr>
        <w:widowControl/>
        <w:tabs>
          <w:tab w:val="right" w:pos="10348"/>
        </w:tabs>
        <w:autoSpaceDE w:val="0"/>
        <w:autoSpaceDN w:val="0"/>
        <w:adjustRightInd w:val="0"/>
        <w:jc w:val="both"/>
        <w:rPr>
          <w:rFonts w:ascii="Arial" w:hAnsi="Arial" w:cs="Arial"/>
          <w:b/>
          <w:bCs/>
          <w:kern w:val="0"/>
          <w:sz w:val="20"/>
          <w:szCs w:val="20"/>
          <w:lang w:eastAsia="zh-HK"/>
        </w:rPr>
      </w:pPr>
      <w:r w:rsidRPr="003D13E6">
        <w:rPr>
          <w:rFonts w:ascii="Arial" w:hAnsi="Arial" w:cs="Arial"/>
          <w:b/>
          <w:bCs/>
          <w:kern w:val="0"/>
          <w:sz w:val="20"/>
          <w:szCs w:val="20"/>
          <w:lang w:eastAsia="zh-HK"/>
        </w:rPr>
        <w:t xml:space="preserve">HKICPA (membership #: A43080) </w:t>
      </w:r>
      <w:r w:rsidRPr="003D13E6">
        <w:rPr>
          <w:rFonts w:ascii="Arial" w:hAnsi="Arial" w:cs="Arial"/>
          <w:b/>
          <w:bCs/>
          <w:kern w:val="0"/>
          <w:sz w:val="20"/>
          <w:szCs w:val="20"/>
          <w:lang w:eastAsia="zh-HK"/>
        </w:rPr>
        <w:tab/>
        <w:t>Sep 2015</w:t>
      </w:r>
    </w:p>
    <w:p w14:paraId="243F7F69" w14:textId="77777777" w:rsidR="003D13E6" w:rsidRDefault="003D13E6" w:rsidP="003D13E6">
      <w:pPr>
        <w:widowControl/>
        <w:tabs>
          <w:tab w:val="right" w:pos="10348"/>
        </w:tabs>
        <w:autoSpaceDE w:val="0"/>
        <w:autoSpaceDN w:val="0"/>
        <w:adjustRightInd w:val="0"/>
        <w:jc w:val="both"/>
        <w:rPr>
          <w:rFonts w:ascii="Arial" w:hAnsi="Arial" w:cs="Arial"/>
          <w:kern w:val="0"/>
          <w:sz w:val="20"/>
          <w:szCs w:val="20"/>
          <w:lang w:eastAsia="zh-HK"/>
        </w:rPr>
      </w:pPr>
      <w:r w:rsidRPr="003D13E6">
        <w:rPr>
          <w:rFonts w:ascii="Arial" w:hAnsi="Arial" w:cs="Arial"/>
          <w:kern w:val="0"/>
          <w:sz w:val="20"/>
          <w:szCs w:val="20"/>
          <w:lang w:eastAsia="zh-HK"/>
        </w:rPr>
        <w:t>Certified Public Accountant of</w:t>
      </w:r>
    </w:p>
    <w:p w14:paraId="159A6748" w14:textId="77777777" w:rsidR="008A579C" w:rsidRPr="00CC3A8B" w:rsidRDefault="008A579C" w:rsidP="008A579C">
      <w:pPr>
        <w:widowControl/>
        <w:tabs>
          <w:tab w:val="num" w:pos="720"/>
          <w:tab w:val="right" w:pos="10348"/>
        </w:tabs>
        <w:autoSpaceDE w:val="0"/>
        <w:autoSpaceDN w:val="0"/>
        <w:adjustRightInd w:val="0"/>
        <w:jc w:val="both"/>
        <w:rPr>
          <w:rFonts w:ascii="Arial" w:hAnsi="Arial" w:cs="Arial"/>
          <w:bCs/>
          <w:kern w:val="0"/>
          <w:sz w:val="20"/>
          <w:szCs w:val="20"/>
          <w:lang w:eastAsia="zh-HK"/>
        </w:rPr>
      </w:pPr>
    </w:p>
    <w:tbl>
      <w:tblPr>
        <w:tblStyle w:val="TableGrid"/>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8A579C" w:rsidRPr="002A2D8B" w14:paraId="3CED2BAD" w14:textId="77777777" w:rsidTr="00EC689B">
        <w:trPr>
          <w:trHeight w:val="421"/>
        </w:trPr>
        <w:tc>
          <w:tcPr>
            <w:tcW w:w="10632" w:type="dxa"/>
            <w:shd w:val="clear" w:color="auto" w:fill="56585A"/>
            <w:vAlign w:val="bottom"/>
          </w:tcPr>
          <w:p w14:paraId="5F78EB71" w14:textId="044EFC0E" w:rsidR="008A579C" w:rsidRPr="002A2D8B" w:rsidRDefault="008A579C" w:rsidP="00EC689B">
            <w:pPr>
              <w:widowControl/>
              <w:tabs>
                <w:tab w:val="num" w:pos="0"/>
                <w:tab w:val="left" w:pos="567"/>
              </w:tabs>
              <w:spacing w:line="276" w:lineRule="auto"/>
              <w:ind w:left="709" w:hanging="822"/>
              <w:jc w:val="center"/>
              <w:rPr>
                <w:rFonts w:ascii="Arial" w:hAnsi="Arial" w:cs="Arial"/>
                <w:b/>
                <w:color w:val="FFFFFF" w:themeColor="background1"/>
                <w:lang w:eastAsia="zh-HK"/>
              </w:rPr>
            </w:pPr>
            <w:r>
              <w:rPr>
                <w:rFonts w:ascii="Arial" w:hAnsi="Arial" w:cs="Arial"/>
                <w:bCs/>
                <w:kern w:val="0"/>
                <w:sz w:val="20"/>
                <w:szCs w:val="20"/>
                <w:lang w:eastAsia="zh-HK"/>
              </w:rPr>
              <w:br w:type="page"/>
            </w:r>
            <w:r>
              <w:rPr>
                <w:rFonts w:ascii="Arial" w:hAnsi="Arial" w:cs="Arial"/>
                <w:b/>
                <w:bCs/>
                <w:kern w:val="0"/>
                <w:sz w:val="20"/>
                <w:szCs w:val="20"/>
                <w:lang w:eastAsia="zh-HK"/>
              </w:rPr>
              <w:br w:type="page"/>
            </w:r>
            <w:r>
              <w:rPr>
                <w:rFonts w:ascii="Arial" w:hAnsi="Arial" w:cs="Arial"/>
                <w:bCs/>
                <w:kern w:val="0"/>
                <w:sz w:val="20"/>
                <w:szCs w:val="20"/>
                <w:lang w:eastAsia="zh-HK"/>
              </w:rPr>
              <w:br w:type="page"/>
            </w:r>
            <w:r>
              <w:rPr>
                <w:rFonts w:ascii="Arial" w:hAnsi="Arial" w:cs="Arial"/>
                <w:bCs/>
                <w:kern w:val="0"/>
                <w:sz w:val="20"/>
                <w:szCs w:val="20"/>
                <w:lang w:eastAsia="zh-HK"/>
              </w:rPr>
              <w:br w:type="page"/>
            </w:r>
            <w:r>
              <w:rPr>
                <w:rFonts w:ascii="Arial" w:hAnsi="Arial" w:cs="Arial"/>
                <w:bCs/>
                <w:kern w:val="0"/>
                <w:sz w:val="20"/>
                <w:szCs w:val="20"/>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sidRPr="002A2D8B">
              <w:rPr>
                <w:rFonts w:ascii="Arial" w:hAnsi="Arial" w:cs="Arial"/>
                <w:b/>
                <w:color w:val="FFFFFF" w:themeColor="background1"/>
                <w:lang w:eastAsia="zh-HK"/>
              </w:rPr>
              <w:br w:type="page"/>
            </w:r>
            <w:r>
              <w:rPr>
                <w:rFonts w:ascii="Arial" w:hAnsi="Arial" w:cs="Arial"/>
                <w:b/>
                <w:color w:val="FFFFFF" w:themeColor="background1"/>
                <w:lang w:eastAsia="zh-HK"/>
              </w:rPr>
              <w:t>Skills</w:t>
            </w:r>
          </w:p>
        </w:tc>
      </w:tr>
    </w:tbl>
    <w:p w14:paraId="71B150EE" w14:textId="77777777" w:rsidR="008A579C" w:rsidRDefault="008A579C" w:rsidP="008A579C">
      <w:pPr>
        <w:widowControl/>
        <w:tabs>
          <w:tab w:val="right" w:pos="10348"/>
        </w:tabs>
        <w:autoSpaceDE w:val="0"/>
        <w:autoSpaceDN w:val="0"/>
        <w:adjustRightInd w:val="0"/>
        <w:jc w:val="both"/>
        <w:rPr>
          <w:rFonts w:ascii="Arial" w:hAnsi="Arial" w:cs="Arial"/>
          <w:kern w:val="0"/>
          <w:sz w:val="20"/>
          <w:szCs w:val="20"/>
          <w:lang w:eastAsia="zh-HK"/>
        </w:rPr>
      </w:pPr>
    </w:p>
    <w:p w14:paraId="38955C23" w14:textId="77777777" w:rsidR="00621AC5" w:rsidRPr="00621AC5" w:rsidRDefault="00621AC5" w:rsidP="005948B2">
      <w:pPr>
        <w:pStyle w:val="ListParagraph"/>
        <w:widowControl/>
        <w:numPr>
          <w:ilvl w:val="0"/>
          <w:numId w:val="25"/>
        </w:numPr>
        <w:tabs>
          <w:tab w:val="right" w:pos="10348"/>
        </w:tabs>
        <w:autoSpaceDE w:val="0"/>
        <w:autoSpaceDN w:val="0"/>
        <w:adjustRightInd w:val="0"/>
        <w:ind w:hanging="720"/>
        <w:jc w:val="both"/>
        <w:rPr>
          <w:rFonts w:ascii="Arial" w:hAnsi="Arial" w:cs="Arial"/>
          <w:kern w:val="0"/>
          <w:sz w:val="20"/>
          <w:szCs w:val="20"/>
          <w:lang w:eastAsia="zh-HK"/>
        </w:rPr>
      </w:pPr>
      <w:r w:rsidRPr="00621AC5">
        <w:rPr>
          <w:rFonts w:ascii="Arial" w:hAnsi="Arial" w:cs="Arial"/>
          <w:kern w:val="0"/>
          <w:sz w:val="20"/>
          <w:szCs w:val="20"/>
          <w:lang w:eastAsia="zh-HK"/>
        </w:rPr>
        <w:t>Language: Good at written and spoken Cantonese and English, conversational Mandarin</w:t>
      </w:r>
    </w:p>
    <w:p w14:paraId="54FC83A7" w14:textId="77777777" w:rsidR="00621AC5" w:rsidRPr="00621AC5" w:rsidRDefault="00621AC5" w:rsidP="005948B2">
      <w:pPr>
        <w:pStyle w:val="ListParagraph"/>
        <w:widowControl/>
        <w:numPr>
          <w:ilvl w:val="0"/>
          <w:numId w:val="25"/>
        </w:numPr>
        <w:tabs>
          <w:tab w:val="right" w:pos="10348"/>
        </w:tabs>
        <w:autoSpaceDE w:val="0"/>
        <w:autoSpaceDN w:val="0"/>
        <w:adjustRightInd w:val="0"/>
        <w:ind w:hanging="720"/>
        <w:jc w:val="both"/>
        <w:rPr>
          <w:rFonts w:ascii="Arial" w:hAnsi="Arial" w:cs="Arial"/>
          <w:kern w:val="0"/>
          <w:sz w:val="20"/>
          <w:szCs w:val="20"/>
          <w:lang w:eastAsia="zh-HK"/>
        </w:rPr>
      </w:pPr>
      <w:r w:rsidRPr="00621AC5">
        <w:rPr>
          <w:rFonts w:ascii="Arial" w:hAnsi="Arial" w:cs="Arial"/>
          <w:kern w:val="0"/>
          <w:sz w:val="20"/>
          <w:szCs w:val="20"/>
          <w:lang w:eastAsia="zh-HK"/>
        </w:rPr>
        <w:t>Proficient PC knowledge in Microsoft Office and Chinese word processing</w:t>
      </w:r>
    </w:p>
    <w:p w14:paraId="76538ECF" w14:textId="77777777" w:rsidR="00621AC5" w:rsidRPr="00621AC5" w:rsidRDefault="00621AC5" w:rsidP="005948B2">
      <w:pPr>
        <w:pStyle w:val="ListParagraph"/>
        <w:widowControl/>
        <w:numPr>
          <w:ilvl w:val="0"/>
          <w:numId w:val="25"/>
        </w:numPr>
        <w:tabs>
          <w:tab w:val="right" w:pos="10348"/>
        </w:tabs>
        <w:autoSpaceDE w:val="0"/>
        <w:autoSpaceDN w:val="0"/>
        <w:adjustRightInd w:val="0"/>
        <w:ind w:hanging="720"/>
        <w:jc w:val="both"/>
        <w:rPr>
          <w:rFonts w:ascii="Arial" w:hAnsi="Arial" w:cs="Arial"/>
          <w:kern w:val="0"/>
          <w:sz w:val="20"/>
          <w:szCs w:val="20"/>
          <w:lang w:eastAsia="zh-HK"/>
        </w:rPr>
      </w:pPr>
      <w:r w:rsidRPr="00621AC5">
        <w:rPr>
          <w:rFonts w:ascii="Arial" w:hAnsi="Arial" w:cs="Arial"/>
          <w:kern w:val="0"/>
          <w:sz w:val="20"/>
          <w:szCs w:val="20"/>
          <w:lang w:eastAsia="zh-HK"/>
        </w:rPr>
        <w:t xml:space="preserve">Accounting System: SAP, BPC, </w:t>
      </w:r>
      <w:proofErr w:type="spellStart"/>
      <w:r w:rsidRPr="00621AC5">
        <w:rPr>
          <w:rFonts w:ascii="Arial" w:hAnsi="Arial" w:cs="Arial"/>
          <w:kern w:val="0"/>
          <w:sz w:val="20"/>
          <w:szCs w:val="20"/>
          <w:lang w:eastAsia="zh-HK"/>
        </w:rPr>
        <w:t>SunAcc</w:t>
      </w:r>
      <w:proofErr w:type="spellEnd"/>
      <w:r w:rsidRPr="00621AC5">
        <w:rPr>
          <w:rFonts w:ascii="Arial" w:hAnsi="Arial" w:cs="Arial"/>
          <w:kern w:val="0"/>
          <w:sz w:val="20"/>
          <w:szCs w:val="20"/>
          <w:lang w:eastAsia="zh-HK"/>
        </w:rPr>
        <w:t xml:space="preserve">, </w:t>
      </w:r>
      <w:proofErr w:type="spellStart"/>
      <w:r w:rsidRPr="00621AC5">
        <w:rPr>
          <w:rFonts w:ascii="Arial" w:hAnsi="Arial" w:cs="Arial"/>
          <w:kern w:val="0"/>
          <w:sz w:val="20"/>
          <w:szCs w:val="20"/>
          <w:lang w:eastAsia="zh-HK"/>
        </w:rPr>
        <w:t>FlexAcc</w:t>
      </w:r>
      <w:proofErr w:type="spellEnd"/>
      <w:r w:rsidRPr="00621AC5">
        <w:rPr>
          <w:rFonts w:ascii="Arial" w:hAnsi="Arial" w:cs="Arial"/>
          <w:kern w:val="0"/>
          <w:sz w:val="20"/>
          <w:szCs w:val="20"/>
          <w:lang w:eastAsia="zh-HK"/>
        </w:rPr>
        <w:t>, Oracle, Opera, CS2000</w:t>
      </w:r>
    </w:p>
    <w:p w14:paraId="25DC75A8" w14:textId="77777777" w:rsidR="008A579C" w:rsidRPr="008A579C" w:rsidRDefault="008A579C" w:rsidP="00CC3A8B">
      <w:pPr>
        <w:widowControl/>
        <w:tabs>
          <w:tab w:val="right" w:pos="10348"/>
        </w:tabs>
        <w:autoSpaceDE w:val="0"/>
        <w:autoSpaceDN w:val="0"/>
        <w:adjustRightInd w:val="0"/>
        <w:jc w:val="both"/>
        <w:rPr>
          <w:rFonts w:ascii="Arial" w:hAnsi="Arial" w:cs="Arial"/>
          <w:kern w:val="0"/>
          <w:sz w:val="20"/>
          <w:szCs w:val="20"/>
          <w:lang w:eastAsia="zh-HK"/>
        </w:rPr>
      </w:pPr>
    </w:p>
    <w:sectPr w:rsidR="008A579C" w:rsidRPr="008A579C" w:rsidSect="00E34DD8">
      <w:headerReference w:type="default" r:id="rId8"/>
      <w:footerReference w:type="default" r:id="rId9"/>
      <w:pgSz w:w="11900" w:h="16840"/>
      <w:pgMar w:top="2127" w:right="701" w:bottom="567" w:left="851" w:header="0" w:footer="4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40416" w14:textId="77777777" w:rsidR="00E91744" w:rsidRDefault="00E91744" w:rsidP="00CE1E74">
      <w:r>
        <w:separator/>
      </w:r>
    </w:p>
  </w:endnote>
  <w:endnote w:type="continuationSeparator" w:id="0">
    <w:p w14:paraId="4A438E1D" w14:textId="77777777" w:rsidR="00E91744" w:rsidRDefault="00E91744" w:rsidP="00CE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Yu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iragino Kaku Gothic Pro W3">
    <w:panose1 w:val="00000000000000000000"/>
    <w:charset w:val="80"/>
    <w:family w:val="swiss"/>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598" w:type="dxa"/>
      <w:tblBorders>
        <w:top w:val="none" w:sz="0" w:space="0" w:color="auto"/>
        <w:left w:val="none" w:sz="0" w:space="0" w:color="auto"/>
        <w:bottom w:val="single" w:sz="8" w:space="0" w:color="FF6600"/>
        <w:right w:val="none" w:sz="0" w:space="0" w:color="auto"/>
        <w:insideH w:val="none" w:sz="0" w:space="0" w:color="auto"/>
        <w:insideV w:val="none" w:sz="0" w:space="0" w:color="auto"/>
      </w:tblBorders>
      <w:tblLook w:val="04A0" w:firstRow="1" w:lastRow="0" w:firstColumn="1" w:lastColumn="0" w:noHBand="0" w:noVBand="1"/>
    </w:tblPr>
    <w:tblGrid>
      <w:gridCol w:w="10598"/>
    </w:tblGrid>
    <w:tr w:rsidR="00C56097" w14:paraId="1011301F" w14:textId="77777777" w:rsidTr="006609EE">
      <w:tc>
        <w:tcPr>
          <w:tcW w:w="10598" w:type="dxa"/>
          <w:tcBorders>
            <w:bottom w:val="single" w:sz="8" w:space="0" w:color="FF6600"/>
          </w:tcBorders>
        </w:tcPr>
        <w:p w14:paraId="4A2F3500" w14:textId="77777777" w:rsidR="00C56097" w:rsidRDefault="00C56097" w:rsidP="00C56097">
          <w:pPr>
            <w:pStyle w:val="Header"/>
            <w:tabs>
              <w:tab w:val="clear" w:pos="4320"/>
              <w:tab w:val="clear" w:pos="8640"/>
              <w:tab w:val="center" w:pos="5103"/>
              <w:tab w:val="left" w:pos="8647"/>
            </w:tabs>
            <w:spacing w:line="360" w:lineRule="auto"/>
            <w:ind w:right="34"/>
            <w:jc w:val="both"/>
            <w:rPr>
              <w:rFonts w:ascii="Arial" w:hAnsi="Arial" w:cs="Arial"/>
              <w:sz w:val="16"/>
              <w:szCs w:val="20"/>
            </w:rPr>
          </w:pPr>
          <w:r w:rsidRPr="00B34929">
            <w:rPr>
              <w:rFonts w:ascii="Arial" w:hAnsi="Arial" w:cs="Arial"/>
              <w:sz w:val="12"/>
              <w:szCs w:val="20"/>
            </w:rPr>
            <w:t>This candidate has given express authority to be solely represented by KOS International. Written or verbal instructions to KOS International by the client to supply candidates will be deemed as acceptance by the client of KOS International’s Terms and Conditions.</w:t>
          </w:r>
        </w:p>
      </w:tc>
    </w:tr>
  </w:tbl>
  <w:p w14:paraId="7E6FD70C" w14:textId="77777777" w:rsidR="00C56097" w:rsidRPr="006242FB" w:rsidRDefault="00C56097" w:rsidP="00C56097">
    <w:pPr>
      <w:pStyle w:val="Header"/>
      <w:tabs>
        <w:tab w:val="clear" w:pos="4320"/>
        <w:tab w:val="clear" w:pos="8640"/>
        <w:tab w:val="center" w:pos="5103"/>
        <w:tab w:val="left" w:pos="8647"/>
        <w:tab w:val="left" w:pos="10206"/>
      </w:tabs>
      <w:ind w:left="-851" w:right="-142"/>
      <w:jc w:val="right"/>
      <w:rPr>
        <w:rFonts w:ascii="Arial" w:hAnsi="Arial" w:cs="Arial"/>
        <w:b/>
        <w:color w:val="808080" w:themeColor="background1" w:themeShade="80"/>
        <w:sz w:val="16"/>
        <w:szCs w:val="20"/>
      </w:rPr>
    </w:pPr>
  </w:p>
  <w:p w14:paraId="2399D3A2" w14:textId="77777777" w:rsidR="00C56097" w:rsidRPr="006242FB" w:rsidRDefault="00C56097" w:rsidP="00C56097">
    <w:pPr>
      <w:spacing w:line="480" w:lineRule="auto"/>
      <w:rPr>
        <w:rFonts w:ascii="Arial" w:hAnsi="Arial" w:cs="Arial"/>
        <w:color w:val="808080" w:themeColor="background1" w:themeShade="80"/>
        <w:sz w:val="16"/>
        <w:szCs w:val="16"/>
      </w:rPr>
    </w:pPr>
    <w:r w:rsidRPr="006242FB">
      <w:rPr>
        <w:rFonts w:ascii="Arial" w:hAnsi="Arial" w:cs="Arial"/>
        <w:color w:val="808080" w:themeColor="background1" w:themeShade="80"/>
        <w:sz w:val="16"/>
        <w:szCs w:val="16"/>
      </w:rPr>
      <w:t xml:space="preserve">Suite 610, 6/F, Ocean Centre, 5 Canton Road, </w:t>
    </w:r>
    <w:proofErr w:type="spellStart"/>
    <w:r w:rsidRPr="006242FB">
      <w:rPr>
        <w:rFonts w:ascii="Arial" w:hAnsi="Arial" w:cs="Arial"/>
        <w:color w:val="808080" w:themeColor="background1" w:themeShade="80"/>
        <w:sz w:val="16"/>
        <w:szCs w:val="16"/>
      </w:rPr>
      <w:t>Tsim</w:t>
    </w:r>
    <w:proofErr w:type="spellEnd"/>
    <w:r w:rsidRPr="006242FB">
      <w:rPr>
        <w:rFonts w:ascii="Arial" w:hAnsi="Arial" w:cs="Arial"/>
        <w:color w:val="808080" w:themeColor="background1" w:themeShade="80"/>
        <w:sz w:val="16"/>
        <w:szCs w:val="16"/>
      </w:rPr>
      <w:t xml:space="preserve"> </w:t>
    </w:r>
    <w:proofErr w:type="spellStart"/>
    <w:r w:rsidRPr="006242FB">
      <w:rPr>
        <w:rFonts w:ascii="Arial" w:hAnsi="Arial" w:cs="Arial"/>
        <w:color w:val="808080" w:themeColor="background1" w:themeShade="80"/>
        <w:sz w:val="16"/>
        <w:szCs w:val="16"/>
      </w:rPr>
      <w:t>Sha</w:t>
    </w:r>
    <w:proofErr w:type="spellEnd"/>
    <w:r w:rsidRPr="006242FB">
      <w:rPr>
        <w:rFonts w:ascii="Arial" w:hAnsi="Arial" w:cs="Arial"/>
        <w:color w:val="808080" w:themeColor="background1" w:themeShade="80"/>
        <w:sz w:val="16"/>
        <w:szCs w:val="16"/>
      </w:rPr>
      <w:t xml:space="preserve"> </w:t>
    </w:r>
    <w:proofErr w:type="spellStart"/>
    <w:r w:rsidRPr="006242FB">
      <w:rPr>
        <w:rFonts w:ascii="Arial" w:hAnsi="Arial" w:cs="Arial"/>
        <w:color w:val="808080" w:themeColor="background1" w:themeShade="80"/>
        <w:sz w:val="16"/>
        <w:szCs w:val="16"/>
      </w:rPr>
      <w:t>Tsui</w:t>
    </w:r>
    <w:proofErr w:type="spellEnd"/>
    <w:r w:rsidRPr="006242FB">
      <w:rPr>
        <w:rFonts w:ascii="Arial" w:hAnsi="Arial" w:cs="Arial"/>
        <w:color w:val="808080" w:themeColor="background1" w:themeShade="80"/>
        <w:sz w:val="16"/>
        <w:szCs w:val="16"/>
      </w:rPr>
      <w:t>, Kowloon, Hong Kong</w:t>
    </w:r>
    <w:r w:rsidRPr="00991E8E">
      <w:rPr>
        <w:rFonts w:ascii="Arial" w:hAnsi="Arial" w:cs="Arial"/>
        <w:color w:val="00E400"/>
        <w:sz w:val="16"/>
        <w:szCs w:val="16"/>
      </w:rPr>
      <w:t xml:space="preserve"> </w:t>
    </w:r>
    <w:r w:rsidRPr="006242FB">
      <w:rPr>
        <w:rFonts w:ascii="Arial" w:hAnsi="Arial" w:cs="Arial"/>
        <w:b/>
        <w:color w:val="E36C0A" w:themeColor="accent6" w:themeShade="BF"/>
        <w:sz w:val="16"/>
        <w:szCs w:val="16"/>
      </w:rPr>
      <w:t>\ T</w:t>
    </w:r>
    <w:r w:rsidRPr="006242FB">
      <w:rPr>
        <w:rFonts w:ascii="Arial" w:hAnsi="Arial" w:cs="Arial"/>
        <w:color w:val="E36C0A" w:themeColor="accent6" w:themeShade="BF"/>
        <w:sz w:val="16"/>
        <w:szCs w:val="16"/>
      </w:rPr>
      <w:t xml:space="preserve">  </w:t>
    </w:r>
    <w:r w:rsidRPr="006242FB">
      <w:rPr>
        <w:rFonts w:ascii="Arial" w:hAnsi="Arial" w:cs="Arial"/>
        <w:color w:val="808080" w:themeColor="background1" w:themeShade="80"/>
        <w:sz w:val="16"/>
        <w:szCs w:val="16"/>
      </w:rPr>
      <w:t>+852 3180 4988</w:t>
    </w:r>
  </w:p>
  <w:p w14:paraId="5F58B375" w14:textId="77777777" w:rsidR="00C56097" w:rsidRPr="00C56097" w:rsidRDefault="00C56097" w:rsidP="00C56097">
    <w:pPr>
      <w:spacing w:line="480" w:lineRule="auto"/>
      <w:rPr>
        <w:rFonts w:ascii="Arial" w:hAnsi="Arial" w:cs="Arial"/>
        <w:b/>
        <w:color w:val="E36C0A" w:themeColor="accent6" w:themeShade="BF"/>
        <w:sz w:val="16"/>
        <w:szCs w:val="16"/>
      </w:rPr>
    </w:pPr>
    <w:r w:rsidRPr="006242FB">
      <w:rPr>
        <w:rFonts w:ascii="Arial" w:hAnsi="Arial" w:cs="Arial"/>
        <w:b/>
        <w:color w:val="E36C0A" w:themeColor="accent6" w:themeShade="BF"/>
        <w:sz w:val="16"/>
        <w:szCs w:val="16"/>
      </w:rPr>
      <w:t>www.kos-intl.com</w:t>
    </w:r>
  </w:p>
  <w:p w14:paraId="68E985E3" w14:textId="24C6B249" w:rsidR="00C56097" w:rsidRDefault="00C56097" w:rsidP="00C56097">
    <w:pPr>
      <w:pStyle w:val="Header"/>
      <w:tabs>
        <w:tab w:val="clear" w:pos="4320"/>
        <w:tab w:val="clear" w:pos="8640"/>
        <w:tab w:val="center" w:pos="5103"/>
        <w:tab w:val="left" w:pos="8647"/>
        <w:tab w:val="left" w:pos="10348"/>
      </w:tabs>
      <w:jc w:val="center"/>
      <w:rPr>
        <w:rFonts w:ascii="Arial" w:hAnsi="Arial" w:cs="Arial"/>
        <w:b/>
        <w:sz w:val="16"/>
        <w:szCs w:val="16"/>
        <w:lang w:eastAsia="zh-HK"/>
      </w:rPr>
    </w:pPr>
    <w:r w:rsidRPr="00D65D8A">
      <w:rPr>
        <w:rFonts w:ascii="Arial" w:hAnsi="Arial" w:cs="Arial"/>
        <w:b/>
        <w:sz w:val="16"/>
        <w:szCs w:val="16"/>
      </w:rPr>
      <w:t>Curriculum Vitae for (Ref:</w:t>
    </w:r>
    <w:r w:rsidR="00B34818">
      <w:rPr>
        <w:rFonts w:ascii="Arial" w:hAnsi="Arial" w:cs="Arial"/>
        <w:b/>
        <w:sz w:val="16"/>
        <w:szCs w:val="16"/>
      </w:rPr>
      <w:t xml:space="preserve"> </w:t>
    </w:r>
    <w:r w:rsidR="00E26CEE" w:rsidRPr="00E26CEE">
      <w:rPr>
        <w:rFonts w:ascii="Arial" w:hAnsi="Arial" w:cs="Arial"/>
        <w:b/>
        <w:sz w:val="16"/>
        <w:szCs w:val="16"/>
      </w:rPr>
      <w:t>330361</w:t>
    </w:r>
    <w:r w:rsidRPr="00D65D8A">
      <w:rPr>
        <w:rFonts w:ascii="Arial" w:hAnsi="Arial" w:cs="Arial"/>
        <w:b/>
        <w:sz w:val="16"/>
        <w:szCs w:val="16"/>
        <w:lang w:eastAsia="zh-HK"/>
      </w:rPr>
      <w:t>)</w:t>
    </w:r>
  </w:p>
  <w:p w14:paraId="61C2555E" w14:textId="77777777" w:rsidR="00764801" w:rsidRPr="00C56097" w:rsidRDefault="00C56097" w:rsidP="00C56097">
    <w:pPr>
      <w:pStyle w:val="Header"/>
      <w:tabs>
        <w:tab w:val="clear" w:pos="4320"/>
        <w:tab w:val="clear" w:pos="8640"/>
        <w:tab w:val="center" w:pos="5103"/>
        <w:tab w:val="left" w:pos="8647"/>
        <w:tab w:val="left" w:pos="10348"/>
      </w:tabs>
      <w:jc w:val="center"/>
    </w:pPr>
    <w:r w:rsidRPr="00D65D8A">
      <w:rPr>
        <w:rFonts w:ascii="Arial" w:hAnsi="Arial" w:cs="Arial"/>
        <w:b/>
        <w:sz w:val="16"/>
        <w:szCs w:val="16"/>
      </w:rPr>
      <w:t xml:space="preserve">Page </w:t>
    </w:r>
    <w:r w:rsidRPr="00D65D8A">
      <w:rPr>
        <w:rFonts w:ascii="Arial" w:hAnsi="Arial" w:cs="Arial"/>
        <w:b/>
        <w:sz w:val="16"/>
        <w:szCs w:val="16"/>
      </w:rPr>
      <w:fldChar w:fldCharType="begin"/>
    </w:r>
    <w:r w:rsidRPr="00D65D8A">
      <w:rPr>
        <w:rFonts w:ascii="Arial" w:hAnsi="Arial" w:cs="Arial"/>
        <w:b/>
        <w:sz w:val="16"/>
        <w:szCs w:val="16"/>
      </w:rPr>
      <w:instrText xml:space="preserve"> PAGE </w:instrText>
    </w:r>
    <w:r w:rsidRPr="00D65D8A">
      <w:rPr>
        <w:rFonts w:ascii="Arial" w:hAnsi="Arial" w:cs="Arial"/>
        <w:b/>
        <w:sz w:val="16"/>
        <w:szCs w:val="16"/>
      </w:rPr>
      <w:fldChar w:fldCharType="separate"/>
    </w:r>
    <w:r w:rsidR="00011F50">
      <w:rPr>
        <w:rFonts w:ascii="Arial" w:hAnsi="Arial" w:cs="Arial"/>
        <w:b/>
        <w:noProof/>
        <w:sz w:val="16"/>
        <w:szCs w:val="16"/>
      </w:rPr>
      <w:t>1</w:t>
    </w:r>
    <w:r w:rsidRPr="00D65D8A">
      <w:rPr>
        <w:rFonts w:ascii="Arial" w:hAnsi="Arial" w:cs="Arial"/>
        <w:b/>
        <w:sz w:val="16"/>
        <w:szCs w:val="16"/>
      </w:rPr>
      <w:fldChar w:fldCharType="end"/>
    </w:r>
    <w:r w:rsidRPr="00D65D8A">
      <w:rPr>
        <w:rFonts w:ascii="Arial" w:hAnsi="Arial" w:cs="Arial"/>
        <w:b/>
        <w:sz w:val="16"/>
        <w:szCs w:val="16"/>
      </w:rPr>
      <w:t xml:space="preserve"> of </w:t>
    </w:r>
    <w:r w:rsidRPr="00D65D8A">
      <w:rPr>
        <w:rFonts w:ascii="Arial" w:hAnsi="Arial" w:cs="Arial"/>
        <w:b/>
        <w:sz w:val="16"/>
        <w:szCs w:val="16"/>
      </w:rPr>
      <w:fldChar w:fldCharType="begin"/>
    </w:r>
    <w:r w:rsidRPr="00D65D8A">
      <w:rPr>
        <w:rFonts w:ascii="Arial" w:hAnsi="Arial" w:cs="Arial"/>
        <w:b/>
        <w:sz w:val="16"/>
        <w:szCs w:val="16"/>
      </w:rPr>
      <w:instrText xml:space="preserve"> NUMPAGES </w:instrText>
    </w:r>
    <w:r w:rsidRPr="00D65D8A">
      <w:rPr>
        <w:rFonts w:ascii="Arial" w:hAnsi="Arial" w:cs="Arial"/>
        <w:b/>
        <w:sz w:val="16"/>
        <w:szCs w:val="16"/>
      </w:rPr>
      <w:fldChar w:fldCharType="separate"/>
    </w:r>
    <w:r w:rsidR="00011F50">
      <w:rPr>
        <w:rFonts w:ascii="Arial" w:hAnsi="Arial" w:cs="Arial"/>
        <w:b/>
        <w:noProof/>
        <w:sz w:val="16"/>
        <w:szCs w:val="16"/>
      </w:rPr>
      <w:t>3</w:t>
    </w:r>
    <w:r w:rsidRPr="00D65D8A">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ED5E0" w14:textId="77777777" w:rsidR="00E91744" w:rsidRDefault="00E91744" w:rsidP="00CE1E74">
      <w:r>
        <w:separator/>
      </w:r>
    </w:p>
  </w:footnote>
  <w:footnote w:type="continuationSeparator" w:id="0">
    <w:p w14:paraId="23C4DDE4" w14:textId="77777777" w:rsidR="00E91744" w:rsidRDefault="00E91744" w:rsidP="00CE1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9701C" w14:textId="77777777" w:rsidR="007F4099" w:rsidRPr="00B94C2D" w:rsidRDefault="00131498" w:rsidP="00B94C2D">
    <w:pPr>
      <w:pStyle w:val="Header"/>
      <w:tabs>
        <w:tab w:val="clear" w:pos="4320"/>
        <w:tab w:val="clear" w:pos="8640"/>
        <w:tab w:val="center" w:pos="5103"/>
        <w:tab w:val="left" w:pos="8647"/>
      </w:tabs>
      <w:ind w:left="-851" w:right="843"/>
      <w:rPr>
        <w:rFonts w:ascii="Arial" w:hAnsi="Arial" w:cs="Arial"/>
        <w:b/>
        <w:sz w:val="16"/>
        <w:szCs w:val="20"/>
      </w:rPr>
    </w:pPr>
    <w:r w:rsidRPr="00131498">
      <w:rPr>
        <w:rFonts w:ascii="Arial" w:hAnsi="Arial" w:cs="Arial"/>
        <w:b/>
        <w:noProof/>
        <w:sz w:val="16"/>
        <w:szCs w:val="20"/>
      </w:rPr>
      <w:drawing>
        <wp:inline distT="0" distB="0" distL="0" distR="0" wp14:anchorId="24A63F35" wp14:editId="18D38EB3">
          <wp:extent cx="7562850" cy="11715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171575"/>
                  </a:xfrm>
                  <a:prstGeom prst="rect">
                    <a:avLst/>
                  </a:prstGeom>
                  <a:noFill/>
                  <a:ln>
                    <a:noFill/>
                  </a:ln>
                </pic:spPr>
              </pic:pic>
            </a:graphicData>
          </a:graphic>
        </wp:inline>
      </w:drawing>
    </w:r>
  </w:p>
  <w:p w14:paraId="57CE8CE1" w14:textId="77777777" w:rsidR="007F4099" w:rsidRDefault="007F40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2450"/>
        </w:tabs>
        <w:ind w:left="2450" w:hanging="360"/>
      </w:pPr>
      <w:rPr>
        <w:rFonts w:ascii="Wingdings" w:hAnsi="Wingdings"/>
        <w:sz w:val="20"/>
      </w:rPr>
    </w:lvl>
    <w:lvl w:ilvl="1">
      <w:start w:val="1"/>
      <w:numFmt w:val="bullet"/>
      <w:lvlText w:val=""/>
      <w:lvlJc w:val="left"/>
      <w:pPr>
        <w:tabs>
          <w:tab w:val="num" w:pos="3170"/>
        </w:tabs>
        <w:ind w:left="3170" w:hanging="360"/>
      </w:pPr>
      <w:rPr>
        <w:rFonts w:ascii="Wingdings 2" w:hAnsi="Wingdings 2"/>
      </w:rPr>
    </w:lvl>
    <w:lvl w:ilvl="2">
      <w:start w:val="1"/>
      <w:numFmt w:val="bullet"/>
      <w:lvlText w:val="■"/>
      <w:lvlJc w:val="left"/>
      <w:pPr>
        <w:tabs>
          <w:tab w:val="num" w:pos="3890"/>
        </w:tabs>
        <w:ind w:left="3890" w:hanging="360"/>
      </w:pPr>
      <w:rPr>
        <w:rFonts w:ascii="StarSymbol" w:eastAsia="StarSymbol"/>
        <w:sz w:val="18"/>
      </w:rPr>
    </w:lvl>
    <w:lvl w:ilvl="3">
      <w:start w:val="1"/>
      <w:numFmt w:val="bullet"/>
      <w:lvlText w:val=""/>
      <w:lvlJc w:val="left"/>
      <w:pPr>
        <w:tabs>
          <w:tab w:val="num" w:pos="4610"/>
        </w:tabs>
        <w:ind w:left="4610" w:hanging="360"/>
      </w:pPr>
      <w:rPr>
        <w:rFonts w:ascii="Wingdings" w:hAnsi="Wingdings"/>
        <w:sz w:val="20"/>
      </w:rPr>
    </w:lvl>
    <w:lvl w:ilvl="4">
      <w:start w:val="1"/>
      <w:numFmt w:val="bullet"/>
      <w:lvlText w:val=""/>
      <w:lvlJc w:val="left"/>
      <w:pPr>
        <w:tabs>
          <w:tab w:val="num" w:pos="5330"/>
        </w:tabs>
        <w:ind w:left="5330" w:hanging="360"/>
      </w:pPr>
      <w:rPr>
        <w:rFonts w:ascii="Wingdings 2" w:hAnsi="Wingdings 2"/>
      </w:rPr>
    </w:lvl>
    <w:lvl w:ilvl="5">
      <w:start w:val="1"/>
      <w:numFmt w:val="bullet"/>
      <w:lvlText w:val="■"/>
      <w:lvlJc w:val="left"/>
      <w:pPr>
        <w:tabs>
          <w:tab w:val="num" w:pos="6050"/>
        </w:tabs>
        <w:ind w:left="6050" w:hanging="360"/>
      </w:pPr>
      <w:rPr>
        <w:rFonts w:ascii="StarSymbol" w:eastAsia="StarSymbol"/>
        <w:sz w:val="18"/>
      </w:rPr>
    </w:lvl>
    <w:lvl w:ilvl="6">
      <w:start w:val="1"/>
      <w:numFmt w:val="bullet"/>
      <w:lvlText w:val=""/>
      <w:lvlJc w:val="left"/>
      <w:pPr>
        <w:tabs>
          <w:tab w:val="num" w:pos="6770"/>
        </w:tabs>
        <w:ind w:left="6770" w:hanging="360"/>
      </w:pPr>
      <w:rPr>
        <w:rFonts w:ascii="Wingdings" w:hAnsi="Wingdings"/>
        <w:sz w:val="20"/>
      </w:rPr>
    </w:lvl>
    <w:lvl w:ilvl="7">
      <w:start w:val="1"/>
      <w:numFmt w:val="bullet"/>
      <w:lvlText w:val=""/>
      <w:lvlJc w:val="left"/>
      <w:pPr>
        <w:tabs>
          <w:tab w:val="num" w:pos="7490"/>
        </w:tabs>
        <w:ind w:left="7490" w:hanging="360"/>
      </w:pPr>
      <w:rPr>
        <w:rFonts w:ascii="Wingdings 2" w:hAnsi="Wingdings 2"/>
      </w:rPr>
    </w:lvl>
    <w:lvl w:ilvl="8">
      <w:start w:val="1"/>
      <w:numFmt w:val="bullet"/>
      <w:lvlText w:val="■"/>
      <w:lvlJc w:val="left"/>
      <w:pPr>
        <w:tabs>
          <w:tab w:val="num" w:pos="8210"/>
        </w:tabs>
        <w:ind w:left="8210" w:hanging="360"/>
      </w:pPr>
      <w:rPr>
        <w:rFonts w:ascii="StarSymbol" w:eastAsia="StarSymbol"/>
        <w:sz w:val="18"/>
      </w:rPr>
    </w:lvl>
  </w:abstractNum>
  <w:abstractNum w:abstractNumId="1">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12E46C39"/>
    <w:multiLevelType w:val="multilevel"/>
    <w:tmpl w:val="7438ED86"/>
    <w:styleLink w:val="List41"/>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5">
    <w:nsid w:val="13E73B79"/>
    <w:multiLevelType w:val="hybridMultilevel"/>
    <w:tmpl w:val="AB28AAA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nsid w:val="159C2643"/>
    <w:multiLevelType w:val="hybridMultilevel"/>
    <w:tmpl w:val="02D2702E"/>
    <w:styleLink w:val="21"/>
    <w:lvl w:ilvl="0" w:tplc="EE82AD00">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583670EE">
      <w:start w:val="1"/>
      <w:numFmt w:val="bullet"/>
      <w:lvlText w:val="o"/>
      <w:lvlJc w:val="left"/>
      <w:pPr>
        <w:tabs>
          <w:tab w:val="left" w:pos="2640"/>
        </w:tabs>
        <w:ind w:left="16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F27E52CA">
      <w:start w:val="1"/>
      <w:numFmt w:val="bullet"/>
      <w:lvlText w:val="▪"/>
      <w:lvlJc w:val="left"/>
      <w:pPr>
        <w:tabs>
          <w:tab w:val="left" w:pos="2640"/>
        </w:tabs>
        <w:ind w:left="232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7A84A924">
      <w:start w:val="1"/>
      <w:numFmt w:val="bullet"/>
      <w:lvlText w:val="•"/>
      <w:lvlJc w:val="left"/>
      <w:pPr>
        <w:tabs>
          <w:tab w:val="left" w:pos="2640"/>
        </w:tabs>
        <w:ind w:left="304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77488A94">
      <w:start w:val="1"/>
      <w:numFmt w:val="bullet"/>
      <w:lvlText w:val="o"/>
      <w:lvlJc w:val="left"/>
      <w:pPr>
        <w:tabs>
          <w:tab w:val="left" w:pos="2640"/>
        </w:tabs>
        <w:ind w:left="376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C1B02EAE">
      <w:start w:val="1"/>
      <w:numFmt w:val="bullet"/>
      <w:lvlText w:val="▪"/>
      <w:lvlJc w:val="left"/>
      <w:pPr>
        <w:tabs>
          <w:tab w:val="left" w:pos="2640"/>
        </w:tabs>
        <w:ind w:left="448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1CE0179A">
      <w:start w:val="1"/>
      <w:numFmt w:val="bullet"/>
      <w:lvlText w:val="•"/>
      <w:lvlJc w:val="left"/>
      <w:pPr>
        <w:tabs>
          <w:tab w:val="left" w:pos="2640"/>
        </w:tabs>
        <w:ind w:left="52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E8DA72F4">
      <w:start w:val="1"/>
      <w:numFmt w:val="bullet"/>
      <w:lvlText w:val="o"/>
      <w:lvlJc w:val="left"/>
      <w:pPr>
        <w:tabs>
          <w:tab w:val="left" w:pos="2640"/>
        </w:tabs>
        <w:ind w:left="592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80B882DA">
      <w:start w:val="1"/>
      <w:numFmt w:val="bullet"/>
      <w:lvlText w:val="▪"/>
      <w:lvlJc w:val="left"/>
      <w:pPr>
        <w:tabs>
          <w:tab w:val="left" w:pos="2640"/>
        </w:tabs>
        <w:ind w:left="664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7">
    <w:nsid w:val="1F1A551F"/>
    <w:multiLevelType w:val="hybridMultilevel"/>
    <w:tmpl w:val="7FCADB8C"/>
    <w:styleLink w:val="5"/>
    <w:lvl w:ilvl="0" w:tplc="23724EE2">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9F8EB83C">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7D2A5492">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DDC2016C">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E1C4C9C0">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86D8914C">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AA24B51C">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A744645E">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F6DCFCDC">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8">
    <w:nsid w:val="20B3215E"/>
    <w:multiLevelType w:val="hybridMultilevel"/>
    <w:tmpl w:val="AAFE5F0E"/>
    <w:styleLink w:val="4"/>
    <w:lvl w:ilvl="0" w:tplc="20D2956A">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AC78E7A8">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A2948EB8">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8FB490FE">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E8187A4C">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3F421AA4">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5AAA91C4">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A140ADFA">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DA5A4090">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9">
    <w:nsid w:val="21737B30"/>
    <w:multiLevelType w:val="multilevel"/>
    <w:tmpl w:val="EE3898EC"/>
    <w:styleLink w:val="List1"/>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10">
    <w:nsid w:val="22A84E29"/>
    <w:multiLevelType w:val="hybridMultilevel"/>
    <w:tmpl w:val="67CED6E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nsid w:val="24575DA8"/>
    <w:multiLevelType w:val="hybridMultilevel"/>
    <w:tmpl w:val="71E84602"/>
    <w:styleLink w:val="10"/>
    <w:lvl w:ilvl="0" w:tplc="280EE3FE">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44B08674">
      <w:start w:val="1"/>
      <w:numFmt w:val="bullet"/>
      <w:lvlText w:val="o"/>
      <w:lvlJc w:val="left"/>
      <w:pPr>
        <w:tabs>
          <w:tab w:val="left" w:pos="2640"/>
        </w:tabs>
        <w:ind w:left="16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A74C95DA">
      <w:start w:val="1"/>
      <w:numFmt w:val="bullet"/>
      <w:lvlText w:val="▪"/>
      <w:lvlJc w:val="left"/>
      <w:pPr>
        <w:tabs>
          <w:tab w:val="left" w:pos="2640"/>
        </w:tabs>
        <w:ind w:left="232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586CA920">
      <w:start w:val="1"/>
      <w:numFmt w:val="bullet"/>
      <w:lvlText w:val="•"/>
      <w:lvlJc w:val="left"/>
      <w:pPr>
        <w:tabs>
          <w:tab w:val="left" w:pos="2640"/>
        </w:tabs>
        <w:ind w:left="304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E61C4BF0">
      <w:start w:val="1"/>
      <w:numFmt w:val="bullet"/>
      <w:lvlText w:val="o"/>
      <w:lvlJc w:val="left"/>
      <w:pPr>
        <w:tabs>
          <w:tab w:val="left" w:pos="2640"/>
        </w:tabs>
        <w:ind w:left="376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C8E454FA">
      <w:start w:val="1"/>
      <w:numFmt w:val="bullet"/>
      <w:lvlText w:val="▪"/>
      <w:lvlJc w:val="left"/>
      <w:pPr>
        <w:tabs>
          <w:tab w:val="left" w:pos="2640"/>
        </w:tabs>
        <w:ind w:left="448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8B6AD9DE">
      <w:start w:val="1"/>
      <w:numFmt w:val="bullet"/>
      <w:lvlText w:val="•"/>
      <w:lvlJc w:val="left"/>
      <w:pPr>
        <w:tabs>
          <w:tab w:val="left" w:pos="2640"/>
        </w:tabs>
        <w:ind w:left="52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A964FB8A">
      <w:start w:val="1"/>
      <w:numFmt w:val="bullet"/>
      <w:lvlText w:val="o"/>
      <w:lvlJc w:val="left"/>
      <w:pPr>
        <w:tabs>
          <w:tab w:val="left" w:pos="2640"/>
        </w:tabs>
        <w:ind w:left="592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7642435A">
      <w:start w:val="1"/>
      <w:numFmt w:val="bullet"/>
      <w:lvlText w:val="▪"/>
      <w:lvlJc w:val="left"/>
      <w:pPr>
        <w:tabs>
          <w:tab w:val="left" w:pos="2640"/>
        </w:tabs>
        <w:ind w:left="664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12">
    <w:nsid w:val="26E0097E"/>
    <w:multiLevelType w:val="multilevel"/>
    <w:tmpl w:val="0422DA20"/>
    <w:styleLink w:val="List21"/>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13">
    <w:nsid w:val="272271A0"/>
    <w:multiLevelType w:val="hybridMultilevel"/>
    <w:tmpl w:val="AD2E4A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nsid w:val="29740CD9"/>
    <w:multiLevelType w:val="hybridMultilevel"/>
    <w:tmpl w:val="0A90899E"/>
    <w:lvl w:ilvl="0" w:tplc="04090001">
      <w:start w:val="1"/>
      <w:numFmt w:val="bullet"/>
      <w:pStyle w:val="Achievement"/>
      <w:lvlText w:val=""/>
      <w:lvlJc w:val="left"/>
      <w:pPr>
        <w:ind w:left="54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DAA6AF24">
      <w:numFmt w:val="bullet"/>
      <w:lvlText w:val="-"/>
      <w:lvlJc w:val="left"/>
      <w:pPr>
        <w:ind w:left="2880" w:hanging="720"/>
      </w:pPr>
      <w:rPr>
        <w:rFonts w:ascii="Arial" w:eastAsia="新細明體" w:hAnsi="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E657E9"/>
    <w:multiLevelType w:val="hybridMultilevel"/>
    <w:tmpl w:val="7BFCDC94"/>
    <w:styleLink w:val="12"/>
    <w:lvl w:ilvl="0" w:tplc="DE26EB96">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99F60F50">
      <w:start w:val="1"/>
      <w:numFmt w:val="bullet"/>
      <w:lvlText w:val="o"/>
      <w:lvlJc w:val="left"/>
      <w:pPr>
        <w:tabs>
          <w:tab w:val="left" w:pos="2640"/>
        </w:tabs>
        <w:ind w:left="16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EEC6B62A">
      <w:start w:val="1"/>
      <w:numFmt w:val="bullet"/>
      <w:lvlText w:val="▪"/>
      <w:lvlJc w:val="left"/>
      <w:pPr>
        <w:tabs>
          <w:tab w:val="left" w:pos="2640"/>
        </w:tabs>
        <w:ind w:left="232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E9C00DF2">
      <w:start w:val="1"/>
      <w:numFmt w:val="bullet"/>
      <w:lvlText w:val="•"/>
      <w:lvlJc w:val="left"/>
      <w:pPr>
        <w:tabs>
          <w:tab w:val="left" w:pos="2640"/>
        </w:tabs>
        <w:ind w:left="304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6B1EC7F2">
      <w:start w:val="1"/>
      <w:numFmt w:val="bullet"/>
      <w:lvlText w:val="o"/>
      <w:lvlJc w:val="left"/>
      <w:pPr>
        <w:tabs>
          <w:tab w:val="left" w:pos="2640"/>
        </w:tabs>
        <w:ind w:left="376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2A6CF8F0">
      <w:start w:val="1"/>
      <w:numFmt w:val="bullet"/>
      <w:lvlText w:val="▪"/>
      <w:lvlJc w:val="left"/>
      <w:pPr>
        <w:tabs>
          <w:tab w:val="left" w:pos="2640"/>
        </w:tabs>
        <w:ind w:left="448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AD7600F8">
      <w:start w:val="1"/>
      <w:numFmt w:val="bullet"/>
      <w:lvlText w:val="•"/>
      <w:lvlJc w:val="left"/>
      <w:pPr>
        <w:tabs>
          <w:tab w:val="left" w:pos="2640"/>
        </w:tabs>
        <w:ind w:left="52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8184260A">
      <w:start w:val="1"/>
      <w:numFmt w:val="bullet"/>
      <w:lvlText w:val="o"/>
      <w:lvlJc w:val="left"/>
      <w:pPr>
        <w:tabs>
          <w:tab w:val="left" w:pos="2640"/>
        </w:tabs>
        <w:ind w:left="592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A4CC9A68">
      <w:start w:val="1"/>
      <w:numFmt w:val="bullet"/>
      <w:lvlText w:val="▪"/>
      <w:lvlJc w:val="left"/>
      <w:pPr>
        <w:tabs>
          <w:tab w:val="left" w:pos="2640"/>
        </w:tabs>
        <w:ind w:left="664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16">
    <w:nsid w:val="328F4384"/>
    <w:multiLevelType w:val="hybridMultilevel"/>
    <w:tmpl w:val="E5B4E0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nsid w:val="32EA6BC9"/>
    <w:multiLevelType w:val="hybridMultilevel"/>
    <w:tmpl w:val="7BB0B5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nsid w:val="37784009"/>
    <w:multiLevelType w:val="hybridMultilevel"/>
    <w:tmpl w:val="A2E82B34"/>
    <w:styleLink w:val="6"/>
    <w:lvl w:ilvl="0" w:tplc="CB144D2C">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0A48EC16">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B4549424">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9B76AB0E">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E37C98A6">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83F86584">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D220B894">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BC105FAE">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30EC3ACA">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19">
    <w:nsid w:val="3B5278B7"/>
    <w:multiLevelType w:val="hybridMultilevel"/>
    <w:tmpl w:val="8A74F564"/>
    <w:styleLink w:val="8"/>
    <w:lvl w:ilvl="0" w:tplc="975882A2">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045A2C18">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EC0AC93E">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CCBE18F4">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88767F20">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78D4EFA0">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850A6B02">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85D26B0A">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DA381DC8">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20">
    <w:nsid w:val="40472361"/>
    <w:multiLevelType w:val="hybridMultilevel"/>
    <w:tmpl w:val="D548B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nsid w:val="43A71CF7"/>
    <w:multiLevelType w:val="hybridMultilevel"/>
    <w:tmpl w:val="E33CF612"/>
    <w:styleLink w:val="13"/>
    <w:lvl w:ilvl="0" w:tplc="D2BE5D90">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BFE2D488">
      <w:start w:val="1"/>
      <w:numFmt w:val="bullet"/>
      <w:lvlText w:val="o"/>
      <w:lvlJc w:val="left"/>
      <w:pPr>
        <w:tabs>
          <w:tab w:val="left" w:pos="2640"/>
        </w:tabs>
        <w:ind w:left="16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23862CFA">
      <w:start w:val="1"/>
      <w:numFmt w:val="bullet"/>
      <w:lvlText w:val="▪"/>
      <w:lvlJc w:val="left"/>
      <w:pPr>
        <w:tabs>
          <w:tab w:val="left" w:pos="2640"/>
        </w:tabs>
        <w:ind w:left="232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CA7EDFDC">
      <w:start w:val="1"/>
      <w:numFmt w:val="bullet"/>
      <w:lvlText w:val="•"/>
      <w:lvlJc w:val="left"/>
      <w:pPr>
        <w:tabs>
          <w:tab w:val="left" w:pos="2640"/>
        </w:tabs>
        <w:ind w:left="304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BE4E62B6">
      <w:start w:val="1"/>
      <w:numFmt w:val="bullet"/>
      <w:lvlText w:val="o"/>
      <w:lvlJc w:val="left"/>
      <w:pPr>
        <w:tabs>
          <w:tab w:val="left" w:pos="2640"/>
        </w:tabs>
        <w:ind w:left="376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5D66A1CC">
      <w:start w:val="1"/>
      <w:numFmt w:val="bullet"/>
      <w:lvlText w:val="▪"/>
      <w:lvlJc w:val="left"/>
      <w:pPr>
        <w:tabs>
          <w:tab w:val="left" w:pos="2640"/>
        </w:tabs>
        <w:ind w:left="448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7938E590">
      <w:start w:val="1"/>
      <w:numFmt w:val="bullet"/>
      <w:lvlText w:val="•"/>
      <w:lvlJc w:val="left"/>
      <w:pPr>
        <w:tabs>
          <w:tab w:val="left" w:pos="2640"/>
        </w:tabs>
        <w:ind w:left="52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4FC80D60">
      <w:start w:val="1"/>
      <w:numFmt w:val="bullet"/>
      <w:lvlText w:val="o"/>
      <w:lvlJc w:val="left"/>
      <w:pPr>
        <w:tabs>
          <w:tab w:val="left" w:pos="2640"/>
        </w:tabs>
        <w:ind w:left="592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8A382538">
      <w:start w:val="1"/>
      <w:numFmt w:val="bullet"/>
      <w:lvlText w:val="▪"/>
      <w:lvlJc w:val="left"/>
      <w:pPr>
        <w:tabs>
          <w:tab w:val="left" w:pos="2640"/>
        </w:tabs>
        <w:ind w:left="664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22">
    <w:nsid w:val="4B5F500D"/>
    <w:multiLevelType w:val="hybridMultilevel"/>
    <w:tmpl w:val="89B8E4B8"/>
    <w:styleLink w:val="9"/>
    <w:lvl w:ilvl="0" w:tplc="2168EF78">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80E8E412">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308A8D14">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AD288904">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FF0611A6">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91B670CA">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80001580">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11123092">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AD2E4A36">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23">
    <w:nsid w:val="4E707756"/>
    <w:multiLevelType w:val="hybridMultilevel"/>
    <w:tmpl w:val="CA6C34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nsid w:val="53023BC8"/>
    <w:multiLevelType w:val="multilevel"/>
    <w:tmpl w:val="EDF0A33A"/>
    <w:styleLink w:val="List0"/>
    <w:lvl w:ilvl="0">
      <w:numFmt w:val="bullet"/>
      <w:pStyle w:val="condensedlis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25">
    <w:nsid w:val="56F239E0"/>
    <w:multiLevelType w:val="hybridMultilevel"/>
    <w:tmpl w:val="2B0E3EEC"/>
    <w:styleLink w:val="2"/>
    <w:lvl w:ilvl="0" w:tplc="3DFA21D0">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6E1A76F6">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527E0156">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77D22C3E">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C158EE12">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A9828550">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E634FBC2">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FFCE2A62">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565EC090">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26">
    <w:nsid w:val="5B8377DB"/>
    <w:multiLevelType w:val="multilevel"/>
    <w:tmpl w:val="98FC8048"/>
    <w:styleLink w:val="List51"/>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27">
    <w:nsid w:val="5DC33D6A"/>
    <w:multiLevelType w:val="hybridMultilevel"/>
    <w:tmpl w:val="AB3A77FE"/>
    <w:styleLink w:val="7"/>
    <w:lvl w:ilvl="0" w:tplc="F196ABE4">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D8FCC888">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A24A97E2">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690C7ECE">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16647EE4">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4F1667FE">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05E80324">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B904838C">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2F86AADA">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28">
    <w:nsid w:val="60056807"/>
    <w:multiLevelType w:val="hybridMultilevel"/>
    <w:tmpl w:val="2032912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nsid w:val="621337BA"/>
    <w:multiLevelType w:val="hybridMultilevel"/>
    <w:tmpl w:val="554A7596"/>
    <w:styleLink w:val="3"/>
    <w:lvl w:ilvl="0" w:tplc="556477F6">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85604B66">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F7C62F2E">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52FE6368">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FB22D164">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83CC9006">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C4B881A2">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88D26D00">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3BEE6EAE">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30">
    <w:nsid w:val="66871032"/>
    <w:multiLevelType w:val="multilevel"/>
    <w:tmpl w:val="E4761CEA"/>
    <w:styleLink w:val="List31"/>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31">
    <w:nsid w:val="741B6F1C"/>
    <w:multiLevelType w:val="multilevel"/>
    <w:tmpl w:val="6D48DD1E"/>
    <w:styleLink w:val="List6"/>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abstractNum w:abstractNumId="32">
    <w:nsid w:val="74FE0FFD"/>
    <w:multiLevelType w:val="hybridMultilevel"/>
    <w:tmpl w:val="3BDAA8C4"/>
    <w:styleLink w:val="1"/>
    <w:lvl w:ilvl="0" w:tplc="F760CA2A">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3FBC6FCC">
      <w:start w:val="1"/>
      <w:numFmt w:val="bullet"/>
      <w:lvlText w:val="o"/>
      <w:lvlJc w:val="left"/>
      <w:pPr>
        <w:tabs>
          <w:tab w:val="left" w:pos="2640"/>
        </w:tabs>
        <w:ind w:left="31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40D6A7AA">
      <w:start w:val="1"/>
      <w:numFmt w:val="bullet"/>
      <w:lvlText w:val="▪"/>
      <w:lvlJc w:val="left"/>
      <w:pPr>
        <w:tabs>
          <w:tab w:val="left" w:pos="2640"/>
        </w:tabs>
        <w:ind w:left="387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BB064C28">
      <w:start w:val="1"/>
      <w:numFmt w:val="bullet"/>
      <w:lvlText w:val="•"/>
      <w:lvlJc w:val="left"/>
      <w:pPr>
        <w:tabs>
          <w:tab w:val="left" w:pos="2640"/>
        </w:tabs>
        <w:ind w:left="459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ED8E03C8">
      <w:start w:val="1"/>
      <w:numFmt w:val="bullet"/>
      <w:lvlText w:val="o"/>
      <w:lvlJc w:val="left"/>
      <w:pPr>
        <w:tabs>
          <w:tab w:val="left" w:pos="2640"/>
        </w:tabs>
        <w:ind w:left="531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8122934A">
      <w:start w:val="1"/>
      <w:numFmt w:val="bullet"/>
      <w:lvlText w:val="▪"/>
      <w:lvlJc w:val="left"/>
      <w:pPr>
        <w:tabs>
          <w:tab w:val="left" w:pos="2640"/>
        </w:tabs>
        <w:ind w:left="603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EAA45D02">
      <w:start w:val="1"/>
      <w:numFmt w:val="bullet"/>
      <w:lvlText w:val="•"/>
      <w:lvlJc w:val="left"/>
      <w:pPr>
        <w:tabs>
          <w:tab w:val="left" w:pos="2640"/>
        </w:tabs>
        <w:ind w:left="675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7E1A2F96">
      <w:start w:val="1"/>
      <w:numFmt w:val="bullet"/>
      <w:lvlText w:val="o"/>
      <w:lvlJc w:val="left"/>
      <w:pPr>
        <w:tabs>
          <w:tab w:val="left" w:pos="2640"/>
        </w:tabs>
        <w:ind w:left="7470"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1640EAE4">
      <w:start w:val="1"/>
      <w:numFmt w:val="bullet"/>
      <w:lvlText w:val="▪"/>
      <w:lvlJc w:val="left"/>
      <w:pPr>
        <w:tabs>
          <w:tab w:val="left" w:pos="2640"/>
        </w:tabs>
        <w:ind w:left="8190"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33">
    <w:nsid w:val="79092316"/>
    <w:multiLevelType w:val="hybridMultilevel"/>
    <w:tmpl w:val="62002F58"/>
    <w:styleLink w:val="11"/>
    <w:lvl w:ilvl="0" w:tplc="8990EFE8">
      <w:start w:val="1"/>
      <w:numFmt w:val="bullet"/>
      <w:lvlText w:val="•"/>
      <w:lvlJc w:val="left"/>
      <w:pPr>
        <w:ind w:left="2640" w:hanging="48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1" w:tplc="495CA590">
      <w:start w:val="1"/>
      <w:numFmt w:val="bullet"/>
      <w:lvlText w:val="o"/>
      <w:lvlJc w:val="left"/>
      <w:pPr>
        <w:tabs>
          <w:tab w:val="left" w:pos="2640"/>
        </w:tabs>
        <w:ind w:left="16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2" w:tplc="3256794E">
      <w:start w:val="1"/>
      <w:numFmt w:val="bullet"/>
      <w:lvlText w:val="▪"/>
      <w:lvlJc w:val="left"/>
      <w:pPr>
        <w:tabs>
          <w:tab w:val="left" w:pos="2640"/>
        </w:tabs>
        <w:ind w:left="232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3" w:tplc="2244D956">
      <w:start w:val="1"/>
      <w:numFmt w:val="bullet"/>
      <w:lvlText w:val="•"/>
      <w:lvlJc w:val="left"/>
      <w:pPr>
        <w:tabs>
          <w:tab w:val="left" w:pos="2640"/>
        </w:tabs>
        <w:ind w:left="304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4" w:tplc="66344BB0">
      <w:start w:val="1"/>
      <w:numFmt w:val="bullet"/>
      <w:lvlText w:val="o"/>
      <w:lvlJc w:val="left"/>
      <w:pPr>
        <w:tabs>
          <w:tab w:val="left" w:pos="2640"/>
        </w:tabs>
        <w:ind w:left="376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5" w:tplc="2D708718">
      <w:start w:val="1"/>
      <w:numFmt w:val="bullet"/>
      <w:lvlText w:val="▪"/>
      <w:lvlJc w:val="left"/>
      <w:pPr>
        <w:tabs>
          <w:tab w:val="left" w:pos="2640"/>
        </w:tabs>
        <w:ind w:left="448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lvl w:ilvl="6" w:tplc="162CE734">
      <w:start w:val="1"/>
      <w:numFmt w:val="bullet"/>
      <w:lvlText w:val="•"/>
      <w:lvlJc w:val="left"/>
      <w:pPr>
        <w:tabs>
          <w:tab w:val="left" w:pos="2640"/>
        </w:tabs>
        <w:ind w:left="520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7" w:tplc="50CAE4E6">
      <w:start w:val="1"/>
      <w:numFmt w:val="bullet"/>
      <w:lvlText w:val="o"/>
      <w:lvlJc w:val="left"/>
      <w:pPr>
        <w:tabs>
          <w:tab w:val="left" w:pos="2640"/>
        </w:tabs>
        <w:ind w:left="5922" w:hanging="270"/>
      </w:pPr>
      <w:rPr>
        <w:rFonts w:ascii="Helvetica" w:eastAsia="Times New Roman" w:hAnsi="Helvetica"/>
        <w:b w:val="0"/>
        <w:i w:val="0"/>
        <w:caps w:val="0"/>
        <w:smallCaps w:val="0"/>
        <w:strike w:val="0"/>
        <w:dstrike w:val="0"/>
        <w:color w:val="000000"/>
        <w:spacing w:val="0"/>
        <w:w w:val="100"/>
        <w:kern w:val="0"/>
        <w:position w:val="0"/>
        <w:u w:val="none"/>
        <w:effect w:val="none"/>
        <w:vertAlign w:val="baseline"/>
      </w:rPr>
    </w:lvl>
    <w:lvl w:ilvl="8" w:tplc="DC8C6DA6">
      <w:start w:val="1"/>
      <w:numFmt w:val="bullet"/>
      <w:lvlText w:val="▪"/>
      <w:lvlJc w:val="left"/>
      <w:pPr>
        <w:tabs>
          <w:tab w:val="left" w:pos="2640"/>
        </w:tabs>
        <w:ind w:left="6642" w:hanging="270"/>
      </w:pPr>
      <w:rPr>
        <w:rFonts w:ascii="Arial Unicode MS" w:eastAsia="Times New Roman" w:hAnsi="Arial Unicode MS"/>
        <w:b w:val="0"/>
        <w:i w:val="0"/>
        <w:caps w:val="0"/>
        <w:smallCaps w:val="0"/>
        <w:strike w:val="0"/>
        <w:dstrike w:val="0"/>
        <w:color w:val="000000"/>
        <w:spacing w:val="0"/>
        <w:w w:val="100"/>
        <w:kern w:val="0"/>
        <w:position w:val="0"/>
        <w:u w:val="none"/>
        <w:effect w:val="none"/>
        <w:vertAlign w:val="baseline"/>
      </w:rPr>
    </w:lvl>
  </w:abstractNum>
  <w:abstractNum w:abstractNumId="34">
    <w:nsid w:val="79797719"/>
    <w:multiLevelType w:val="multilevel"/>
    <w:tmpl w:val="5E10263E"/>
    <w:styleLink w:val="List7"/>
    <w:lvl w:ilvl="0">
      <w:numFmt w:val="bullet"/>
      <w:lvlText w:val="◆"/>
      <w:lvlJc w:val="left"/>
      <w:pPr>
        <w:tabs>
          <w:tab w:val="num" w:pos="397"/>
        </w:tabs>
        <w:ind w:left="397" w:hanging="397"/>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1">
      <w:start w:val="1"/>
      <w:numFmt w:val="bullet"/>
      <w:lvlText w:val="■"/>
      <w:lvlJc w:val="left"/>
      <w:pPr>
        <w:tabs>
          <w:tab w:val="num" w:pos="642"/>
        </w:tabs>
        <w:ind w:left="642"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2">
      <w:start w:val="1"/>
      <w:numFmt w:val="bullet"/>
      <w:lvlText w:val="◆"/>
      <w:lvlJc w:val="left"/>
      <w:pPr>
        <w:tabs>
          <w:tab w:val="num" w:pos="1121"/>
        </w:tabs>
        <w:ind w:left="11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3">
      <w:start w:val="1"/>
      <w:numFmt w:val="bullet"/>
      <w:lvlText w:val="●"/>
      <w:lvlJc w:val="left"/>
      <w:pPr>
        <w:tabs>
          <w:tab w:val="num" w:pos="1601"/>
        </w:tabs>
        <w:ind w:left="16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4">
      <w:start w:val="1"/>
      <w:numFmt w:val="bullet"/>
      <w:lvlText w:val="■"/>
      <w:lvlJc w:val="left"/>
      <w:pPr>
        <w:tabs>
          <w:tab w:val="num" w:pos="2081"/>
        </w:tabs>
        <w:ind w:left="208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5">
      <w:start w:val="1"/>
      <w:numFmt w:val="bullet"/>
      <w:lvlText w:val="◆"/>
      <w:lvlJc w:val="left"/>
      <w:pPr>
        <w:tabs>
          <w:tab w:val="num" w:pos="2561"/>
        </w:tabs>
        <w:ind w:left="256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6">
      <w:start w:val="1"/>
      <w:numFmt w:val="bullet"/>
      <w:lvlText w:val="●"/>
      <w:lvlJc w:val="left"/>
      <w:pPr>
        <w:tabs>
          <w:tab w:val="num" w:pos="3041"/>
        </w:tabs>
        <w:ind w:left="304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7">
      <w:start w:val="1"/>
      <w:numFmt w:val="bullet"/>
      <w:lvlText w:val="■"/>
      <w:lvlJc w:val="left"/>
      <w:pPr>
        <w:tabs>
          <w:tab w:val="num" w:pos="3521"/>
        </w:tabs>
        <w:ind w:left="352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lvl w:ilvl="8">
      <w:start w:val="1"/>
      <w:numFmt w:val="bullet"/>
      <w:lvlText w:val="◆"/>
      <w:lvlJc w:val="left"/>
      <w:pPr>
        <w:tabs>
          <w:tab w:val="num" w:pos="4001"/>
        </w:tabs>
        <w:ind w:left="4001" w:hanging="161"/>
      </w:pPr>
      <w:rPr>
        <w:rFonts w:ascii="Arial" w:eastAsia="Times New Roman" w:hAnsi="Arial"/>
        <w:caps w:val="0"/>
        <w:smallCaps w:val="0"/>
        <w:strike w:val="0"/>
        <w:dstrike w:val="0"/>
        <w:color w:val="000000"/>
        <w:spacing w:val="0"/>
        <w:kern w:val="2"/>
        <w:position w:val="0"/>
        <w:sz w:val="20"/>
        <w:u w:val="none" w:color="000000"/>
        <w:effect w:val="none"/>
        <w:vertAlign w:val="baseline"/>
      </w:rPr>
    </w:lvl>
  </w:abstractNum>
  <w:num w:numId="1">
    <w:abstractNumId w:val="14"/>
  </w:num>
  <w:num w:numId="2">
    <w:abstractNumId w:val="24"/>
  </w:num>
  <w:num w:numId="3">
    <w:abstractNumId w:val="9"/>
  </w:num>
  <w:num w:numId="4">
    <w:abstractNumId w:val="12"/>
  </w:num>
  <w:num w:numId="5">
    <w:abstractNumId w:val="30"/>
  </w:num>
  <w:num w:numId="6">
    <w:abstractNumId w:val="4"/>
  </w:num>
  <w:num w:numId="7">
    <w:abstractNumId w:val="26"/>
  </w:num>
  <w:num w:numId="8">
    <w:abstractNumId w:val="31"/>
  </w:num>
  <w:num w:numId="9">
    <w:abstractNumId w:val="34"/>
  </w:num>
  <w:num w:numId="10">
    <w:abstractNumId w:val="6"/>
  </w:num>
  <w:num w:numId="11">
    <w:abstractNumId w:val="7"/>
  </w:num>
  <w:num w:numId="12">
    <w:abstractNumId w:val="8"/>
  </w:num>
  <w:num w:numId="13">
    <w:abstractNumId w:val="11"/>
  </w:num>
  <w:num w:numId="14">
    <w:abstractNumId w:val="15"/>
  </w:num>
  <w:num w:numId="15">
    <w:abstractNumId w:val="18"/>
  </w:num>
  <w:num w:numId="16">
    <w:abstractNumId w:val="19"/>
  </w:num>
  <w:num w:numId="17">
    <w:abstractNumId w:val="21"/>
  </w:num>
  <w:num w:numId="18">
    <w:abstractNumId w:val="22"/>
  </w:num>
  <w:num w:numId="19">
    <w:abstractNumId w:val="25"/>
  </w:num>
  <w:num w:numId="20">
    <w:abstractNumId w:val="27"/>
  </w:num>
  <w:num w:numId="21">
    <w:abstractNumId w:val="29"/>
  </w:num>
  <w:num w:numId="22">
    <w:abstractNumId w:val="32"/>
  </w:num>
  <w:num w:numId="23">
    <w:abstractNumId w:val="33"/>
  </w:num>
  <w:num w:numId="24">
    <w:abstractNumId w:val="20"/>
  </w:num>
  <w:num w:numId="25">
    <w:abstractNumId w:val="17"/>
  </w:num>
  <w:num w:numId="26">
    <w:abstractNumId w:val="28"/>
  </w:num>
  <w:num w:numId="27">
    <w:abstractNumId w:val="10"/>
  </w:num>
  <w:num w:numId="28">
    <w:abstractNumId w:val="23"/>
  </w:num>
  <w:num w:numId="29">
    <w:abstractNumId w:val="16"/>
  </w:num>
  <w:num w:numId="30">
    <w:abstractNumId w:val="5"/>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74"/>
    <w:rsid w:val="00001081"/>
    <w:rsid w:val="00001210"/>
    <w:rsid w:val="00006137"/>
    <w:rsid w:val="00011464"/>
    <w:rsid w:val="00011F50"/>
    <w:rsid w:val="000128BC"/>
    <w:rsid w:val="000130E8"/>
    <w:rsid w:val="000134B9"/>
    <w:rsid w:val="00015234"/>
    <w:rsid w:val="00015ACC"/>
    <w:rsid w:val="0002054A"/>
    <w:rsid w:val="00021DF5"/>
    <w:rsid w:val="00022570"/>
    <w:rsid w:val="00022C56"/>
    <w:rsid w:val="00025E7F"/>
    <w:rsid w:val="000275BF"/>
    <w:rsid w:val="000311C8"/>
    <w:rsid w:val="000316B9"/>
    <w:rsid w:val="00035585"/>
    <w:rsid w:val="00035D87"/>
    <w:rsid w:val="000361E2"/>
    <w:rsid w:val="00036F56"/>
    <w:rsid w:val="00037B08"/>
    <w:rsid w:val="00040311"/>
    <w:rsid w:val="000410E2"/>
    <w:rsid w:val="00041417"/>
    <w:rsid w:val="00041836"/>
    <w:rsid w:val="0004350E"/>
    <w:rsid w:val="00044781"/>
    <w:rsid w:val="00047A86"/>
    <w:rsid w:val="000506C8"/>
    <w:rsid w:val="000512DE"/>
    <w:rsid w:val="00051B7B"/>
    <w:rsid w:val="000527F1"/>
    <w:rsid w:val="00053738"/>
    <w:rsid w:val="000539BB"/>
    <w:rsid w:val="00053CAC"/>
    <w:rsid w:val="00055B09"/>
    <w:rsid w:val="00056C8E"/>
    <w:rsid w:val="00060A51"/>
    <w:rsid w:val="00060C21"/>
    <w:rsid w:val="000620F8"/>
    <w:rsid w:val="00062DB0"/>
    <w:rsid w:val="00064052"/>
    <w:rsid w:val="00064103"/>
    <w:rsid w:val="00064E5D"/>
    <w:rsid w:val="0006519E"/>
    <w:rsid w:val="00067A20"/>
    <w:rsid w:val="00067FF7"/>
    <w:rsid w:val="00071CAD"/>
    <w:rsid w:val="000728FA"/>
    <w:rsid w:val="000729FD"/>
    <w:rsid w:val="000751FE"/>
    <w:rsid w:val="00075370"/>
    <w:rsid w:val="0007550E"/>
    <w:rsid w:val="000775BF"/>
    <w:rsid w:val="00081A29"/>
    <w:rsid w:val="000829CA"/>
    <w:rsid w:val="000836F4"/>
    <w:rsid w:val="00085AA5"/>
    <w:rsid w:val="00086C11"/>
    <w:rsid w:val="00086EAE"/>
    <w:rsid w:val="00092113"/>
    <w:rsid w:val="00092E19"/>
    <w:rsid w:val="00092F1F"/>
    <w:rsid w:val="000932A1"/>
    <w:rsid w:val="00094001"/>
    <w:rsid w:val="00094DC3"/>
    <w:rsid w:val="00096AE0"/>
    <w:rsid w:val="00097179"/>
    <w:rsid w:val="000A1683"/>
    <w:rsid w:val="000A29F5"/>
    <w:rsid w:val="000A5078"/>
    <w:rsid w:val="000A7763"/>
    <w:rsid w:val="000B1477"/>
    <w:rsid w:val="000B334C"/>
    <w:rsid w:val="000B3D5C"/>
    <w:rsid w:val="000B46AA"/>
    <w:rsid w:val="000B6ED7"/>
    <w:rsid w:val="000B7552"/>
    <w:rsid w:val="000C0F9C"/>
    <w:rsid w:val="000C254D"/>
    <w:rsid w:val="000C292C"/>
    <w:rsid w:val="000C5A9F"/>
    <w:rsid w:val="000C655E"/>
    <w:rsid w:val="000C6FD1"/>
    <w:rsid w:val="000D29E0"/>
    <w:rsid w:val="000D45D2"/>
    <w:rsid w:val="000D4F86"/>
    <w:rsid w:val="000D582F"/>
    <w:rsid w:val="000D624E"/>
    <w:rsid w:val="000D7554"/>
    <w:rsid w:val="000E1A9A"/>
    <w:rsid w:val="000E1C99"/>
    <w:rsid w:val="000E2D03"/>
    <w:rsid w:val="000E2F4E"/>
    <w:rsid w:val="000E3338"/>
    <w:rsid w:val="000E387F"/>
    <w:rsid w:val="000E3A10"/>
    <w:rsid w:val="000E5F0D"/>
    <w:rsid w:val="000E7ED1"/>
    <w:rsid w:val="000F0478"/>
    <w:rsid w:val="000F073F"/>
    <w:rsid w:val="000F1A1F"/>
    <w:rsid w:val="000F3B31"/>
    <w:rsid w:val="000F47B8"/>
    <w:rsid w:val="000F533D"/>
    <w:rsid w:val="000F63E7"/>
    <w:rsid w:val="000F6A4C"/>
    <w:rsid w:val="001004C7"/>
    <w:rsid w:val="00101473"/>
    <w:rsid w:val="001025BA"/>
    <w:rsid w:val="00103354"/>
    <w:rsid w:val="001037A8"/>
    <w:rsid w:val="001043E0"/>
    <w:rsid w:val="00106E7E"/>
    <w:rsid w:val="00110CD3"/>
    <w:rsid w:val="00110DB9"/>
    <w:rsid w:val="001114D3"/>
    <w:rsid w:val="00112A42"/>
    <w:rsid w:val="001228B1"/>
    <w:rsid w:val="00123BAC"/>
    <w:rsid w:val="00123CFC"/>
    <w:rsid w:val="00123D48"/>
    <w:rsid w:val="00124CB3"/>
    <w:rsid w:val="00124FC8"/>
    <w:rsid w:val="0012540C"/>
    <w:rsid w:val="0012597B"/>
    <w:rsid w:val="00126BF8"/>
    <w:rsid w:val="001270CA"/>
    <w:rsid w:val="00131498"/>
    <w:rsid w:val="001315D8"/>
    <w:rsid w:val="00133025"/>
    <w:rsid w:val="0013330E"/>
    <w:rsid w:val="00133ADB"/>
    <w:rsid w:val="00133E61"/>
    <w:rsid w:val="001343AD"/>
    <w:rsid w:val="00134BDC"/>
    <w:rsid w:val="0013568E"/>
    <w:rsid w:val="001358A5"/>
    <w:rsid w:val="00141928"/>
    <w:rsid w:val="0014429C"/>
    <w:rsid w:val="001446D6"/>
    <w:rsid w:val="00146086"/>
    <w:rsid w:val="00146932"/>
    <w:rsid w:val="00147F59"/>
    <w:rsid w:val="0015272C"/>
    <w:rsid w:val="00152A09"/>
    <w:rsid w:val="001547AC"/>
    <w:rsid w:val="0015530A"/>
    <w:rsid w:val="0015541A"/>
    <w:rsid w:val="00156C49"/>
    <w:rsid w:val="00157BDF"/>
    <w:rsid w:val="00157F45"/>
    <w:rsid w:val="001609F0"/>
    <w:rsid w:val="001626A5"/>
    <w:rsid w:val="00162A2D"/>
    <w:rsid w:val="00162C20"/>
    <w:rsid w:val="001634C4"/>
    <w:rsid w:val="0016397F"/>
    <w:rsid w:val="001652F9"/>
    <w:rsid w:val="001656F2"/>
    <w:rsid w:val="00166BDF"/>
    <w:rsid w:val="001676F1"/>
    <w:rsid w:val="0017077E"/>
    <w:rsid w:val="00171C44"/>
    <w:rsid w:val="00174769"/>
    <w:rsid w:val="00180002"/>
    <w:rsid w:val="00180153"/>
    <w:rsid w:val="001823B3"/>
    <w:rsid w:val="00183039"/>
    <w:rsid w:val="0018305D"/>
    <w:rsid w:val="001851CA"/>
    <w:rsid w:val="0018547D"/>
    <w:rsid w:val="00185A4E"/>
    <w:rsid w:val="001862AA"/>
    <w:rsid w:val="0018646E"/>
    <w:rsid w:val="00186A99"/>
    <w:rsid w:val="00187DC0"/>
    <w:rsid w:val="00187F01"/>
    <w:rsid w:val="001929AD"/>
    <w:rsid w:val="00195C15"/>
    <w:rsid w:val="00196488"/>
    <w:rsid w:val="001A00B4"/>
    <w:rsid w:val="001A0984"/>
    <w:rsid w:val="001A147A"/>
    <w:rsid w:val="001A1A58"/>
    <w:rsid w:val="001A4F0D"/>
    <w:rsid w:val="001A5840"/>
    <w:rsid w:val="001A7A32"/>
    <w:rsid w:val="001A7B2B"/>
    <w:rsid w:val="001A7C78"/>
    <w:rsid w:val="001A7F17"/>
    <w:rsid w:val="001B0377"/>
    <w:rsid w:val="001B2B72"/>
    <w:rsid w:val="001B4344"/>
    <w:rsid w:val="001B5763"/>
    <w:rsid w:val="001B588D"/>
    <w:rsid w:val="001B6311"/>
    <w:rsid w:val="001B6922"/>
    <w:rsid w:val="001C0F63"/>
    <w:rsid w:val="001C1771"/>
    <w:rsid w:val="001C38E5"/>
    <w:rsid w:val="001C40EE"/>
    <w:rsid w:val="001C424D"/>
    <w:rsid w:val="001C671E"/>
    <w:rsid w:val="001C685C"/>
    <w:rsid w:val="001C6DD2"/>
    <w:rsid w:val="001C6DEF"/>
    <w:rsid w:val="001C775C"/>
    <w:rsid w:val="001C7AD5"/>
    <w:rsid w:val="001C7FE3"/>
    <w:rsid w:val="001D0C97"/>
    <w:rsid w:val="001D0F37"/>
    <w:rsid w:val="001D1A59"/>
    <w:rsid w:val="001D20CC"/>
    <w:rsid w:val="001D24F3"/>
    <w:rsid w:val="001D2A56"/>
    <w:rsid w:val="001D33DD"/>
    <w:rsid w:val="001D4DAE"/>
    <w:rsid w:val="001D7780"/>
    <w:rsid w:val="001E0587"/>
    <w:rsid w:val="001E0C63"/>
    <w:rsid w:val="001E1C5E"/>
    <w:rsid w:val="001E3006"/>
    <w:rsid w:val="001E3C01"/>
    <w:rsid w:val="001E44C2"/>
    <w:rsid w:val="001E4F00"/>
    <w:rsid w:val="001E50E6"/>
    <w:rsid w:val="001E54DF"/>
    <w:rsid w:val="001E56AE"/>
    <w:rsid w:val="001E6427"/>
    <w:rsid w:val="001E64AE"/>
    <w:rsid w:val="001F0224"/>
    <w:rsid w:val="001F1102"/>
    <w:rsid w:val="001F17CF"/>
    <w:rsid w:val="001F27F6"/>
    <w:rsid w:val="001F31EB"/>
    <w:rsid w:val="001F36A2"/>
    <w:rsid w:val="001F3FDB"/>
    <w:rsid w:val="001F7658"/>
    <w:rsid w:val="001F7802"/>
    <w:rsid w:val="00202529"/>
    <w:rsid w:val="00203C8E"/>
    <w:rsid w:val="0020591F"/>
    <w:rsid w:val="002059DF"/>
    <w:rsid w:val="0020638E"/>
    <w:rsid w:val="002064F9"/>
    <w:rsid w:val="00207739"/>
    <w:rsid w:val="002103A6"/>
    <w:rsid w:val="00210F9E"/>
    <w:rsid w:val="0021220F"/>
    <w:rsid w:val="0021316E"/>
    <w:rsid w:val="0021489C"/>
    <w:rsid w:val="0021526F"/>
    <w:rsid w:val="0022126A"/>
    <w:rsid w:val="00221370"/>
    <w:rsid w:val="0022151B"/>
    <w:rsid w:val="00222879"/>
    <w:rsid w:val="00224BA6"/>
    <w:rsid w:val="002300E0"/>
    <w:rsid w:val="00231E17"/>
    <w:rsid w:val="002337FF"/>
    <w:rsid w:val="0023398F"/>
    <w:rsid w:val="00235188"/>
    <w:rsid w:val="00236670"/>
    <w:rsid w:val="00236984"/>
    <w:rsid w:val="00237E66"/>
    <w:rsid w:val="00240B08"/>
    <w:rsid w:val="002444AD"/>
    <w:rsid w:val="00244853"/>
    <w:rsid w:val="00244CF4"/>
    <w:rsid w:val="00244D23"/>
    <w:rsid w:val="00245BD0"/>
    <w:rsid w:val="002469DE"/>
    <w:rsid w:val="00246A52"/>
    <w:rsid w:val="00247BF2"/>
    <w:rsid w:val="002533A2"/>
    <w:rsid w:val="00253DD1"/>
    <w:rsid w:val="00254AFE"/>
    <w:rsid w:val="00254C89"/>
    <w:rsid w:val="002559C6"/>
    <w:rsid w:val="00255E94"/>
    <w:rsid w:val="00256F8C"/>
    <w:rsid w:val="002607F7"/>
    <w:rsid w:val="00260CC6"/>
    <w:rsid w:val="00261052"/>
    <w:rsid w:val="002622BE"/>
    <w:rsid w:val="00262B14"/>
    <w:rsid w:val="0026558B"/>
    <w:rsid w:val="0026573E"/>
    <w:rsid w:val="00266DAF"/>
    <w:rsid w:val="002673CF"/>
    <w:rsid w:val="00267948"/>
    <w:rsid w:val="00267E16"/>
    <w:rsid w:val="00274007"/>
    <w:rsid w:val="00274A3C"/>
    <w:rsid w:val="00274EB1"/>
    <w:rsid w:val="0027577C"/>
    <w:rsid w:val="00275ECC"/>
    <w:rsid w:val="002806D9"/>
    <w:rsid w:val="00280E70"/>
    <w:rsid w:val="00281735"/>
    <w:rsid w:val="0028233B"/>
    <w:rsid w:val="00282C48"/>
    <w:rsid w:val="002839D6"/>
    <w:rsid w:val="002853D6"/>
    <w:rsid w:val="0029348D"/>
    <w:rsid w:val="00294456"/>
    <w:rsid w:val="00296933"/>
    <w:rsid w:val="002979EF"/>
    <w:rsid w:val="002A0627"/>
    <w:rsid w:val="002A0DDD"/>
    <w:rsid w:val="002A2D8B"/>
    <w:rsid w:val="002A5C54"/>
    <w:rsid w:val="002A7844"/>
    <w:rsid w:val="002B0422"/>
    <w:rsid w:val="002B12A7"/>
    <w:rsid w:val="002B132D"/>
    <w:rsid w:val="002B1B47"/>
    <w:rsid w:val="002B2C35"/>
    <w:rsid w:val="002B2E98"/>
    <w:rsid w:val="002B3E7D"/>
    <w:rsid w:val="002B407C"/>
    <w:rsid w:val="002B595F"/>
    <w:rsid w:val="002B684C"/>
    <w:rsid w:val="002C07BF"/>
    <w:rsid w:val="002C15CD"/>
    <w:rsid w:val="002C2D96"/>
    <w:rsid w:val="002C6571"/>
    <w:rsid w:val="002C791B"/>
    <w:rsid w:val="002D0202"/>
    <w:rsid w:val="002D0268"/>
    <w:rsid w:val="002D1D74"/>
    <w:rsid w:val="002D3331"/>
    <w:rsid w:val="002D3441"/>
    <w:rsid w:val="002D6755"/>
    <w:rsid w:val="002D6A3F"/>
    <w:rsid w:val="002E034E"/>
    <w:rsid w:val="002E16A3"/>
    <w:rsid w:val="002E2DEC"/>
    <w:rsid w:val="002E52B0"/>
    <w:rsid w:val="002E542F"/>
    <w:rsid w:val="002E5B1C"/>
    <w:rsid w:val="002E5C90"/>
    <w:rsid w:val="002E5F18"/>
    <w:rsid w:val="002E7E57"/>
    <w:rsid w:val="002F517F"/>
    <w:rsid w:val="002F5BC9"/>
    <w:rsid w:val="003003A9"/>
    <w:rsid w:val="00300EAC"/>
    <w:rsid w:val="00301921"/>
    <w:rsid w:val="00303C79"/>
    <w:rsid w:val="00303EFB"/>
    <w:rsid w:val="00305B59"/>
    <w:rsid w:val="003112DC"/>
    <w:rsid w:val="003131A9"/>
    <w:rsid w:val="003149B0"/>
    <w:rsid w:val="00314C43"/>
    <w:rsid w:val="0031570B"/>
    <w:rsid w:val="00315BC6"/>
    <w:rsid w:val="003168E8"/>
    <w:rsid w:val="0031780F"/>
    <w:rsid w:val="00321295"/>
    <w:rsid w:val="00322192"/>
    <w:rsid w:val="0032223E"/>
    <w:rsid w:val="003231BB"/>
    <w:rsid w:val="00326DC0"/>
    <w:rsid w:val="00327CF6"/>
    <w:rsid w:val="0033098E"/>
    <w:rsid w:val="00330C58"/>
    <w:rsid w:val="0033171A"/>
    <w:rsid w:val="003339CD"/>
    <w:rsid w:val="00333E7E"/>
    <w:rsid w:val="0033658E"/>
    <w:rsid w:val="003414AE"/>
    <w:rsid w:val="003441D9"/>
    <w:rsid w:val="003458C4"/>
    <w:rsid w:val="00353C2D"/>
    <w:rsid w:val="00354CCB"/>
    <w:rsid w:val="0035654D"/>
    <w:rsid w:val="00356894"/>
    <w:rsid w:val="00356CB8"/>
    <w:rsid w:val="00356F0F"/>
    <w:rsid w:val="003577FF"/>
    <w:rsid w:val="003600A6"/>
    <w:rsid w:val="00362150"/>
    <w:rsid w:val="003638B7"/>
    <w:rsid w:val="00364AFB"/>
    <w:rsid w:val="0036510D"/>
    <w:rsid w:val="00366EFF"/>
    <w:rsid w:val="003671F5"/>
    <w:rsid w:val="00371132"/>
    <w:rsid w:val="00371E8E"/>
    <w:rsid w:val="0037207D"/>
    <w:rsid w:val="0037212E"/>
    <w:rsid w:val="0037411F"/>
    <w:rsid w:val="00377A1D"/>
    <w:rsid w:val="003811F0"/>
    <w:rsid w:val="00382EC5"/>
    <w:rsid w:val="00383173"/>
    <w:rsid w:val="00383A06"/>
    <w:rsid w:val="00383B6B"/>
    <w:rsid w:val="00385088"/>
    <w:rsid w:val="0038766C"/>
    <w:rsid w:val="003900FB"/>
    <w:rsid w:val="003906A2"/>
    <w:rsid w:val="00393FBF"/>
    <w:rsid w:val="0039529A"/>
    <w:rsid w:val="003A2BCA"/>
    <w:rsid w:val="003A35E2"/>
    <w:rsid w:val="003A592F"/>
    <w:rsid w:val="003A74BC"/>
    <w:rsid w:val="003B142C"/>
    <w:rsid w:val="003B1B7E"/>
    <w:rsid w:val="003B297D"/>
    <w:rsid w:val="003B33C0"/>
    <w:rsid w:val="003B3482"/>
    <w:rsid w:val="003B355D"/>
    <w:rsid w:val="003B6EC3"/>
    <w:rsid w:val="003C2A5B"/>
    <w:rsid w:val="003C3301"/>
    <w:rsid w:val="003C3D8E"/>
    <w:rsid w:val="003C455C"/>
    <w:rsid w:val="003C4B94"/>
    <w:rsid w:val="003C4C8C"/>
    <w:rsid w:val="003C4F1C"/>
    <w:rsid w:val="003C52A2"/>
    <w:rsid w:val="003C7AAA"/>
    <w:rsid w:val="003D0CEB"/>
    <w:rsid w:val="003D1329"/>
    <w:rsid w:val="003D13E6"/>
    <w:rsid w:val="003D1DBF"/>
    <w:rsid w:val="003D1F9F"/>
    <w:rsid w:val="003D299A"/>
    <w:rsid w:val="003D3F7C"/>
    <w:rsid w:val="003D5EE9"/>
    <w:rsid w:val="003D6E1E"/>
    <w:rsid w:val="003D7A42"/>
    <w:rsid w:val="003E1DE7"/>
    <w:rsid w:val="003E2472"/>
    <w:rsid w:val="003E4456"/>
    <w:rsid w:val="003E544F"/>
    <w:rsid w:val="003E57F9"/>
    <w:rsid w:val="003F010C"/>
    <w:rsid w:val="003F2092"/>
    <w:rsid w:val="003F3131"/>
    <w:rsid w:val="003F319A"/>
    <w:rsid w:val="003F342A"/>
    <w:rsid w:val="003F3B1A"/>
    <w:rsid w:val="003F62FA"/>
    <w:rsid w:val="003F6C11"/>
    <w:rsid w:val="003F7E7C"/>
    <w:rsid w:val="0040283F"/>
    <w:rsid w:val="00403873"/>
    <w:rsid w:val="00405F54"/>
    <w:rsid w:val="00406645"/>
    <w:rsid w:val="004066DC"/>
    <w:rsid w:val="00407086"/>
    <w:rsid w:val="00407176"/>
    <w:rsid w:val="0041050D"/>
    <w:rsid w:val="00411703"/>
    <w:rsid w:val="00411CC7"/>
    <w:rsid w:val="00412118"/>
    <w:rsid w:val="00412C27"/>
    <w:rsid w:val="004173D1"/>
    <w:rsid w:val="004174C1"/>
    <w:rsid w:val="00417E58"/>
    <w:rsid w:val="00420090"/>
    <w:rsid w:val="00420E9E"/>
    <w:rsid w:val="004213D3"/>
    <w:rsid w:val="00424A94"/>
    <w:rsid w:val="00426641"/>
    <w:rsid w:val="00431A58"/>
    <w:rsid w:val="00432521"/>
    <w:rsid w:val="004335AD"/>
    <w:rsid w:val="0043383D"/>
    <w:rsid w:val="00435A1C"/>
    <w:rsid w:val="0043635F"/>
    <w:rsid w:val="00436935"/>
    <w:rsid w:val="004370B5"/>
    <w:rsid w:val="00440B4C"/>
    <w:rsid w:val="0044138A"/>
    <w:rsid w:val="0044356C"/>
    <w:rsid w:val="00444145"/>
    <w:rsid w:val="0044557B"/>
    <w:rsid w:val="00446BB8"/>
    <w:rsid w:val="00452311"/>
    <w:rsid w:val="00455488"/>
    <w:rsid w:val="00456E5C"/>
    <w:rsid w:val="00456F05"/>
    <w:rsid w:val="00457B37"/>
    <w:rsid w:val="00461550"/>
    <w:rsid w:val="0046258C"/>
    <w:rsid w:val="0046289D"/>
    <w:rsid w:val="00462AFA"/>
    <w:rsid w:val="00462F9A"/>
    <w:rsid w:val="004634AC"/>
    <w:rsid w:val="00463F08"/>
    <w:rsid w:val="00465A2A"/>
    <w:rsid w:val="00466418"/>
    <w:rsid w:val="0046708A"/>
    <w:rsid w:val="00472116"/>
    <w:rsid w:val="004727C4"/>
    <w:rsid w:val="00473DBD"/>
    <w:rsid w:val="00476320"/>
    <w:rsid w:val="00481B21"/>
    <w:rsid w:val="00484AFD"/>
    <w:rsid w:val="00485042"/>
    <w:rsid w:val="004914E9"/>
    <w:rsid w:val="00493A91"/>
    <w:rsid w:val="004949CE"/>
    <w:rsid w:val="00494A74"/>
    <w:rsid w:val="00495936"/>
    <w:rsid w:val="00496404"/>
    <w:rsid w:val="0049678A"/>
    <w:rsid w:val="004A00D8"/>
    <w:rsid w:val="004A23C5"/>
    <w:rsid w:val="004A48D7"/>
    <w:rsid w:val="004A54A6"/>
    <w:rsid w:val="004A66B8"/>
    <w:rsid w:val="004A71DE"/>
    <w:rsid w:val="004B1D46"/>
    <w:rsid w:val="004B2BAF"/>
    <w:rsid w:val="004B2FCA"/>
    <w:rsid w:val="004B4460"/>
    <w:rsid w:val="004B7262"/>
    <w:rsid w:val="004B7EBE"/>
    <w:rsid w:val="004C192F"/>
    <w:rsid w:val="004C578E"/>
    <w:rsid w:val="004C61D5"/>
    <w:rsid w:val="004C63DC"/>
    <w:rsid w:val="004C6810"/>
    <w:rsid w:val="004D2211"/>
    <w:rsid w:val="004D372C"/>
    <w:rsid w:val="004D3C07"/>
    <w:rsid w:val="004D5777"/>
    <w:rsid w:val="004D6686"/>
    <w:rsid w:val="004D6EE2"/>
    <w:rsid w:val="004D761D"/>
    <w:rsid w:val="004E14BC"/>
    <w:rsid w:val="004E1E26"/>
    <w:rsid w:val="004E239A"/>
    <w:rsid w:val="004E7FAC"/>
    <w:rsid w:val="004F2B63"/>
    <w:rsid w:val="004F33CB"/>
    <w:rsid w:val="004F422C"/>
    <w:rsid w:val="004F4939"/>
    <w:rsid w:val="004F5842"/>
    <w:rsid w:val="004F6728"/>
    <w:rsid w:val="004F6785"/>
    <w:rsid w:val="004F73BC"/>
    <w:rsid w:val="004F766E"/>
    <w:rsid w:val="004F7BE0"/>
    <w:rsid w:val="005016FB"/>
    <w:rsid w:val="00501BDE"/>
    <w:rsid w:val="00502777"/>
    <w:rsid w:val="00503E06"/>
    <w:rsid w:val="00505D02"/>
    <w:rsid w:val="00505D9F"/>
    <w:rsid w:val="0050694C"/>
    <w:rsid w:val="005072A9"/>
    <w:rsid w:val="0051100A"/>
    <w:rsid w:val="00511ADF"/>
    <w:rsid w:val="00512073"/>
    <w:rsid w:val="00512186"/>
    <w:rsid w:val="005130C8"/>
    <w:rsid w:val="005132C3"/>
    <w:rsid w:val="005136C5"/>
    <w:rsid w:val="005179CC"/>
    <w:rsid w:val="00520BBC"/>
    <w:rsid w:val="00522911"/>
    <w:rsid w:val="00523758"/>
    <w:rsid w:val="00524D20"/>
    <w:rsid w:val="0053137B"/>
    <w:rsid w:val="00532B13"/>
    <w:rsid w:val="00540264"/>
    <w:rsid w:val="00541678"/>
    <w:rsid w:val="00542BE9"/>
    <w:rsid w:val="00543608"/>
    <w:rsid w:val="0054386A"/>
    <w:rsid w:val="00544F9E"/>
    <w:rsid w:val="005457F7"/>
    <w:rsid w:val="00546DD2"/>
    <w:rsid w:val="00547D74"/>
    <w:rsid w:val="00547E9C"/>
    <w:rsid w:val="00550636"/>
    <w:rsid w:val="0055197E"/>
    <w:rsid w:val="00551FE9"/>
    <w:rsid w:val="005551BA"/>
    <w:rsid w:val="005555ED"/>
    <w:rsid w:val="005562BD"/>
    <w:rsid w:val="005610CB"/>
    <w:rsid w:val="00562452"/>
    <w:rsid w:val="0056367D"/>
    <w:rsid w:val="005648B5"/>
    <w:rsid w:val="00565250"/>
    <w:rsid w:val="005659A4"/>
    <w:rsid w:val="0056654A"/>
    <w:rsid w:val="00566B37"/>
    <w:rsid w:val="0057000F"/>
    <w:rsid w:val="005701B0"/>
    <w:rsid w:val="005703BA"/>
    <w:rsid w:val="0057087C"/>
    <w:rsid w:val="00570C5E"/>
    <w:rsid w:val="00571AA9"/>
    <w:rsid w:val="005743B4"/>
    <w:rsid w:val="005750B1"/>
    <w:rsid w:val="005753FD"/>
    <w:rsid w:val="0057642E"/>
    <w:rsid w:val="00577862"/>
    <w:rsid w:val="005817DE"/>
    <w:rsid w:val="00583AC3"/>
    <w:rsid w:val="005847D3"/>
    <w:rsid w:val="00584CE5"/>
    <w:rsid w:val="00585CE6"/>
    <w:rsid w:val="00586126"/>
    <w:rsid w:val="00587ACC"/>
    <w:rsid w:val="005911B1"/>
    <w:rsid w:val="00591DD4"/>
    <w:rsid w:val="00592ACF"/>
    <w:rsid w:val="00592E3E"/>
    <w:rsid w:val="00592E53"/>
    <w:rsid w:val="0059304E"/>
    <w:rsid w:val="00593056"/>
    <w:rsid w:val="00593179"/>
    <w:rsid w:val="005945BC"/>
    <w:rsid w:val="005948B2"/>
    <w:rsid w:val="005975E7"/>
    <w:rsid w:val="005A0583"/>
    <w:rsid w:val="005A14EB"/>
    <w:rsid w:val="005A1534"/>
    <w:rsid w:val="005A2DBF"/>
    <w:rsid w:val="005A40EA"/>
    <w:rsid w:val="005A45CB"/>
    <w:rsid w:val="005A4FAE"/>
    <w:rsid w:val="005A650D"/>
    <w:rsid w:val="005A65E5"/>
    <w:rsid w:val="005A7AA9"/>
    <w:rsid w:val="005B0460"/>
    <w:rsid w:val="005B221C"/>
    <w:rsid w:val="005B40C8"/>
    <w:rsid w:val="005B52E6"/>
    <w:rsid w:val="005C00BF"/>
    <w:rsid w:val="005C0C8F"/>
    <w:rsid w:val="005C1170"/>
    <w:rsid w:val="005C28D0"/>
    <w:rsid w:val="005C417B"/>
    <w:rsid w:val="005C43F5"/>
    <w:rsid w:val="005C4952"/>
    <w:rsid w:val="005C4A4E"/>
    <w:rsid w:val="005C631E"/>
    <w:rsid w:val="005C6944"/>
    <w:rsid w:val="005C6A4D"/>
    <w:rsid w:val="005C78C1"/>
    <w:rsid w:val="005D0CE8"/>
    <w:rsid w:val="005D29B4"/>
    <w:rsid w:val="005D41DE"/>
    <w:rsid w:val="005D5093"/>
    <w:rsid w:val="005D512B"/>
    <w:rsid w:val="005D5C09"/>
    <w:rsid w:val="005D6EF5"/>
    <w:rsid w:val="005D7CC1"/>
    <w:rsid w:val="005E0365"/>
    <w:rsid w:val="005E0487"/>
    <w:rsid w:val="005E1EA2"/>
    <w:rsid w:val="005E24FD"/>
    <w:rsid w:val="005E250F"/>
    <w:rsid w:val="005E3320"/>
    <w:rsid w:val="005F12FF"/>
    <w:rsid w:val="005F226F"/>
    <w:rsid w:val="005F2AB8"/>
    <w:rsid w:val="005F438C"/>
    <w:rsid w:val="005F50CD"/>
    <w:rsid w:val="005F557F"/>
    <w:rsid w:val="005F5803"/>
    <w:rsid w:val="005F6D7C"/>
    <w:rsid w:val="0060009B"/>
    <w:rsid w:val="00600465"/>
    <w:rsid w:val="006009AE"/>
    <w:rsid w:val="00602B0C"/>
    <w:rsid w:val="00603CE5"/>
    <w:rsid w:val="006057DE"/>
    <w:rsid w:val="0060614C"/>
    <w:rsid w:val="006106D9"/>
    <w:rsid w:val="006120FE"/>
    <w:rsid w:val="006133C1"/>
    <w:rsid w:val="006152FD"/>
    <w:rsid w:val="00615404"/>
    <w:rsid w:val="006154F3"/>
    <w:rsid w:val="006157B2"/>
    <w:rsid w:val="00615C29"/>
    <w:rsid w:val="006163D5"/>
    <w:rsid w:val="006203FC"/>
    <w:rsid w:val="00621AC5"/>
    <w:rsid w:val="00622478"/>
    <w:rsid w:val="006229C7"/>
    <w:rsid w:val="00622AAD"/>
    <w:rsid w:val="0062408D"/>
    <w:rsid w:val="006242FB"/>
    <w:rsid w:val="006251DD"/>
    <w:rsid w:val="00625CB0"/>
    <w:rsid w:val="00627064"/>
    <w:rsid w:val="006302B9"/>
    <w:rsid w:val="00631C4C"/>
    <w:rsid w:val="00634A09"/>
    <w:rsid w:val="006357DB"/>
    <w:rsid w:val="006375EB"/>
    <w:rsid w:val="006406D6"/>
    <w:rsid w:val="00641622"/>
    <w:rsid w:val="00641B59"/>
    <w:rsid w:val="00641E1A"/>
    <w:rsid w:val="00642257"/>
    <w:rsid w:val="006433EA"/>
    <w:rsid w:val="006440C6"/>
    <w:rsid w:val="006442D1"/>
    <w:rsid w:val="00644B2D"/>
    <w:rsid w:val="00644CE3"/>
    <w:rsid w:val="0064531C"/>
    <w:rsid w:val="006456A4"/>
    <w:rsid w:val="00645F99"/>
    <w:rsid w:val="00647CAA"/>
    <w:rsid w:val="006508B6"/>
    <w:rsid w:val="00652509"/>
    <w:rsid w:val="006543C6"/>
    <w:rsid w:val="00655C7D"/>
    <w:rsid w:val="006609EE"/>
    <w:rsid w:val="00661966"/>
    <w:rsid w:val="00661D86"/>
    <w:rsid w:val="00662D6A"/>
    <w:rsid w:val="0066305B"/>
    <w:rsid w:val="00663932"/>
    <w:rsid w:val="00664561"/>
    <w:rsid w:val="006648E1"/>
    <w:rsid w:val="00664DB1"/>
    <w:rsid w:val="0066529D"/>
    <w:rsid w:val="00667BDA"/>
    <w:rsid w:val="0067032B"/>
    <w:rsid w:val="00670A33"/>
    <w:rsid w:val="00671070"/>
    <w:rsid w:val="00672A6E"/>
    <w:rsid w:val="00672AFA"/>
    <w:rsid w:val="00673471"/>
    <w:rsid w:val="00673903"/>
    <w:rsid w:val="00675A20"/>
    <w:rsid w:val="0067774A"/>
    <w:rsid w:val="00682BF2"/>
    <w:rsid w:val="006834B2"/>
    <w:rsid w:val="00686ED7"/>
    <w:rsid w:val="006871F8"/>
    <w:rsid w:val="006878DC"/>
    <w:rsid w:val="0069210C"/>
    <w:rsid w:val="00692267"/>
    <w:rsid w:val="006932F8"/>
    <w:rsid w:val="00693994"/>
    <w:rsid w:val="00693D38"/>
    <w:rsid w:val="00693E92"/>
    <w:rsid w:val="006946D1"/>
    <w:rsid w:val="00694868"/>
    <w:rsid w:val="00694F6A"/>
    <w:rsid w:val="006979C7"/>
    <w:rsid w:val="00697C09"/>
    <w:rsid w:val="006A16A2"/>
    <w:rsid w:val="006A3070"/>
    <w:rsid w:val="006A7BAE"/>
    <w:rsid w:val="006B0550"/>
    <w:rsid w:val="006B3317"/>
    <w:rsid w:val="006B3D17"/>
    <w:rsid w:val="006B5215"/>
    <w:rsid w:val="006B5C45"/>
    <w:rsid w:val="006B6D48"/>
    <w:rsid w:val="006B7E64"/>
    <w:rsid w:val="006C0C1D"/>
    <w:rsid w:val="006C1661"/>
    <w:rsid w:val="006C167C"/>
    <w:rsid w:val="006C3D56"/>
    <w:rsid w:val="006C535E"/>
    <w:rsid w:val="006C5606"/>
    <w:rsid w:val="006C6F22"/>
    <w:rsid w:val="006C7984"/>
    <w:rsid w:val="006C7FDC"/>
    <w:rsid w:val="006D065D"/>
    <w:rsid w:val="006D222E"/>
    <w:rsid w:val="006D330D"/>
    <w:rsid w:val="006D34CE"/>
    <w:rsid w:val="006D49BA"/>
    <w:rsid w:val="006D5270"/>
    <w:rsid w:val="006D55B5"/>
    <w:rsid w:val="006E06AA"/>
    <w:rsid w:val="006E1612"/>
    <w:rsid w:val="006E1EE5"/>
    <w:rsid w:val="006E2CA0"/>
    <w:rsid w:val="006E5646"/>
    <w:rsid w:val="006E628D"/>
    <w:rsid w:val="006E7F6A"/>
    <w:rsid w:val="006F1704"/>
    <w:rsid w:val="006F31A7"/>
    <w:rsid w:val="006F43A3"/>
    <w:rsid w:val="006F6349"/>
    <w:rsid w:val="006F64EA"/>
    <w:rsid w:val="006F6A6A"/>
    <w:rsid w:val="007021C0"/>
    <w:rsid w:val="00702EB7"/>
    <w:rsid w:val="007033A0"/>
    <w:rsid w:val="00705E73"/>
    <w:rsid w:val="00710664"/>
    <w:rsid w:val="007111B5"/>
    <w:rsid w:val="00714784"/>
    <w:rsid w:val="00715294"/>
    <w:rsid w:val="00715858"/>
    <w:rsid w:val="00717728"/>
    <w:rsid w:val="00720D81"/>
    <w:rsid w:val="00720FFC"/>
    <w:rsid w:val="00723AF8"/>
    <w:rsid w:val="00726793"/>
    <w:rsid w:val="00727E07"/>
    <w:rsid w:val="007303B3"/>
    <w:rsid w:val="0073109C"/>
    <w:rsid w:val="007318BC"/>
    <w:rsid w:val="0073261C"/>
    <w:rsid w:val="0073347A"/>
    <w:rsid w:val="007334FA"/>
    <w:rsid w:val="0073361F"/>
    <w:rsid w:val="0073371F"/>
    <w:rsid w:val="00733A88"/>
    <w:rsid w:val="007348D7"/>
    <w:rsid w:val="00735C4F"/>
    <w:rsid w:val="007360BB"/>
    <w:rsid w:val="007361DA"/>
    <w:rsid w:val="00736F1E"/>
    <w:rsid w:val="007372C7"/>
    <w:rsid w:val="0073739F"/>
    <w:rsid w:val="00737DF2"/>
    <w:rsid w:val="007405F3"/>
    <w:rsid w:val="007415AD"/>
    <w:rsid w:val="00741AFB"/>
    <w:rsid w:val="00741E81"/>
    <w:rsid w:val="00741FDF"/>
    <w:rsid w:val="0074207E"/>
    <w:rsid w:val="007449B0"/>
    <w:rsid w:val="00745CB4"/>
    <w:rsid w:val="00746AAC"/>
    <w:rsid w:val="00746F71"/>
    <w:rsid w:val="00747502"/>
    <w:rsid w:val="00750449"/>
    <w:rsid w:val="00750D8F"/>
    <w:rsid w:val="007517BC"/>
    <w:rsid w:val="007518C3"/>
    <w:rsid w:val="0075277C"/>
    <w:rsid w:val="00752CBD"/>
    <w:rsid w:val="00754CF6"/>
    <w:rsid w:val="00757138"/>
    <w:rsid w:val="00757489"/>
    <w:rsid w:val="007601A2"/>
    <w:rsid w:val="00760D41"/>
    <w:rsid w:val="00761EC5"/>
    <w:rsid w:val="00762E6D"/>
    <w:rsid w:val="00763CE2"/>
    <w:rsid w:val="007643DE"/>
    <w:rsid w:val="00764801"/>
    <w:rsid w:val="00764A65"/>
    <w:rsid w:val="00764DAA"/>
    <w:rsid w:val="00765A9E"/>
    <w:rsid w:val="00766BFF"/>
    <w:rsid w:val="00767172"/>
    <w:rsid w:val="00771B76"/>
    <w:rsid w:val="0077289F"/>
    <w:rsid w:val="007737ED"/>
    <w:rsid w:val="007738B9"/>
    <w:rsid w:val="007743A6"/>
    <w:rsid w:val="00775538"/>
    <w:rsid w:val="00775E6B"/>
    <w:rsid w:val="007764C1"/>
    <w:rsid w:val="007769AB"/>
    <w:rsid w:val="00776A52"/>
    <w:rsid w:val="00776F38"/>
    <w:rsid w:val="00777C2F"/>
    <w:rsid w:val="00777E15"/>
    <w:rsid w:val="0078183B"/>
    <w:rsid w:val="007832EE"/>
    <w:rsid w:val="00783CBB"/>
    <w:rsid w:val="007859F6"/>
    <w:rsid w:val="007867BB"/>
    <w:rsid w:val="0079257B"/>
    <w:rsid w:val="00794E40"/>
    <w:rsid w:val="00794EB4"/>
    <w:rsid w:val="007975D8"/>
    <w:rsid w:val="00797B25"/>
    <w:rsid w:val="00797D1C"/>
    <w:rsid w:val="007A2894"/>
    <w:rsid w:val="007A2ABE"/>
    <w:rsid w:val="007A2C4F"/>
    <w:rsid w:val="007A38B8"/>
    <w:rsid w:val="007A5E5C"/>
    <w:rsid w:val="007A65AF"/>
    <w:rsid w:val="007A7D60"/>
    <w:rsid w:val="007A7DC9"/>
    <w:rsid w:val="007B1805"/>
    <w:rsid w:val="007B2F0D"/>
    <w:rsid w:val="007B36DD"/>
    <w:rsid w:val="007B750E"/>
    <w:rsid w:val="007C073E"/>
    <w:rsid w:val="007C1672"/>
    <w:rsid w:val="007C3B4E"/>
    <w:rsid w:val="007C57C2"/>
    <w:rsid w:val="007C645B"/>
    <w:rsid w:val="007C681F"/>
    <w:rsid w:val="007C6BFD"/>
    <w:rsid w:val="007C7326"/>
    <w:rsid w:val="007D03CA"/>
    <w:rsid w:val="007D126C"/>
    <w:rsid w:val="007D2C73"/>
    <w:rsid w:val="007D43BE"/>
    <w:rsid w:val="007D4B2C"/>
    <w:rsid w:val="007D5668"/>
    <w:rsid w:val="007D7082"/>
    <w:rsid w:val="007D7B28"/>
    <w:rsid w:val="007E0266"/>
    <w:rsid w:val="007E1A3A"/>
    <w:rsid w:val="007E253E"/>
    <w:rsid w:val="007E27D9"/>
    <w:rsid w:val="007E2AF0"/>
    <w:rsid w:val="007E6661"/>
    <w:rsid w:val="007F007F"/>
    <w:rsid w:val="007F0455"/>
    <w:rsid w:val="007F0C10"/>
    <w:rsid w:val="007F4099"/>
    <w:rsid w:val="007F5DB5"/>
    <w:rsid w:val="007F6A05"/>
    <w:rsid w:val="00800718"/>
    <w:rsid w:val="008033BE"/>
    <w:rsid w:val="00805FED"/>
    <w:rsid w:val="00806F9A"/>
    <w:rsid w:val="008079B3"/>
    <w:rsid w:val="00807D23"/>
    <w:rsid w:val="00810E27"/>
    <w:rsid w:val="00811835"/>
    <w:rsid w:val="0081236B"/>
    <w:rsid w:val="00814368"/>
    <w:rsid w:val="0081437C"/>
    <w:rsid w:val="00816C07"/>
    <w:rsid w:val="00817A3F"/>
    <w:rsid w:val="00820195"/>
    <w:rsid w:val="008209B1"/>
    <w:rsid w:val="008218A1"/>
    <w:rsid w:val="00822E28"/>
    <w:rsid w:val="00823475"/>
    <w:rsid w:val="00826600"/>
    <w:rsid w:val="008272DF"/>
    <w:rsid w:val="0083385C"/>
    <w:rsid w:val="0083426F"/>
    <w:rsid w:val="0083791B"/>
    <w:rsid w:val="00840801"/>
    <w:rsid w:val="00841A34"/>
    <w:rsid w:val="00844FFC"/>
    <w:rsid w:val="00845297"/>
    <w:rsid w:val="00845C15"/>
    <w:rsid w:val="0084726E"/>
    <w:rsid w:val="00847834"/>
    <w:rsid w:val="00847BD0"/>
    <w:rsid w:val="008509F8"/>
    <w:rsid w:val="00862A34"/>
    <w:rsid w:val="00862E92"/>
    <w:rsid w:val="00863E97"/>
    <w:rsid w:val="00865368"/>
    <w:rsid w:val="0086556E"/>
    <w:rsid w:val="008718A8"/>
    <w:rsid w:val="0087355A"/>
    <w:rsid w:val="00874E39"/>
    <w:rsid w:val="00875A68"/>
    <w:rsid w:val="008761FD"/>
    <w:rsid w:val="0088256D"/>
    <w:rsid w:val="0088311D"/>
    <w:rsid w:val="00883BF2"/>
    <w:rsid w:val="00883EB0"/>
    <w:rsid w:val="0088610F"/>
    <w:rsid w:val="0088793E"/>
    <w:rsid w:val="00887F69"/>
    <w:rsid w:val="00892048"/>
    <w:rsid w:val="00892332"/>
    <w:rsid w:val="00892E28"/>
    <w:rsid w:val="008931EF"/>
    <w:rsid w:val="0089622A"/>
    <w:rsid w:val="00897A67"/>
    <w:rsid w:val="008A1998"/>
    <w:rsid w:val="008A440B"/>
    <w:rsid w:val="008A579C"/>
    <w:rsid w:val="008A5CFA"/>
    <w:rsid w:val="008A79A9"/>
    <w:rsid w:val="008B0B3A"/>
    <w:rsid w:val="008B0C18"/>
    <w:rsid w:val="008B1496"/>
    <w:rsid w:val="008B1656"/>
    <w:rsid w:val="008B19E7"/>
    <w:rsid w:val="008B1C85"/>
    <w:rsid w:val="008B2B1B"/>
    <w:rsid w:val="008B304E"/>
    <w:rsid w:val="008B3328"/>
    <w:rsid w:val="008B4668"/>
    <w:rsid w:val="008B686E"/>
    <w:rsid w:val="008B6DAE"/>
    <w:rsid w:val="008C03BA"/>
    <w:rsid w:val="008C1047"/>
    <w:rsid w:val="008C4AB5"/>
    <w:rsid w:val="008C69E5"/>
    <w:rsid w:val="008C6BF8"/>
    <w:rsid w:val="008C6C3E"/>
    <w:rsid w:val="008C7472"/>
    <w:rsid w:val="008D0377"/>
    <w:rsid w:val="008D11BF"/>
    <w:rsid w:val="008D28A9"/>
    <w:rsid w:val="008D330D"/>
    <w:rsid w:val="008D34DC"/>
    <w:rsid w:val="008D4095"/>
    <w:rsid w:val="008D6410"/>
    <w:rsid w:val="008E3514"/>
    <w:rsid w:val="008E574B"/>
    <w:rsid w:val="008E6369"/>
    <w:rsid w:val="008E7D62"/>
    <w:rsid w:val="008E7FCF"/>
    <w:rsid w:val="008F1380"/>
    <w:rsid w:val="008F182A"/>
    <w:rsid w:val="008F4795"/>
    <w:rsid w:val="008F7135"/>
    <w:rsid w:val="008F7964"/>
    <w:rsid w:val="00900359"/>
    <w:rsid w:val="00900FB1"/>
    <w:rsid w:val="0090184B"/>
    <w:rsid w:val="00902C4D"/>
    <w:rsid w:val="00903B6B"/>
    <w:rsid w:val="009058A7"/>
    <w:rsid w:val="00907660"/>
    <w:rsid w:val="0090784D"/>
    <w:rsid w:val="009127FA"/>
    <w:rsid w:val="00912C76"/>
    <w:rsid w:val="00912EA8"/>
    <w:rsid w:val="009135B8"/>
    <w:rsid w:val="00913EF0"/>
    <w:rsid w:val="00914085"/>
    <w:rsid w:val="00914346"/>
    <w:rsid w:val="00916D0F"/>
    <w:rsid w:val="00917C79"/>
    <w:rsid w:val="00923FCF"/>
    <w:rsid w:val="00925B4F"/>
    <w:rsid w:val="009268DB"/>
    <w:rsid w:val="00927E0E"/>
    <w:rsid w:val="00931648"/>
    <w:rsid w:val="009320A1"/>
    <w:rsid w:val="00932A9A"/>
    <w:rsid w:val="0093357B"/>
    <w:rsid w:val="009361CE"/>
    <w:rsid w:val="00936484"/>
    <w:rsid w:val="009415C1"/>
    <w:rsid w:val="009417A8"/>
    <w:rsid w:val="00942661"/>
    <w:rsid w:val="00943E04"/>
    <w:rsid w:val="009443EC"/>
    <w:rsid w:val="0094485E"/>
    <w:rsid w:val="009462AF"/>
    <w:rsid w:val="009472E8"/>
    <w:rsid w:val="00951678"/>
    <w:rsid w:val="00952BCC"/>
    <w:rsid w:val="00952F76"/>
    <w:rsid w:val="00953E8B"/>
    <w:rsid w:val="00954CDA"/>
    <w:rsid w:val="009572F4"/>
    <w:rsid w:val="00957779"/>
    <w:rsid w:val="00957C42"/>
    <w:rsid w:val="0096008E"/>
    <w:rsid w:val="00963395"/>
    <w:rsid w:val="00963F50"/>
    <w:rsid w:val="009652EF"/>
    <w:rsid w:val="00967171"/>
    <w:rsid w:val="00967741"/>
    <w:rsid w:val="00971E52"/>
    <w:rsid w:val="009727A8"/>
    <w:rsid w:val="00973497"/>
    <w:rsid w:val="00975160"/>
    <w:rsid w:val="0097574E"/>
    <w:rsid w:val="009800C8"/>
    <w:rsid w:val="0098246A"/>
    <w:rsid w:val="009830C9"/>
    <w:rsid w:val="009862D0"/>
    <w:rsid w:val="009903BE"/>
    <w:rsid w:val="00991547"/>
    <w:rsid w:val="00991E8E"/>
    <w:rsid w:val="00995793"/>
    <w:rsid w:val="0099645B"/>
    <w:rsid w:val="0099690C"/>
    <w:rsid w:val="00997AFD"/>
    <w:rsid w:val="009A06E3"/>
    <w:rsid w:val="009A0F2F"/>
    <w:rsid w:val="009A1A00"/>
    <w:rsid w:val="009A1B09"/>
    <w:rsid w:val="009A3BC3"/>
    <w:rsid w:val="009A3EA1"/>
    <w:rsid w:val="009A4B65"/>
    <w:rsid w:val="009A5C34"/>
    <w:rsid w:val="009A7248"/>
    <w:rsid w:val="009A7F32"/>
    <w:rsid w:val="009B21A2"/>
    <w:rsid w:val="009B320F"/>
    <w:rsid w:val="009B3223"/>
    <w:rsid w:val="009B43B7"/>
    <w:rsid w:val="009B5284"/>
    <w:rsid w:val="009B5641"/>
    <w:rsid w:val="009B610C"/>
    <w:rsid w:val="009B6844"/>
    <w:rsid w:val="009B6F00"/>
    <w:rsid w:val="009B6FE2"/>
    <w:rsid w:val="009C00E8"/>
    <w:rsid w:val="009C028D"/>
    <w:rsid w:val="009C0325"/>
    <w:rsid w:val="009C1BE2"/>
    <w:rsid w:val="009C1E39"/>
    <w:rsid w:val="009C2E6C"/>
    <w:rsid w:val="009C4E9F"/>
    <w:rsid w:val="009C79C0"/>
    <w:rsid w:val="009C79DE"/>
    <w:rsid w:val="009D0CD3"/>
    <w:rsid w:val="009D10FA"/>
    <w:rsid w:val="009D2AE9"/>
    <w:rsid w:val="009D2CD9"/>
    <w:rsid w:val="009D4E38"/>
    <w:rsid w:val="009D51D7"/>
    <w:rsid w:val="009D70E9"/>
    <w:rsid w:val="009D735C"/>
    <w:rsid w:val="009E00C2"/>
    <w:rsid w:val="009E05A2"/>
    <w:rsid w:val="009E46CF"/>
    <w:rsid w:val="009E46FF"/>
    <w:rsid w:val="009E4A94"/>
    <w:rsid w:val="009E65DD"/>
    <w:rsid w:val="009F5BA1"/>
    <w:rsid w:val="009F7DC8"/>
    <w:rsid w:val="009F7E04"/>
    <w:rsid w:val="00A02633"/>
    <w:rsid w:val="00A027B4"/>
    <w:rsid w:val="00A0288C"/>
    <w:rsid w:val="00A036A2"/>
    <w:rsid w:val="00A03F3D"/>
    <w:rsid w:val="00A04330"/>
    <w:rsid w:val="00A047E5"/>
    <w:rsid w:val="00A05ED2"/>
    <w:rsid w:val="00A066F1"/>
    <w:rsid w:val="00A0673C"/>
    <w:rsid w:val="00A06A0F"/>
    <w:rsid w:val="00A11177"/>
    <w:rsid w:val="00A11534"/>
    <w:rsid w:val="00A125CF"/>
    <w:rsid w:val="00A136B1"/>
    <w:rsid w:val="00A15632"/>
    <w:rsid w:val="00A161BC"/>
    <w:rsid w:val="00A166F3"/>
    <w:rsid w:val="00A16C2A"/>
    <w:rsid w:val="00A17971"/>
    <w:rsid w:val="00A2091E"/>
    <w:rsid w:val="00A2129F"/>
    <w:rsid w:val="00A2393F"/>
    <w:rsid w:val="00A23D9F"/>
    <w:rsid w:val="00A268F2"/>
    <w:rsid w:val="00A26B24"/>
    <w:rsid w:val="00A26B60"/>
    <w:rsid w:val="00A27AB7"/>
    <w:rsid w:val="00A30EE5"/>
    <w:rsid w:val="00A317A4"/>
    <w:rsid w:val="00A32098"/>
    <w:rsid w:val="00A32E10"/>
    <w:rsid w:val="00A3336F"/>
    <w:rsid w:val="00A33A13"/>
    <w:rsid w:val="00A36488"/>
    <w:rsid w:val="00A36FEF"/>
    <w:rsid w:val="00A377DF"/>
    <w:rsid w:val="00A40BE3"/>
    <w:rsid w:val="00A40D7B"/>
    <w:rsid w:val="00A41CF8"/>
    <w:rsid w:val="00A4213A"/>
    <w:rsid w:val="00A42957"/>
    <w:rsid w:val="00A43A8F"/>
    <w:rsid w:val="00A43CC6"/>
    <w:rsid w:val="00A444D8"/>
    <w:rsid w:val="00A445E2"/>
    <w:rsid w:val="00A44C55"/>
    <w:rsid w:val="00A47A4E"/>
    <w:rsid w:val="00A505CE"/>
    <w:rsid w:val="00A508AA"/>
    <w:rsid w:val="00A50D92"/>
    <w:rsid w:val="00A51AA2"/>
    <w:rsid w:val="00A520B5"/>
    <w:rsid w:val="00A53578"/>
    <w:rsid w:val="00A53640"/>
    <w:rsid w:val="00A542CD"/>
    <w:rsid w:val="00A54378"/>
    <w:rsid w:val="00A54540"/>
    <w:rsid w:val="00A55713"/>
    <w:rsid w:val="00A56137"/>
    <w:rsid w:val="00A563C5"/>
    <w:rsid w:val="00A57ED1"/>
    <w:rsid w:val="00A61FE9"/>
    <w:rsid w:val="00A653E0"/>
    <w:rsid w:val="00A660DF"/>
    <w:rsid w:val="00A66841"/>
    <w:rsid w:val="00A70EC2"/>
    <w:rsid w:val="00A72846"/>
    <w:rsid w:val="00A732E3"/>
    <w:rsid w:val="00A756B0"/>
    <w:rsid w:val="00A76095"/>
    <w:rsid w:val="00A77AB2"/>
    <w:rsid w:val="00A801E9"/>
    <w:rsid w:val="00A82166"/>
    <w:rsid w:val="00A824DF"/>
    <w:rsid w:val="00A82936"/>
    <w:rsid w:val="00A8380F"/>
    <w:rsid w:val="00A848A8"/>
    <w:rsid w:val="00A86360"/>
    <w:rsid w:val="00A86662"/>
    <w:rsid w:val="00A90029"/>
    <w:rsid w:val="00A90113"/>
    <w:rsid w:val="00A90A0E"/>
    <w:rsid w:val="00A90AA9"/>
    <w:rsid w:val="00A91975"/>
    <w:rsid w:val="00A93AD0"/>
    <w:rsid w:val="00A95184"/>
    <w:rsid w:val="00A95C12"/>
    <w:rsid w:val="00A95EA9"/>
    <w:rsid w:val="00A968C6"/>
    <w:rsid w:val="00A971F4"/>
    <w:rsid w:val="00A97AAF"/>
    <w:rsid w:val="00AA2401"/>
    <w:rsid w:val="00AA24CB"/>
    <w:rsid w:val="00AA334B"/>
    <w:rsid w:val="00AA4347"/>
    <w:rsid w:val="00AA4684"/>
    <w:rsid w:val="00AA62A4"/>
    <w:rsid w:val="00AB07D9"/>
    <w:rsid w:val="00AB2755"/>
    <w:rsid w:val="00AB3778"/>
    <w:rsid w:val="00AB3867"/>
    <w:rsid w:val="00AB4884"/>
    <w:rsid w:val="00AB4E43"/>
    <w:rsid w:val="00AB5EAC"/>
    <w:rsid w:val="00AB69E6"/>
    <w:rsid w:val="00AB6A68"/>
    <w:rsid w:val="00AB7C76"/>
    <w:rsid w:val="00AC06CB"/>
    <w:rsid w:val="00AC258D"/>
    <w:rsid w:val="00AC433B"/>
    <w:rsid w:val="00AC46B0"/>
    <w:rsid w:val="00AC4746"/>
    <w:rsid w:val="00AC546E"/>
    <w:rsid w:val="00AC5CAF"/>
    <w:rsid w:val="00AD2619"/>
    <w:rsid w:val="00AD2A41"/>
    <w:rsid w:val="00AD5E61"/>
    <w:rsid w:val="00AD6C14"/>
    <w:rsid w:val="00AE1F64"/>
    <w:rsid w:val="00AE2A49"/>
    <w:rsid w:val="00AE2D1D"/>
    <w:rsid w:val="00AE3621"/>
    <w:rsid w:val="00AE3E53"/>
    <w:rsid w:val="00AE3F3A"/>
    <w:rsid w:val="00AE5AFD"/>
    <w:rsid w:val="00AE6050"/>
    <w:rsid w:val="00AE6F8C"/>
    <w:rsid w:val="00AE7FE6"/>
    <w:rsid w:val="00AF3FF5"/>
    <w:rsid w:val="00AF4BA2"/>
    <w:rsid w:val="00AF4DF4"/>
    <w:rsid w:val="00AF56CA"/>
    <w:rsid w:val="00AF638A"/>
    <w:rsid w:val="00B004B9"/>
    <w:rsid w:val="00B04C8A"/>
    <w:rsid w:val="00B04E75"/>
    <w:rsid w:val="00B0509A"/>
    <w:rsid w:val="00B0627D"/>
    <w:rsid w:val="00B07DAE"/>
    <w:rsid w:val="00B10185"/>
    <w:rsid w:val="00B10D7B"/>
    <w:rsid w:val="00B113E9"/>
    <w:rsid w:val="00B11D2F"/>
    <w:rsid w:val="00B12B7B"/>
    <w:rsid w:val="00B13D4E"/>
    <w:rsid w:val="00B234D4"/>
    <w:rsid w:val="00B23B75"/>
    <w:rsid w:val="00B23F8F"/>
    <w:rsid w:val="00B25C65"/>
    <w:rsid w:val="00B26A1A"/>
    <w:rsid w:val="00B27405"/>
    <w:rsid w:val="00B27A38"/>
    <w:rsid w:val="00B27C44"/>
    <w:rsid w:val="00B34818"/>
    <w:rsid w:val="00B34867"/>
    <w:rsid w:val="00B34929"/>
    <w:rsid w:val="00B351D6"/>
    <w:rsid w:val="00B41195"/>
    <w:rsid w:val="00B41953"/>
    <w:rsid w:val="00B4367B"/>
    <w:rsid w:val="00B44D9B"/>
    <w:rsid w:val="00B45DEE"/>
    <w:rsid w:val="00B45F62"/>
    <w:rsid w:val="00B47CE3"/>
    <w:rsid w:val="00B502A8"/>
    <w:rsid w:val="00B51C24"/>
    <w:rsid w:val="00B52445"/>
    <w:rsid w:val="00B52C72"/>
    <w:rsid w:val="00B5323C"/>
    <w:rsid w:val="00B64236"/>
    <w:rsid w:val="00B64CE0"/>
    <w:rsid w:val="00B67454"/>
    <w:rsid w:val="00B67DDF"/>
    <w:rsid w:val="00B730B4"/>
    <w:rsid w:val="00B7397C"/>
    <w:rsid w:val="00B804DE"/>
    <w:rsid w:val="00B82455"/>
    <w:rsid w:val="00B85082"/>
    <w:rsid w:val="00B86AB9"/>
    <w:rsid w:val="00B8735F"/>
    <w:rsid w:val="00B91A9B"/>
    <w:rsid w:val="00B93BD4"/>
    <w:rsid w:val="00B94C2D"/>
    <w:rsid w:val="00B96953"/>
    <w:rsid w:val="00B9758F"/>
    <w:rsid w:val="00B9784F"/>
    <w:rsid w:val="00BA01DF"/>
    <w:rsid w:val="00BA3263"/>
    <w:rsid w:val="00BA4290"/>
    <w:rsid w:val="00BB1AF8"/>
    <w:rsid w:val="00BB3774"/>
    <w:rsid w:val="00BB4F88"/>
    <w:rsid w:val="00BC0CC3"/>
    <w:rsid w:val="00BC0EA1"/>
    <w:rsid w:val="00BC5416"/>
    <w:rsid w:val="00BC6761"/>
    <w:rsid w:val="00BD152B"/>
    <w:rsid w:val="00BD31FE"/>
    <w:rsid w:val="00BD4AB7"/>
    <w:rsid w:val="00BD5117"/>
    <w:rsid w:val="00BD51E3"/>
    <w:rsid w:val="00BD5B5B"/>
    <w:rsid w:val="00BD5BB9"/>
    <w:rsid w:val="00BD5C0F"/>
    <w:rsid w:val="00BD673C"/>
    <w:rsid w:val="00BD7782"/>
    <w:rsid w:val="00BD7C0C"/>
    <w:rsid w:val="00BE1DA5"/>
    <w:rsid w:val="00BE4971"/>
    <w:rsid w:val="00BE599C"/>
    <w:rsid w:val="00BE5C78"/>
    <w:rsid w:val="00BE5FCD"/>
    <w:rsid w:val="00BE61C6"/>
    <w:rsid w:val="00BE62BF"/>
    <w:rsid w:val="00BE6541"/>
    <w:rsid w:val="00BE6DA3"/>
    <w:rsid w:val="00BE6F0C"/>
    <w:rsid w:val="00BE7CF1"/>
    <w:rsid w:val="00BF0BF7"/>
    <w:rsid w:val="00BF1AE8"/>
    <w:rsid w:val="00BF31D5"/>
    <w:rsid w:val="00BF3DE5"/>
    <w:rsid w:val="00BF434C"/>
    <w:rsid w:val="00BF53F5"/>
    <w:rsid w:val="00BF57AE"/>
    <w:rsid w:val="00BF5B5C"/>
    <w:rsid w:val="00BF6A67"/>
    <w:rsid w:val="00BF7D2E"/>
    <w:rsid w:val="00C0084D"/>
    <w:rsid w:val="00C0112E"/>
    <w:rsid w:val="00C013EC"/>
    <w:rsid w:val="00C01518"/>
    <w:rsid w:val="00C016EF"/>
    <w:rsid w:val="00C02520"/>
    <w:rsid w:val="00C03604"/>
    <w:rsid w:val="00C05114"/>
    <w:rsid w:val="00C06CA2"/>
    <w:rsid w:val="00C06FD2"/>
    <w:rsid w:val="00C07A3E"/>
    <w:rsid w:val="00C119BA"/>
    <w:rsid w:val="00C122EC"/>
    <w:rsid w:val="00C1271A"/>
    <w:rsid w:val="00C163B2"/>
    <w:rsid w:val="00C17EAE"/>
    <w:rsid w:val="00C205D1"/>
    <w:rsid w:val="00C206BE"/>
    <w:rsid w:val="00C20B93"/>
    <w:rsid w:val="00C2195A"/>
    <w:rsid w:val="00C220F9"/>
    <w:rsid w:val="00C23606"/>
    <w:rsid w:val="00C23D83"/>
    <w:rsid w:val="00C26547"/>
    <w:rsid w:val="00C31D1C"/>
    <w:rsid w:val="00C341BF"/>
    <w:rsid w:val="00C34846"/>
    <w:rsid w:val="00C36A40"/>
    <w:rsid w:val="00C41387"/>
    <w:rsid w:val="00C41437"/>
    <w:rsid w:val="00C4231D"/>
    <w:rsid w:val="00C45A98"/>
    <w:rsid w:val="00C46DBD"/>
    <w:rsid w:val="00C5052A"/>
    <w:rsid w:val="00C51381"/>
    <w:rsid w:val="00C52B5B"/>
    <w:rsid w:val="00C53566"/>
    <w:rsid w:val="00C53B8D"/>
    <w:rsid w:val="00C56097"/>
    <w:rsid w:val="00C5629F"/>
    <w:rsid w:val="00C56CAE"/>
    <w:rsid w:val="00C57218"/>
    <w:rsid w:val="00C576BE"/>
    <w:rsid w:val="00C57A60"/>
    <w:rsid w:val="00C63B5F"/>
    <w:rsid w:val="00C63D30"/>
    <w:rsid w:val="00C65887"/>
    <w:rsid w:val="00C65B9C"/>
    <w:rsid w:val="00C67110"/>
    <w:rsid w:val="00C67A2B"/>
    <w:rsid w:val="00C67B23"/>
    <w:rsid w:val="00C7034A"/>
    <w:rsid w:val="00C70BE5"/>
    <w:rsid w:val="00C7122B"/>
    <w:rsid w:val="00C72379"/>
    <w:rsid w:val="00C723BC"/>
    <w:rsid w:val="00C72EED"/>
    <w:rsid w:val="00C72FAD"/>
    <w:rsid w:val="00C7502D"/>
    <w:rsid w:val="00C77BE4"/>
    <w:rsid w:val="00C8147D"/>
    <w:rsid w:val="00C81584"/>
    <w:rsid w:val="00C81E0E"/>
    <w:rsid w:val="00C82E04"/>
    <w:rsid w:val="00C84736"/>
    <w:rsid w:val="00C8541C"/>
    <w:rsid w:val="00C87A81"/>
    <w:rsid w:val="00C87BA1"/>
    <w:rsid w:val="00C9017F"/>
    <w:rsid w:val="00C90657"/>
    <w:rsid w:val="00C90CEC"/>
    <w:rsid w:val="00C941D9"/>
    <w:rsid w:val="00C96490"/>
    <w:rsid w:val="00C96C4E"/>
    <w:rsid w:val="00CA0A20"/>
    <w:rsid w:val="00CA50BD"/>
    <w:rsid w:val="00CA7FE0"/>
    <w:rsid w:val="00CB19AA"/>
    <w:rsid w:val="00CB228B"/>
    <w:rsid w:val="00CB25F9"/>
    <w:rsid w:val="00CB33D6"/>
    <w:rsid w:val="00CB4C22"/>
    <w:rsid w:val="00CB58D0"/>
    <w:rsid w:val="00CB5B14"/>
    <w:rsid w:val="00CB6742"/>
    <w:rsid w:val="00CB7170"/>
    <w:rsid w:val="00CC0252"/>
    <w:rsid w:val="00CC0331"/>
    <w:rsid w:val="00CC07B2"/>
    <w:rsid w:val="00CC166F"/>
    <w:rsid w:val="00CC2662"/>
    <w:rsid w:val="00CC3689"/>
    <w:rsid w:val="00CC3A8B"/>
    <w:rsid w:val="00CC3CEB"/>
    <w:rsid w:val="00CC46A2"/>
    <w:rsid w:val="00CC479D"/>
    <w:rsid w:val="00CD19E8"/>
    <w:rsid w:val="00CD1AA4"/>
    <w:rsid w:val="00CD3FFA"/>
    <w:rsid w:val="00CD58B8"/>
    <w:rsid w:val="00CD7F14"/>
    <w:rsid w:val="00CE0047"/>
    <w:rsid w:val="00CE1850"/>
    <w:rsid w:val="00CE1E74"/>
    <w:rsid w:val="00CE4740"/>
    <w:rsid w:val="00CE64C7"/>
    <w:rsid w:val="00CE70A1"/>
    <w:rsid w:val="00CF0245"/>
    <w:rsid w:val="00CF03B0"/>
    <w:rsid w:val="00CF0BD4"/>
    <w:rsid w:val="00CF0D33"/>
    <w:rsid w:val="00CF1545"/>
    <w:rsid w:val="00CF35B5"/>
    <w:rsid w:val="00CF41D5"/>
    <w:rsid w:val="00CF47C0"/>
    <w:rsid w:val="00CF565D"/>
    <w:rsid w:val="00CF6128"/>
    <w:rsid w:val="00D00520"/>
    <w:rsid w:val="00D007FE"/>
    <w:rsid w:val="00D03E58"/>
    <w:rsid w:val="00D04796"/>
    <w:rsid w:val="00D04FD9"/>
    <w:rsid w:val="00D0519E"/>
    <w:rsid w:val="00D059D4"/>
    <w:rsid w:val="00D06206"/>
    <w:rsid w:val="00D06553"/>
    <w:rsid w:val="00D066CF"/>
    <w:rsid w:val="00D07C4C"/>
    <w:rsid w:val="00D07EBA"/>
    <w:rsid w:val="00D104D4"/>
    <w:rsid w:val="00D10A4F"/>
    <w:rsid w:val="00D12705"/>
    <w:rsid w:val="00D14049"/>
    <w:rsid w:val="00D15573"/>
    <w:rsid w:val="00D16A4B"/>
    <w:rsid w:val="00D17C85"/>
    <w:rsid w:val="00D20191"/>
    <w:rsid w:val="00D24E60"/>
    <w:rsid w:val="00D254CF"/>
    <w:rsid w:val="00D2569F"/>
    <w:rsid w:val="00D26A71"/>
    <w:rsid w:val="00D27A73"/>
    <w:rsid w:val="00D30D0D"/>
    <w:rsid w:val="00D31FA7"/>
    <w:rsid w:val="00D40861"/>
    <w:rsid w:val="00D4185D"/>
    <w:rsid w:val="00D43FF0"/>
    <w:rsid w:val="00D4494B"/>
    <w:rsid w:val="00D44B5B"/>
    <w:rsid w:val="00D4509F"/>
    <w:rsid w:val="00D45AC3"/>
    <w:rsid w:val="00D46248"/>
    <w:rsid w:val="00D47AD7"/>
    <w:rsid w:val="00D5065A"/>
    <w:rsid w:val="00D50983"/>
    <w:rsid w:val="00D51201"/>
    <w:rsid w:val="00D51642"/>
    <w:rsid w:val="00D52BFC"/>
    <w:rsid w:val="00D52C1A"/>
    <w:rsid w:val="00D53AD2"/>
    <w:rsid w:val="00D54A23"/>
    <w:rsid w:val="00D55FBC"/>
    <w:rsid w:val="00D57645"/>
    <w:rsid w:val="00D577E2"/>
    <w:rsid w:val="00D61358"/>
    <w:rsid w:val="00D61C0D"/>
    <w:rsid w:val="00D61D81"/>
    <w:rsid w:val="00D6463C"/>
    <w:rsid w:val="00D648F0"/>
    <w:rsid w:val="00D650CA"/>
    <w:rsid w:val="00D65589"/>
    <w:rsid w:val="00D658F2"/>
    <w:rsid w:val="00D65D8A"/>
    <w:rsid w:val="00D6739D"/>
    <w:rsid w:val="00D721E4"/>
    <w:rsid w:val="00D76D11"/>
    <w:rsid w:val="00D80B72"/>
    <w:rsid w:val="00D85F2E"/>
    <w:rsid w:val="00D8664F"/>
    <w:rsid w:val="00D86A46"/>
    <w:rsid w:val="00D900CD"/>
    <w:rsid w:val="00D90ABD"/>
    <w:rsid w:val="00D91C29"/>
    <w:rsid w:val="00D91C4D"/>
    <w:rsid w:val="00D93618"/>
    <w:rsid w:val="00D9376E"/>
    <w:rsid w:val="00D96360"/>
    <w:rsid w:val="00D97BAF"/>
    <w:rsid w:val="00DA01CB"/>
    <w:rsid w:val="00DA0E1F"/>
    <w:rsid w:val="00DA11E1"/>
    <w:rsid w:val="00DA170F"/>
    <w:rsid w:val="00DA23D2"/>
    <w:rsid w:val="00DA2406"/>
    <w:rsid w:val="00DA3262"/>
    <w:rsid w:val="00DA34D3"/>
    <w:rsid w:val="00DA3D3E"/>
    <w:rsid w:val="00DA4232"/>
    <w:rsid w:val="00DA4E59"/>
    <w:rsid w:val="00DA5525"/>
    <w:rsid w:val="00DA6768"/>
    <w:rsid w:val="00DA7A06"/>
    <w:rsid w:val="00DB1FCE"/>
    <w:rsid w:val="00DB3E8E"/>
    <w:rsid w:val="00DB43AD"/>
    <w:rsid w:val="00DB548C"/>
    <w:rsid w:val="00DB6A4A"/>
    <w:rsid w:val="00DB72B7"/>
    <w:rsid w:val="00DB75F4"/>
    <w:rsid w:val="00DC1954"/>
    <w:rsid w:val="00DC4A33"/>
    <w:rsid w:val="00DC5C25"/>
    <w:rsid w:val="00DD1508"/>
    <w:rsid w:val="00DD22FF"/>
    <w:rsid w:val="00DD3CAC"/>
    <w:rsid w:val="00DD4F76"/>
    <w:rsid w:val="00DD5D86"/>
    <w:rsid w:val="00DD64C3"/>
    <w:rsid w:val="00DD6725"/>
    <w:rsid w:val="00DE0C8D"/>
    <w:rsid w:val="00DE1A70"/>
    <w:rsid w:val="00DE1D22"/>
    <w:rsid w:val="00DE21DD"/>
    <w:rsid w:val="00DE2906"/>
    <w:rsid w:val="00DE291A"/>
    <w:rsid w:val="00DE58DB"/>
    <w:rsid w:val="00DE6CF6"/>
    <w:rsid w:val="00DE7294"/>
    <w:rsid w:val="00DE751D"/>
    <w:rsid w:val="00DF09B0"/>
    <w:rsid w:val="00DF475C"/>
    <w:rsid w:val="00DF68FD"/>
    <w:rsid w:val="00E0053A"/>
    <w:rsid w:val="00E02331"/>
    <w:rsid w:val="00E026DC"/>
    <w:rsid w:val="00E02C89"/>
    <w:rsid w:val="00E05498"/>
    <w:rsid w:val="00E05FD4"/>
    <w:rsid w:val="00E111FB"/>
    <w:rsid w:val="00E12995"/>
    <w:rsid w:val="00E129AF"/>
    <w:rsid w:val="00E1567F"/>
    <w:rsid w:val="00E15BD8"/>
    <w:rsid w:val="00E16F51"/>
    <w:rsid w:val="00E210EB"/>
    <w:rsid w:val="00E21748"/>
    <w:rsid w:val="00E2284E"/>
    <w:rsid w:val="00E24C30"/>
    <w:rsid w:val="00E24F26"/>
    <w:rsid w:val="00E26CEE"/>
    <w:rsid w:val="00E30706"/>
    <w:rsid w:val="00E328A3"/>
    <w:rsid w:val="00E33ADF"/>
    <w:rsid w:val="00E34DD8"/>
    <w:rsid w:val="00E34E2F"/>
    <w:rsid w:val="00E34EE1"/>
    <w:rsid w:val="00E3605D"/>
    <w:rsid w:val="00E36387"/>
    <w:rsid w:val="00E403C0"/>
    <w:rsid w:val="00E41EB5"/>
    <w:rsid w:val="00E43FB1"/>
    <w:rsid w:val="00E44A10"/>
    <w:rsid w:val="00E47A88"/>
    <w:rsid w:val="00E5234B"/>
    <w:rsid w:val="00E53976"/>
    <w:rsid w:val="00E548B3"/>
    <w:rsid w:val="00E57003"/>
    <w:rsid w:val="00E60463"/>
    <w:rsid w:val="00E62AD2"/>
    <w:rsid w:val="00E632BE"/>
    <w:rsid w:val="00E637B3"/>
    <w:rsid w:val="00E647AC"/>
    <w:rsid w:val="00E651DC"/>
    <w:rsid w:val="00E65BFC"/>
    <w:rsid w:val="00E7034C"/>
    <w:rsid w:val="00E7103F"/>
    <w:rsid w:val="00E71B0C"/>
    <w:rsid w:val="00E71D97"/>
    <w:rsid w:val="00E73A27"/>
    <w:rsid w:val="00E763B7"/>
    <w:rsid w:val="00E76853"/>
    <w:rsid w:val="00E80779"/>
    <w:rsid w:val="00E838BF"/>
    <w:rsid w:val="00E850C9"/>
    <w:rsid w:val="00E91744"/>
    <w:rsid w:val="00E92FEB"/>
    <w:rsid w:val="00E93063"/>
    <w:rsid w:val="00E9704B"/>
    <w:rsid w:val="00E9736E"/>
    <w:rsid w:val="00EA1900"/>
    <w:rsid w:val="00EA2A08"/>
    <w:rsid w:val="00EA2B25"/>
    <w:rsid w:val="00EA3021"/>
    <w:rsid w:val="00EA6B34"/>
    <w:rsid w:val="00EA70A9"/>
    <w:rsid w:val="00EB32AA"/>
    <w:rsid w:val="00EB3756"/>
    <w:rsid w:val="00EB5A49"/>
    <w:rsid w:val="00EB61ED"/>
    <w:rsid w:val="00EB6341"/>
    <w:rsid w:val="00EB7114"/>
    <w:rsid w:val="00EC00CC"/>
    <w:rsid w:val="00EC0A81"/>
    <w:rsid w:val="00EC0DDB"/>
    <w:rsid w:val="00EC2B63"/>
    <w:rsid w:val="00EC2EA1"/>
    <w:rsid w:val="00EC2FEC"/>
    <w:rsid w:val="00EC514C"/>
    <w:rsid w:val="00EC5DD7"/>
    <w:rsid w:val="00EC65A9"/>
    <w:rsid w:val="00ED0152"/>
    <w:rsid w:val="00ED34F2"/>
    <w:rsid w:val="00ED3FFD"/>
    <w:rsid w:val="00ED4F12"/>
    <w:rsid w:val="00ED4F9E"/>
    <w:rsid w:val="00ED6295"/>
    <w:rsid w:val="00EE082F"/>
    <w:rsid w:val="00EE10EE"/>
    <w:rsid w:val="00EE1F41"/>
    <w:rsid w:val="00EE3645"/>
    <w:rsid w:val="00EE37E0"/>
    <w:rsid w:val="00EE5584"/>
    <w:rsid w:val="00EE627F"/>
    <w:rsid w:val="00EE6407"/>
    <w:rsid w:val="00EE67EA"/>
    <w:rsid w:val="00EF0831"/>
    <w:rsid w:val="00EF1336"/>
    <w:rsid w:val="00EF4930"/>
    <w:rsid w:val="00F001B8"/>
    <w:rsid w:val="00F0247D"/>
    <w:rsid w:val="00F0372D"/>
    <w:rsid w:val="00F061ED"/>
    <w:rsid w:val="00F064B0"/>
    <w:rsid w:val="00F10BDA"/>
    <w:rsid w:val="00F13661"/>
    <w:rsid w:val="00F1557D"/>
    <w:rsid w:val="00F15C34"/>
    <w:rsid w:val="00F16452"/>
    <w:rsid w:val="00F17688"/>
    <w:rsid w:val="00F2130E"/>
    <w:rsid w:val="00F22DE2"/>
    <w:rsid w:val="00F24C28"/>
    <w:rsid w:val="00F26084"/>
    <w:rsid w:val="00F30D3D"/>
    <w:rsid w:val="00F31DA1"/>
    <w:rsid w:val="00F325CB"/>
    <w:rsid w:val="00F3310C"/>
    <w:rsid w:val="00F3497F"/>
    <w:rsid w:val="00F35C04"/>
    <w:rsid w:val="00F37568"/>
    <w:rsid w:val="00F375D9"/>
    <w:rsid w:val="00F37876"/>
    <w:rsid w:val="00F413E4"/>
    <w:rsid w:val="00F41819"/>
    <w:rsid w:val="00F440B6"/>
    <w:rsid w:val="00F44685"/>
    <w:rsid w:val="00F46A56"/>
    <w:rsid w:val="00F478F9"/>
    <w:rsid w:val="00F5106D"/>
    <w:rsid w:val="00F5170E"/>
    <w:rsid w:val="00F51C48"/>
    <w:rsid w:val="00F52747"/>
    <w:rsid w:val="00F53F08"/>
    <w:rsid w:val="00F54920"/>
    <w:rsid w:val="00F5601A"/>
    <w:rsid w:val="00F60BD3"/>
    <w:rsid w:val="00F60C1B"/>
    <w:rsid w:val="00F63235"/>
    <w:rsid w:val="00F6595C"/>
    <w:rsid w:val="00F67982"/>
    <w:rsid w:val="00F717F1"/>
    <w:rsid w:val="00F71A25"/>
    <w:rsid w:val="00F72D64"/>
    <w:rsid w:val="00F739C5"/>
    <w:rsid w:val="00F748CD"/>
    <w:rsid w:val="00F74ADE"/>
    <w:rsid w:val="00F75130"/>
    <w:rsid w:val="00F771A8"/>
    <w:rsid w:val="00F80DD1"/>
    <w:rsid w:val="00F815C9"/>
    <w:rsid w:val="00F81C67"/>
    <w:rsid w:val="00F82FC8"/>
    <w:rsid w:val="00F84EF0"/>
    <w:rsid w:val="00F857A5"/>
    <w:rsid w:val="00F857E2"/>
    <w:rsid w:val="00F85C6D"/>
    <w:rsid w:val="00F85D29"/>
    <w:rsid w:val="00F8636E"/>
    <w:rsid w:val="00F86635"/>
    <w:rsid w:val="00F878DD"/>
    <w:rsid w:val="00F905DF"/>
    <w:rsid w:val="00F91299"/>
    <w:rsid w:val="00F91EF3"/>
    <w:rsid w:val="00F92931"/>
    <w:rsid w:val="00F946FB"/>
    <w:rsid w:val="00F9506E"/>
    <w:rsid w:val="00F977CD"/>
    <w:rsid w:val="00FA6545"/>
    <w:rsid w:val="00FB06BE"/>
    <w:rsid w:val="00FB0AC7"/>
    <w:rsid w:val="00FB0B93"/>
    <w:rsid w:val="00FB3974"/>
    <w:rsid w:val="00FB405B"/>
    <w:rsid w:val="00FB52BA"/>
    <w:rsid w:val="00FB6F39"/>
    <w:rsid w:val="00FB7FBD"/>
    <w:rsid w:val="00FC1221"/>
    <w:rsid w:val="00FC2A6D"/>
    <w:rsid w:val="00FC7143"/>
    <w:rsid w:val="00FC7BEC"/>
    <w:rsid w:val="00FD0AD4"/>
    <w:rsid w:val="00FD1972"/>
    <w:rsid w:val="00FD1EA0"/>
    <w:rsid w:val="00FD2185"/>
    <w:rsid w:val="00FD346E"/>
    <w:rsid w:val="00FD3A4B"/>
    <w:rsid w:val="00FD3CE0"/>
    <w:rsid w:val="00FD3E5C"/>
    <w:rsid w:val="00FD4325"/>
    <w:rsid w:val="00FD4430"/>
    <w:rsid w:val="00FD5C14"/>
    <w:rsid w:val="00FD6647"/>
    <w:rsid w:val="00FD69B9"/>
    <w:rsid w:val="00FE01A8"/>
    <w:rsid w:val="00FE332D"/>
    <w:rsid w:val="00FE3955"/>
    <w:rsid w:val="00FE48BD"/>
    <w:rsid w:val="00FE4ABA"/>
    <w:rsid w:val="00FE6FEC"/>
    <w:rsid w:val="00FF0A50"/>
    <w:rsid w:val="00FF0AC0"/>
    <w:rsid w:val="00FF3EAB"/>
    <w:rsid w:val="00FF5855"/>
    <w:rsid w:val="00FF5886"/>
    <w:rsid w:val="00FF5E60"/>
    <w:rsid w:val="00FF7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38A58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AA"/>
    <w:pPr>
      <w:widowControl w:val="0"/>
    </w:pPr>
    <w:rPr>
      <w:rFonts w:ascii="Times New Roman" w:eastAsia="新細明體" w:hAnsi="Times New Roman"/>
      <w:kern w:val="2"/>
      <w:lang w:eastAsia="zh-TW"/>
    </w:rPr>
  </w:style>
  <w:style w:type="paragraph" w:styleId="Heading1">
    <w:name w:val="heading 1"/>
    <w:basedOn w:val="Normal"/>
    <w:next w:val="Normal"/>
    <w:link w:val="Heading1Char"/>
    <w:uiPriority w:val="9"/>
    <w:qFormat/>
    <w:rsid w:val="009652EF"/>
    <w:pPr>
      <w:keepNext/>
      <w:widowControl/>
      <w:tabs>
        <w:tab w:val="left" w:pos="0"/>
        <w:tab w:val="left" w:pos="1620"/>
        <w:tab w:val="left" w:pos="7920"/>
      </w:tabs>
      <w:outlineLvl w:val="0"/>
    </w:pPr>
    <w:rPr>
      <w:rFonts w:eastAsiaTheme="minorEastAsia"/>
      <w:b/>
      <w:kern w:val="0"/>
      <w:szCs w:val="20"/>
      <w:lang w:eastAsia="en-US"/>
    </w:rPr>
  </w:style>
  <w:style w:type="paragraph" w:styleId="Heading2">
    <w:name w:val="heading 2"/>
    <w:basedOn w:val="Normal"/>
    <w:next w:val="Normal"/>
    <w:link w:val="Heading2Char"/>
    <w:uiPriority w:val="9"/>
    <w:semiHidden/>
    <w:unhideWhenUsed/>
    <w:qFormat/>
    <w:rsid w:val="00AF3FF5"/>
    <w:pPr>
      <w:keepNext/>
      <w:spacing w:line="720" w:lineRule="auto"/>
      <w:outlineLvl w:val="1"/>
    </w:pPr>
    <w:rPr>
      <w:rFonts w:asciiTheme="majorHAnsi" w:eastAsiaTheme="majorEastAsia" w:hAnsiTheme="majorHAnsi"/>
      <w:b/>
      <w:bCs/>
      <w:sz w:val="48"/>
      <w:szCs w:val="48"/>
    </w:rPr>
  </w:style>
  <w:style w:type="paragraph" w:styleId="Heading3">
    <w:name w:val="heading 3"/>
    <w:basedOn w:val="Normal"/>
    <w:next w:val="Normal"/>
    <w:link w:val="Heading3Char"/>
    <w:uiPriority w:val="9"/>
    <w:semiHidden/>
    <w:unhideWhenUsed/>
    <w:qFormat/>
    <w:rsid w:val="0012540C"/>
    <w:pPr>
      <w:keepNext/>
      <w:spacing w:line="720" w:lineRule="auto"/>
      <w:outlineLvl w:val="2"/>
    </w:pPr>
    <w:rPr>
      <w:rFonts w:asciiTheme="majorHAnsi" w:eastAsiaTheme="majorEastAsia" w:hAnsiTheme="majorHAnsi"/>
      <w:b/>
      <w:bCs/>
      <w:sz w:val="36"/>
      <w:szCs w:val="36"/>
    </w:rPr>
  </w:style>
  <w:style w:type="paragraph" w:styleId="Heading4">
    <w:name w:val="heading 4"/>
    <w:basedOn w:val="Normal"/>
    <w:next w:val="Normal"/>
    <w:link w:val="Heading4Char"/>
    <w:uiPriority w:val="9"/>
    <w:semiHidden/>
    <w:unhideWhenUsed/>
    <w:qFormat/>
    <w:rsid w:val="00847834"/>
    <w:pPr>
      <w:keepNext/>
      <w:spacing w:line="720" w:lineRule="auto"/>
      <w:outlineLvl w:val="3"/>
    </w:pPr>
    <w:rPr>
      <w:rFonts w:asciiTheme="majorHAnsi" w:eastAsiaTheme="majorEastAsia" w:hAnsiTheme="majorHAnsi"/>
      <w:sz w:val="36"/>
      <w:szCs w:val="36"/>
    </w:rPr>
  </w:style>
  <w:style w:type="paragraph" w:styleId="Heading5">
    <w:name w:val="heading 5"/>
    <w:basedOn w:val="Normal"/>
    <w:next w:val="Normal"/>
    <w:link w:val="Heading5Char"/>
    <w:uiPriority w:val="9"/>
    <w:semiHidden/>
    <w:unhideWhenUsed/>
    <w:qFormat/>
    <w:rsid w:val="00E65BFC"/>
    <w:pPr>
      <w:keepNext/>
      <w:spacing w:line="720" w:lineRule="auto"/>
      <w:ind w:leftChars="200" w:left="200"/>
      <w:outlineLvl w:val="4"/>
    </w:pPr>
    <w:rPr>
      <w:rFonts w:asciiTheme="majorHAnsi" w:eastAsiaTheme="majorEastAsia" w:hAnsiTheme="majorHAnsi"/>
      <w:b/>
      <w:bCs/>
      <w:sz w:val="36"/>
      <w:szCs w:val="36"/>
    </w:rPr>
  </w:style>
  <w:style w:type="paragraph" w:styleId="Heading6">
    <w:name w:val="heading 6"/>
    <w:basedOn w:val="Normal"/>
    <w:next w:val="Normal"/>
    <w:link w:val="Heading6Char"/>
    <w:uiPriority w:val="9"/>
    <w:semiHidden/>
    <w:unhideWhenUsed/>
    <w:qFormat/>
    <w:rsid w:val="00615C29"/>
    <w:pPr>
      <w:keepNext/>
      <w:spacing w:line="720" w:lineRule="auto"/>
      <w:ind w:leftChars="200" w:left="200"/>
      <w:outlineLvl w:val="5"/>
    </w:pPr>
    <w:rPr>
      <w:rFonts w:asciiTheme="majorHAnsi" w:eastAsiaTheme="majorEastAsia" w:hAnsiTheme="majorHAnsi"/>
      <w:sz w:val="36"/>
      <w:szCs w:val="36"/>
    </w:rPr>
  </w:style>
  <w:style w:type="paragraph" w:styleId="Heading7">
    <w:name w:val="heading 7"/>
    <w:basedOn w:val="Normal"/>
    <w:next w:val="Normal"/>
    <w:link w:val="Heading7Char"/>
    <w:uiPriority w:val="9"/>
    <w:semiHidden/>
    <w:unhideWhenUsed/>
    <w:qFormat/>
    <w:rsid w:val="009D2CD9"/>
    <w:pPr>
      <w:keepNext/>
      <w:spacing w:line="720" w:lineRule="auto"/>
      <w:ind w:leftChars="400" w:left="400"/>
      <w:outlineLvl w:val="6"/>
    </w:pPr>
    <w:rPr>
      <w:rFonts w:asciiTheme="majorHAnsi" w:eastAsiaTheme="majorEastAsia" w:hAnsiTheme="majorHAnsi"/>
      <w:b/>
      <w:bCs/>
      <w:sz w:val="36"/>
      <w:szCs w:val="36"/>
    </w:rPr>
  </w:style>
  <w:style w:type="paragraph" w:styleId="Heading8">
    <w:name w:val="heading 8"/>
    <w:basedOn w:val="Normal"/>
    <w:next w:val="Normal"/>
    <w:link w:val="Heading8Char"/>
    <w:uiPriority w:val="9"/>
    <w:semiHidden/>
    <w:unhideWhenUsed/>
    <w:qFormat/>
    <w:rsid w:val="009D2CD9"/>
    <w:pPr>
      <w:keepNext/>
      <w:spacing w:line="720" w:lineRule="auto"/>
      <w:ind w:leftChars="400" w:left="400"/>
      <w:outlineLvl w:val="7"/>
    </w:pPr>
    <w:rPr>
      <w:rFonts w:asciiTheme="majorHAnsi" w:eastAsiaTheme="majorEastAsia" w:hAnsiTheme="majorHAns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652EF"/>
    <w:rPr>
      <w:rFonts w:ascii="Times New Roman" w:hAnsi="Times New Roman" w:cs="Times New Roman"/>
      <w:b/>
      <w:sz w:val="20"/>
      <w:szCs w:val="20"/>
    </w:rPr>
  </w:style>
  <w:style w:type="character" w:customStyle="1" w:styleId="Heading2Char">
    <w:name w:val="Heading 2 Char"/>
    <w:basedOn w:val="DefaultParagraphFont"/>
    <w:link w:val="Heading2"/>
    <w:uiPriority w:val="9"/>
    <w:semiHidden/>
    <w:locked/>
    <w:rsid w:val="00AF3FF5"/>
    <w:rPr>
      <w:rFonts w:asciiTheme="majorHAnsi" w:eastAsiaTheme="majorEastAsia" w:hAnsiTheme="majorHAnsi" w:cs="Times New Roman"/>
      <w:b/>
      <w:bCs/>
      <w:kern w:val="2"/>
      <w:sz w:val="48"/>
      <w:szCs w:val="48"/>
      <w:lang w:val="x-none" w:eastAsia="zh-TW"/>
    </w:rPr>
  </w:style>
  <w:style w:type="character" w:customStyle="1" w:styleId="Heading3Char">
    <w:name w:val="Heading 3 Char"/>
    <w:basedOn w:val="DefaultParagraphFont"/>
    <w:link w:val="Heading3"/>
    <w:uiPriority w:val="9"/>
    <w:semiHidden/>
    <w:locked/>
    <w:rsid w:val="0012540C"/>
    <w:rPr>
      <w:rFonts w:asciiTheme="majorHAnsi" w:eastAsiaTheme="majorEastAsia" w:hAnsiTheme="majorHAnsi" w:cs="Times New Roman"/>
      <w:b/>
      <w:bCs/>
      <w:kern w:val="2"/>
      <w:sz w:val="36"/>
      <w:szCs w:val="36"/>
      <w:lang w:val="x-none" w:eastAsia="zh-TW"/>
    </w:rPr>
  </w:style>
  <w:style w:type="character" w:customStyle="1" w:styleId="Heading4Char">
    <w:name w:val="Heading 4 Char"/>
    <w:basedOn w:val="DefaultParagraphFont"/>
    <w:link w:val="Heading4"/>
    <w:uiPriority w:val="9"/>
    <w:semiHidden/>
    <w:locked/>
    <w:rsid w:val="00847834"/>
    <w:rPr>
      <w:rFonts w:asciiTheme="majorHAnsi" w:eastAsiaTheme="majorEastAsia" w:hAnsiTheme="majorHAnsi" w:cs="Times New Roman"/>
      <w:kern w:val="2"/>
      <w:sz w:val="36"/>
      <w:szCs w:val="36"/>
      <w:lang w:val="x-none" w:eastAsia="zh-TW"/>
    </w:rPr>
  </w:style>
  <w:style w:type="character" w:customStyle="1" w:styleId="Heading5Char">
    <w:name w:val="Heading 5 Char"/>
    <w:basedOn w:val="DefaultParagraphFont"/>
    <w:link w:val="Heading5"/>
    <w:uiPriority w:val="9"/>
    <w:semiHidden/>
    <w:locked/>
    <w:rsid w:val="00E65BFC"/>
    <w:rPr>
      <w:rFonts w:asciiTheme="majorHAnsi" w:eastAsiaTheme="majorEastAsia" w:hAnsiTheme="majorHAnsi" w:cs="Times New Roman"/>
      <w:b/>
      <w:bCs/>
      <w:kern w:val="2"/>
      <w:sz w:val="36"/>
      <w:szCs w:val="36"/>
      <w:lang w:val="x-none" w:eastAsia="zh-TW"/>
    </w:rPr>
  </w:style>
  <w:style w:type="character" w:customStyle="1" w:styleId="Heading6Char">
    <w:name w:val="Heading 6 Char"/>
    <w:basedOn w:val="DefaultParagraphFont"/>
    <w:link w:val="Heading6"/>
    <w:uiPriority w:val="9"/>
    <w:semiHidden/>
    <w:locked/>
    <w:rsid w:val="00615C29"/>
    <w:rPr>
      <w:rFonts w:asciiTheme="majorHAnsi" w:eastAsiaTheme="majorEastAsia" w:hAnsiTheme="majorHAnsi" w:cs="Times New Roman"/>
      <w:kern w:val="2"/>
      <w:sz w:val="36"/>
      <w:szCs w:val="36"/>
      <w:lang w:val="x-none" w:eastAsia="zh-TW"/>
    </w:rPr>
  </w:style>
  <w:style w:type="character" w:customStyle="1" w:styleId="Heading7Char">
    <w:name w:val="Heading 7 Char"/>
    <w:basedOn w:val="DefaultParagraphFont"/>
    <w:link w:val="Heading7"/>
    <w:uiPriority w:val="9"/>
    <w:semiHidden/>
    <w:locked/>
    <w:rsid w:val="009D2CD9"/>
    <w:rPr>
      <w:rFonts w:asciiTheme="majorHAnsi" w:eastAsiaTheme="majorEastAsia" w:hAnsiTheme="majorHAnsi" w:cs="Times New Roman"/>
      <w:b/>
      <w:bCs/>
      <w:kern w:val="2"/>
      <w:sz w:val="36"/>
      <w:szCs w:val="36"/>
      <w:lang w:val="x-none" w:eastAsia="zh-TW"/>
    </w:rPr>
  </w:style>
  <w:style w:type="character" w:customStyle="1" w:styleId="Heading8Char">
    <w:name w:val="Heading 8 Char"/>
    <w:basedOn w:val="DefaultParagraphFont"/>
    <w:link w:val="Heading8"/>
    <w:uiPriority w:val="9"/>
    <w:semiHidden/>
    <w:locked/>
    <w:rsid w:val="009D2CD9"/>
    <w:rPr>
      <w:rFonts w:asciiTheme="majorHAnsi" w:eastAsiaTheme="majorEastAsia" w:hAnsiTheme="majorHAnsi" w:cs="Times New Roman"/>
      <w:kern w:val="2"/>
      <w:sz w:val="36"/>
      <w:szCs w:val="36"/>
      <w:lang w:val="x-none" w:eastAsia="zh-TW"/>
    </w:rPr>
  </w:style>
  <w:style w:type="paragraph" w:styleId="Header">
    <w:name w:val="header"/>
    <w:basedOn w:val="Normal"/>
    <w:link w:val="HeaderChar"/>
    <w:uiPriority w:val="99"/>
    <w:unhideWhenUsed/>
    <w:rsid w:val="00CE1E74"/>
    <w:pPr>
      <w:tabs>
        <w:tab w:val="center" w:pos="4320"/>
        <w:tab w:val="right" w:pos="8640"/>
      </w:tabs>
    </w:pPr>
  </w:style>
  <w:style w:type="character" w:customStyle="1" w:styleId="HeaderChar">
    <w:name w:val="Header Char"/>
    <w:basedOn w:val="DefaultParagraphFont"/>
    <w:link w:val="Header"/>
    <w:uiPriority w:val="99"/>
    <w:locked/>
    <w:rsid w:val="00CE1E74"/>
    <w:rPr>
      <w:rFonts w:cs="Times New Roman"/>
    </w:rPr>
  </w:style>
  <w:style w:type="paragraph" w:styleId="Footer">
    <w:name w:val="footer"/>
    <w:basedOn w:val="Normal"/>
    <w:link w:val="FooterChar"/>
    <w:uiPriority w:val="99"/>
    <w:unhideWhenUsed/>
    <w:rsid w:val="00CE1E74"/>
    <w:pPr>
      <w:tabs>
        <w:tab w:val="center" w:pos="4320"/>
        <w:tab w:val="right" w:pos="8640"/>
      </w:tabs>
    </w:pPr>
  </w:style>
  <w:style w:type="character" w:customStyle="1" w:styleId="FooterChar">
    <w:name w:val="Footer Char"/>
    <w:basedOn w:val="DefaultParagraphFont"/>
    <w:link w:val="Footer"/>
    <w:uiPriority w:val="99"/>
    <w:locked/>
    <w:rsid w:val="00CE1E74"/>
    <w:rPr>
      <w:rFonts w:cs="Times New Roman"/>
    </w:rPr>
  </w:style>
  <w:style w:type="paragraph" w:styleId="BalloonText">
    <w:name w:val="Balloon Text"/>
    <w:basedOn w:val="Normal"/>
    <w:link w:val="BalloonTextChar"/>
    <w:uiPriority w:val="99"/>
    <w:semiHidden/>
    <w:unhideWhenUsed/>
    <w:rsid w:val="00CE1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CE1E74"/>
    <w:rPr>
      <w:rFonts w:ascii="Lucida Grande" w:hAnsi="Lucida Grande" w:cs="Lucida Grande"/>
      <w:sz w:val="18"/>
      <w:szCs w:val="18"/>
    </w:rPr>
  </w:style>
  <w:style w:type="table" w:styleId="TableGrid">
    <w:name w:val="Table Grid"/>
    <w:basedOn w:val="TableNormal"/>
    <w:uiPriority w:val="59"/>
    <w:rsid w:val="004E2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EC2"/>
    <w:pPr>
      <w:ind w:left="720"/>
      <w:contextualSpacing/>
    </w:pPr>
  </w:style>
  <w:style w:type="table" w:styleId="LightShading-Accent1">
    <w:name w:val="Light Shading Accent 1"/>
    <w:basedOn w:val="TableNormal"/>
    <w:uiPriority w:val="60"/>
    <w:rsid w:val="0015272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customStyle="1" w:styleId="NormalWeb1">
    <w:name w:val="Normal (Web)1"/>
    <w:basedOn w:val="Normal"/>
    <w:rsid w:val="004F422C"/>
    <w:pPr>
      <w:widowControl/>
      <w:suppressAutoHyphens/>
      <w:spacing w:before="28" w:after="28"/>
    </w:pPr>
    <w:rPr>
      <w:rFonts w:ascii="新細明體" w:hAnsi="新細明體" w:cs="新細明體"/>
      <w:kern w:val="1"/>
      <w:lang w:eastAsia="ar-SA"/>
    </w:rPr>
  </w:style>
  <w:style w:type="character" w:styleId="Hyperlink">
    <w:name w:val="Hyperlink"/>
    <w:basedOn w:val="DefaultParagraphFont"/>
    <w:uiPriority w:val="99"/>
    <w:unhideWhenUsed/>
    <w:rsid w:val="00B27405"/>
    <w:rPr>
      <w:rFonts w:cs="Times New Roman"/>
      <w:color w:val="0000FF" w:themeColor="hyperlink"/>
      <w:u w:val="single"/>
    </w:rPr>
  </w:style>
  <w:style w:type="paragraph" w:styleId="BodyText">
    <w:name w:val="Body Text"/>
    <w:basedOn w:val="Normal"/>
    <w:link w:val="BodyTextChar"/>
    <w:uiPriority w:val="99"/>
    <w:rsid w:val="00D47AD7"/>
    <w:pPr>
      <w:widowControl/>
      <w:spacing w:after="220" w:line="220" w:lineRule="atLeast"/>
      <w:jc w:val="both"/>
    </w:pPr>
    <w:rPr>
      <w:rFonts w:ascii="Arial" w:eastAsiaTheme="minorEastAsia" w:hAnsi="Arial"/>
      <w:spacing w:val="-5"/>
      <w:kern w:val="0"/>
      <w:sz w:val="20"/>
      <w:szCs w:val="20"/>
      <w:lang w:eastAsia="en-US"/>
    </w:rPr>
  </w:style>
  <w:style w:type="character" w:customStyle="1" w:styleId="BodyTextChar">
    <w:name w:val="Body Text Char"/>
    <w:basedOn w:val="DefaultParagraphFont"/>
    <w:link w:val="BodyText"/>
    <w:uiPriority w:val="99"/>
    <w:locked/>
    <w:rsid w:val="00D47AD7"/>
    <w:rPr>
      <w:rFonts w:ascii="Arial" w:hAnsi="Arial" w:cs="Times New Roman"/>
      <w:spacing w:val="-5"/>
      <w:sz w:val="20"/>
      <w:szCs w:val="20"/>
    </w:rPr>
  </w:style>
  <w:style w:type="paragraph" w:customStyle="1" w:styleId="Achievement">
    <w:name w:val="Achievement"/>
    <w:basedOn w:val="BodyText"/>
    <w:rsid w:val="00D47AD7"/>
    <w:pPr>
      <w:numPr>
        <w:numId w:val="1"/>
      </w:numPr>
      <w:spacing w:after="60"/>
      <w:ind w:left="786"/>
    </w:pPr>
  </w:style>
  <w:style w:type="character" w:customStyle="1" w:styleId="shorttext1">
    <w:name w:val="short_text1"/>
    <w:basedOn w:val="DefaultParagraphFont"/>
    <w:rsid w:val="00E41EB5"/>
    <w:rPr>
      <w:rFonts w:cs="Times New Roman"/>
      <w:sz w:val="29"/>
      <w:szCs w:val="29"/>
    </w:rPr>
  </w:style>
  <w:style w:type="paragraph" w:customStyle="1" w:styleId="text">
    <w:name w:val="text"/>
    <w:basedOn w:val="Normal"/>
    <w:rsid w:val="002B595F"/>
    <w:pPr>
      <w:widowControl/>
      <w:spacing w:line="280" w:lineRule="atLeast"/>
    </w:pPr>
    <w:rPr>
      <w:rFonts w:ascii="Arial" w:hAnsi="Arial" w:cs="Arial"/>
      <w:kern w:val="0"/>
      <w:sz w:val="22"/>
      <w:szCs w:val="22"/>
      <w:lang w:eastAsia="en-US"/>
    </w:rPr>
  </w:style>
  <w:style w:type="paragraph" w:styleId="BodyTextIndent2">
    <w:name w:val="Body Text Indent 2"/>
    <w:basedOn w:val="Normal"/>
    <w:link w:val="BodyTextIndent2Char"/>
    <w:uiPriority w:val="99"/>
    <w:semiHidden/>
    <w:unhideWhenUsed/>
    <w:rsid w:val="00274007"/>
    <w:pPr>
      <w:spacing w:after="120" w:line="480" w:lineRule="auto"/>
      <w:ind w:leftChars="200" w:left="480"/>
    </w:pPr>
  </w:style>
  <w:style w:type="character" w:customStyle="1" w:styleId="BodyTextIndent2Char">
    <w:name w:val="Body Text Indent 2 Char"/>
    <w:basedOn w:val="DefaultParagraphFont"/>
    <w:link w:val="BodyTextIndent2"/>
    <w:uiPriority w:val="99"/>
    <w:semiHidden/>
    <w:locked/>
    <w:rsid w:val="00274007"/>
    <w:rPr>
      <w:rFonts w:ascii="Times New Roman" w:eastAsia="新細明體" w:hAnsi="Times New Roman" w:cs="Times New Roman"/>
      <w:kern w:val="2"/>
      <w:lang w:val="x-none" w:eastAsia="zh-TW"/>
    </w:rPr>
  </w:style>
  <w:style w:type="paragraph" w:customStyle="1" w:styleId="Default">
    <w:name w:val="Default"/>
    <w:rsid w:val="0053137B"/>
    <w:pPr>
      <w:widowControl w:val="0"/>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715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locked/>
    <w:rsid w:val="00715858"/>
    <w:rPr>
      <w:rFonts w:ascii="Courier New" w:hAnsi="Courier New" w:cs="Courier New"/>
      <w:sz w:val="20"/>
      <w:szCs w:val="20"/>
      <w:lang w:val="x-none" w:eastAsia="zh-TW"/>
    </w:rPr>
  </w:style>
  <w:style w:type="paragraph" w:styleId="BodyTextIndent">
    <w:name w:val="Body Text Indent"/>
    <w:basedOn w:val="Normal"/>
    <w:link w:val="BodyTextIndentChar"/>
    <w:uiPriority w:val="99"/>
    <w:semiHidden/>
    <w:unhideWhenUsed/>
    <w:rsid w:val="00AF3FF5"/>
    <w:pPr>
      <w:spacing w:after="120"/>
      <w:ind w:leftChars="200" w:left="480"/>
    </w:pPr>
  </w:style>
  <w:style w:type="character" w:customStyle="1" w:styleId="BodyTextIndentChar">
    <w:name w:val="Body Text Indent Char"/>
    <w:basedOn w:val="DefaultParagraphFont"/>
    <w:link w:val="BodyTextIndent"/>
    <w:uiPriority w:val="99"/>
    <w:semiHidden/>
    <w:locked/>
    <w:rsid w:val="00AF3FF5"/>
    <w:rPr>
      <w:rFonts w:ascii="Times New Roman" w:eastAsia="新細明體" w:hAnsi="Times New Roman" w:cs="Times New Roman"/>
      <w:kern w:val="2"/>
      <w:lang w:val="x-none" w:eastAsia="zh-TW"/>
    </w:rPr>
  </w:style>
  <w:style w:type="character" w:customStyle="1" w:styleId="apple-converted-space">
    <w:name w:val="apple-converted-space"/>
    <w:basedOn w:val="DefaultParagraphFont"/>
    <w:rsid w:val="00EB6341"/>
    <w:rPr>
      <w:rFonts w:cs="Times New Roman"/>
    </w:rPr>
  </w:style>
  <w:style w:type="paragraph" w:styleId="NoSpacing">
    <w:name w:val="No Spacing"/>
    <w:uiPriority w:val="1"/>
    <w:qFormat/>
    <w:rsid w:val="00AC546E"/>
    <w:rPr>
      <w:sz w:val="22"/>
      <w:szCs w:val="22"/>
    </w:rPr>
  </w:style>
  <w:style w:type="paragraph" w:customStyle="1" w:styleId="a">
    <w:name w:val="??"/>
    <w:rsid w:val="0012540C"/>
    <w:pPr>
      <w:widowControl w:val="0"/>
    </w:pPr>
    <w:rPr>
      <w:rFonts w:ascii="Times New Roman" w:eastAsia="SimSun" w:hAnsi="Times New Roman"/>
      <w:color w:val="000000"/>
      <w:kern w:val="2"/>
      <w:szCs w:val="20"/>
      <w:lang w:eastAsia="zh-CN"/>
    </w:rPr>
  </w:style>
  <w:style w:type="paragraph" w:customStyle="1" w:styleId="14">
    <w:name w:val="??1"/>
    <w:basedOn w:val="a"/>
    <w:rsid w:val="0012540C"/>
    <w:pPr>
      <w:jc w:val="both"/>
    </w:pPr>
    <w:rPr>
      <w:kern w:val="0"/>
      <w:sz w:val="22"/>
    </w:rPr>
  </w:style>
  <w:style w:type="character" w:styleId="Strong">
    <w:name w:val="Strong"/>
    <w:basedOn w:val="DefaultParagraphFont"/>
    <w:uiPriority w:val="22"/>
    <w:qFormat/>
    <w:rsid w:val="0012540C"/>
    <w:rPr>
      <w:rFonts w:cs="Times New Roman"/>
      <w:b/>
      <w:bCs/>
    </w:rPr>
  </w:style>
  <w:style w:type="paragraph" w:customStyle="1" w:styleId="30">
    <w:name w:val="?? 3"/>
    <w:basedOn w:val="a"/>
    <w:next w:val="Normal"/>
    <w:rsid w:val="0012540C"/>
    <w:pPr>
      <w:keepNext/>
      <w:jc w:val="both"/>
    </w:pPr>
    <w:rPr>
      <w:b/>
    </w:rPr>
  </w:style>
  <w:style w:type="paragraph" w:styleId="Title">
    <w:name w:val="Title"/>
    <w:basedOn w:val="Normal"/>
    <w:link w:val="TitleChar"/>
    <w:uiPriority w:val="10"/>
    <w:qFormat/>
    <w:rsid w:val="00F13661"/>
    <w:pPr>
      <w:widowControl/>
      <w:jc w:val="center"/>
    </w:pPr>
    <w:rPr>
      <w:rFonts w:eastAsia="SimSun" w:cs="Arial"/>
      <w:b/>
      <w:bCs/>
      <w:kern w:val="0"/>
      <w:szCs w:val="20"/>
      <w:lang w:eastAsia="zh-CN"/>
    </w:rPr>
  </w:style>
  <w:style w:type="character" w:customStyle="1" w:styleId="TitleChar">
    <w:name w:val="Title Char"/>
    <w:basedOn w:val="DefaultParagraphFont"/>
    <w:link w:val="Title"/>
    <w:uiPriority w:val="10"/>
    <w:locked/>
    <w:rsid w:val="00F13661"/>
    <w:rPr>
      <w:rFonts w:ascii="Times New Roman" w:eastAsia="SimSun" w:hAnsi="Times New Roman" w:cs="Arial"/>
      <w:b/>
      <w:bCs/>
      <w:sz w:val="20"/>
      <w:szCs w:val="20"/>
      <w:lang w:val="x-none" w:eastAsia="zh-CN"/>
    </w:rPr>
  </w:style>
  <w:style w:type="paragraph" w:styleId="Date">
    <w:name w:val="Date"/>
    <w:basedOn w:val="Normal"/>
    <w:next w:val="Normal"/>
    <w:link w:val="DateChar"/>
    <w:uiPriority w:val="99"/>
    <w:semiHidden/>
    <w:unhideWhenUsed/>
    <w:rsid w:val="004A54A6"/>
    <w:pPr>
      <w:jc w:val="right"/>
    </w:pPr>
  </w:style>
  <w:style w:type="character" w:customStyle="1" w:styleId="DateChar">
    <w:name w:val="Date Char"/>
    <w:basedOn w:val="DefaultParagraphFont"/>
    <w:link w:val="Date"/>
    <w:uiPriority w:val="99"/>
    <w:semiHidden/>
    <w:locked/>
    <w:rsid w:val="004A54A6"/>
    <w:rPr>
      <w:rFonts w:ascii="Times New Roman" w:eastAsia="新細明體" w:hAnsi="Times New Roman" w:cs="Times New Roman"/>
      <w:kern w:val="2"/>
      <w:lang w:val="x-none" w:eastAsia="zh-TW"/>
    </w:rPr>
  </w:style>
  <w:style w:type="paragraph" w:customStyle="1" w:styleId="BodyTextIndent1">
    <w:name w:val="Body Text Indent1"/>
    <w:rsid w:val="00A90A0E"/>
    <w:pPr>
      <w:ind w:left="480"/>
    </w:pPr>
    <w:rPr>
      <w:rFonts w:ascii="Times New Roman" w:eastAsia="Hiragino Kaku Gothic Pro W3" w:hAnsi="Times New Roman"/>
      <w:color w:val="000000"/>
      <w:szCs w:val="20"/>
      <w:lang w:eastAsia="zh-TW"/>
    </w:rPr>
  </w:style>
  <w:style w:type="paragraph" w:customStyle="1" w:styleId="A0">
    <w:name w:val="內文 A"/>
    <w:rsid w:val="00085AA5"/>
    <w:rPr>
      <w:rFonts w:ascii="Times New Roman" w:hAnsi="Times New Roman" w:cs="Arial Unicode MS"/>
      <w:color w:val="000000"/>
      <w:u w:color="000000"/>
      <w:lang w:eastAsia="zh-CN"/>
    </w:rPr>
  </w:style>
  <w:style w:type="paragraph" w:styleId="NormalIndent">
    <w:name w:val="Normal Indent"/>
    <w:basedOn w:val="Normal"/>
    <w:uiPriority w:val="99"/>
    <w:semiHidden/>
    <w:unhideWhenUsed/>
    <w:rsid w:val="009D2CD9"/>
    <w:pPr>
      <w:adjustRightInd w:val="0"/>
      <w:spacing w:line="360" w:lineRule="atLeast"/>
      <w:ind w:left="480"/>
    </w:pPr>
    <w:rPr>
      <w:kern w:val="0"/>
      <w:szCs w:val="20"/>
    </w:rPr>
  </w:style>
  <w:style w:type="paragraph" w:styleId="BodyText2">
    <w:name w:val="Body Text 2"/>
    <w:basedOn w:val="Normal"/>
    <w:link w:val="BodyText2Char"/>
    <w:uiPriority w:val="99"/>
    <w:semiHidden/>
    <w:unhideWhenUsed/>
    <w:rsid w:val="005D5C09"/>
    <w:pPr>
      <w:spacing w:after="120" w:line="480" w:lineRule="auto"/>
    </w:pPr>
  </w:style>
  <w:style w:type="character" w:customStyle="1" w:styleId="BodyText2Char">
    <w:name w:val="Body Text 2 Char"/>
    <w:basedOn w:val="DefaultParagraphFont"/>
    <w:link w:val="BodyText2"/>
    <w:uiPriority w:val="99"/>
    <w:semiHidden/>
    <w:locked/>
    <w:rsid w:val="005D5C09"/>
    <w:rPr>
      <w:rFonts w:ascii="Times New Roman" w:eastAsia="新細明體" w:hAnsi="Times New Roman" w:cs="Times New Roman"/>
      <w:kern w:val="2"/>
      <w:lang w:val="x-none" w:eastAsia="zh-TW"/>
    </w:rPr>
  </w:style>
  <w:style w:type="paragraph" w:customStyle="1" w:styleId="Web">
    <w:name w:val="內文 (Web)"/>
    <w:basedOn w:val="Normal"/>
    <w:rsid w:val="00AE3E53"/>
    <w:pPr>
      <w:widowControl/>
      <w:spacing w:before="100" w:beforeAutospacing="1" w:after="100" w:afterAutospacing="1"/>
    </w:pPr>
    <w:rPr>
      <w:rFonts w:ascii="Arial Unicode MS" w:eastAsiaTheme="minorEastAsia" w:hAnsi="Arial Unicode MS" w:cs="Arial Unicode MS"/>
      <w:kern w:val="0"/>
    </w:rPr>
  </w:style>
  <w:style w:type="paragraph" w:styleId="BodyTextIndent3">
    <w:name w:val="Body Text Indent 3"/>
    <w:basedOn w:val="Normal"/>
    <w:link w:val="BodyTextIndent3Char"/>
    <w:uiPriority w:val="99"/>
    <w:semiHidden/>
    <w:unhideWhenUsed/>
    <w:rsid w:val="00D03E58"/>
    <w:pPr>
      <w:spacing w:after="120"/>
      <w:ind w:leftChars="200" w:left="480"/>
    </w:pPr>
    <w:rPr>
      <w:sz w:val="16"/>
      <w:szCs w:val="16"/>
    </w:rPr>
  </w:style>
  <w:style w:type="character" w:customStyle="1" w:styleId="BodyTextIndent3Char">
    <w:name w:val="Body Text Indent 3 Char"/>
    <w:basedOn w:val="DefaultParagraphFont"/>
    <w:link w:val="BodyTextIndent3"/>
    <w:uiPriority w:val="99"/>
    <w:semiHidden/>
    <w:locked/>
    <w:rsid w:val="00D03E58"/>
    <w:rPr>
      <w:rFonts w:ascii="Times New Roman" w:eastAsia="新細明體" w:hAnsi="Times New Roman" w:cs="Times New Roman"/>
      <w:kern w:val="2"/>
      <w:sz w:val="16"/>
      <w:szCs w:val="16"/>
      <w:lang w:val="x-none" w:eastAsia="zh-TW"/>
    </w:rPr>
  </w:style>
  <w:style w:type="paragraph" w:customStyle="1" w:styleId="Bullet3">
    <w:name w:val="Bullet3"/>
    <w:basedOn w:val="Normal"/>
    <w:rsid w:val="00015ACC"/>
    <w:pPr>
      <w:widowControl/>
      <w:tabs>
        <w:tab w:val="num" w:pos="720"/>
      </w:tabs>
      <w:ind w:left="720" w:hanging="360"/>
    </w:pPr>
    <w:rPr>
      <w:rFonts w:eastAsiaTheme="minorEastAsia"/>
      <w:kern w:val="0"/>
      <w:sz w:val="20"/>
      <w:szCs w:val="20"/>
      <w:lang w:eastAsia="en-US"/>
    </w:rPr>
  </w:style>
  <w:style w:type="paragraph" w:styleId="NormalWeb">
    <w:name w:val="Normal (Web)"/>
    <w:basedOn w:val="Normal"/>
    <w:uiPriority w:val="99"/>
    <w:semiHidden/>
    <w:unhideWhenUsed/>
    <w:rsid w:val="004D3C07"/>
    <w:pPr>
      <w:widowControl/>
      <w:spacing w:before="100" w:beforeAutospacing="1" w:after="100" w:afterAutospacing="1"/>
    </w:pPr>
    <w:rPr>
      <w:kern w:val="0"/>
      <w:lang w:eastAsia="zh-CN"/>
    </w:rPr>
  </w:style>
  <w:style w:type="paragraph" w:styleId="BodyText3">
    <w:name w:val="Body Text 3"/>
    <w:basedOn w:val="Normal"/>
    <w:link w:val="BodyText3Char"/>
    <w:uiPriority w:val="99"/>
    <w:semiHidden/>
    <w:unhideWhenUsed/>
    <w:rsid w:val="00FE48BD"/>
    <w:pPr>
      <w:spacing w:after="120"/>
    </w:pPr>
    <w:rPr>
      <w:sz w:val="16"/>
      <w:szCs w:val="16"/>
    </w:rPr>
  </w:style>
  <w:style w:type="character" w:customStyle="1" w:styleId="BodyText3Char">
    <w:name w:val="Body Text 3 Char"/>
    <w:basedOn w:val="DefaultParagraphFont"/>
    <w:link w:val="BodyText3"/>
    <w:uiPriority w:val="99"/>
    <w:semiHidden/>
    <w:locked/>
    <w:rsid w:val="00FE48BD"/>
    <w:rPr>
      <w:rFonts w:ascii="Times New Roman" w:eastAsia="新細明體" w:hAnsi="Times New Roman" w:cs="Times New Roman"/>
      <w:kern w:val="2"/>
      <w:sz w:val="16"/>
      <w:szCs w:val="16"/>
      <w:lang w:val="x-none" w:eastAsia="zh-TW"/>
    </w:rPr>
  </w:style>
  <w:style w:type="paragraph" w:styleId="BodyTextFirstIndent">
    <w:name w:val="Body Text First Indent"/>
    <w:basedOn w:val="BodyText"/>
    <w:link w:val="BodyTextFirstIndentChar"/>
    <w:uiPriority w:val="99"/>
    <w:semiHidden/>
    <w:unhideWhenUsed/>
    <w:rsid w:val="00456E5C"/>
    <w:pPr>
      <w:widowControl w:val="0"/>
      <w:spacing w:after="0" w:line="240" w:lineRule="auto"/>
      <w:ind w:firstLine="360"/>
      <w:jc w:val="left"/>
    </w:pPr>
    <w:rPr>
      <w:rFonts w:ascii="Times New Roman" w:eastAsia="新細明體" w:hAnsi="Times New Roman"/>
      <w:spacing w:val="0"/>
      <w:kern w:val="2"/>
      <w:sz w:val="24"/>
      <w:szCs w:val="24"/>
      <w:lang w:eastAsia="zh-TW"/>
    </w:rPr>
  </w:style>
  <w:style w:type="character" w:customStyle="1" w:styleId="BodyTextFirstIndentChar">
    <w:name w:val="Body Text First Indent Char"/>
    <w:basedOn w:val="BodyTextChar"/>
    <w:link w:val="BodyTextFirstIndent"/>
    <w:uiPriority w:val="99"/>
    <w:semiHidden/>
    <w:locked/>
    <w:rsid w:val="00456E5C"/>
    <w:rPr>
      <w:rFonts w:ascii="Times New Roman" w:eastAsia="新細明體" w:hAnsi="Times New Roman" w:cs="Times New Roman"/>
      <w:spacing w:val="-5"/>
      <w:kern w:val="2"/>
      <w:sz w:val="20"/>
      <w:szCs w:val="20"/>
      <w:lang w:val="x-none" w:eastAsia="zh-TW"/>
    </w:rPr>
  </w:style>
  <w:style w:type="character" w:styleId="FollowedHyperlink">
    <w:name w:val="FollowedHyperlink"/>
    <w:basedOn w:val="DefaultParagraphFont"/>
    <w:uiPriority w:val="99"/>
    <w:semiHidden/>
    <w:unhideWhenUsed/>
    <w:rsid w:val="007F4099"/>
    <w:rPr>
      <w:rFonts w:cs="Times New Roman"/>
      <w:color w:val="800080" w:themeColor="followedHyperlink"/>
      <w:u w:val="single"/>
    </w:rPr>
  </w:style>
  <w:style w:type="paragraph" w:customStyle="1" w:styleId="condensedlist">
    <w:name w:val="condensed list"/>
    <w:basedOn w:val="Normal"/>
    <w:rsid w:val="00EE627F"/>
    <w:pPr>
      <w:widowControl/>
      <w:numPr>
        <w:numId w:val="2"/>
      </w:numPr>
      <w:tabs>
        <w:tab w:val="left" w:pos="576"/>
      </w:tabs>
      <w:spacing w:before="40" w:line="220" w:lineRule="exact"/>
    </w:pPr>
    <w:rPr>
      <w:rFonts w:ascii="Tahoma" w:hAnsi="Tahoma" w:cs="Arial"/>
      <w:spacing w:val="10"/>
      <w:kern w:val="0"/>
      <w:sz w:val="16"/>
      <w:szCs w:val="16"/>
      <w:lang w:eastAsia="en-US"/>
    </w:rPr>
  </w:style>
  <w:style w:type="paragraph" w:customStyle="1" w:styleId="bulletedlist">
    <w:name w:val="bulleted list"/>
    <w:basedOn w:val="Normal"/>
    <w:rsid w:val="00CF6128"/>
    <w:pPr>
      <w:widowControl/>
      <w:tabs>
        <w:tab w:val="left" w:pos="288"/>
        <w:tab w:val="num" w:pos="397"/>
      </w:tabs>
      <w:spacing w:before="40" w:after="80" w:line="220" w:lineRule="exact"/>
      <w:ind w:left="397" w:hanging="397"/>
    </w:pPr>
    <w:rPr>
      <w:rFonts w:ascii="Tahoma" w:hAnsi="Tahoma" w:cs="Arial"/>
      <w:spacing w:val="10"/>
      <w:kern w:val="0"/>
      <w:sz w:val="16"/>
      <w:szCs w:val="16"/>
      <w:lang w:eastAsia="en-US"/>
    </w:rPr>
  </w:style>
  <w:style w:type="paragraph" w:styleId="PlainText">
    <w:name w:val="Plain Text"/>
    <w:basedOn w:val="Normal"/>
    <w:link w:val="PlainTextChar"/>
    <w:uiPriority w:val="99"/>
    <w:rsid w:val="00741FDF"/>
    <w:pPr>
      <w:widowControl/>
    </w:pPr>
    <w:rPr>
      <w:rFonts w:ascii="Courier New" w:hAnsi="Courier New" w:cs="Courier New"/>
      <w:kern w:val="0"/>
      <w:sz w:val="20"/>
      <w:szCs w:val="20"/>
      <w:lang w:eastAsia="en-US"/>
    </w:rPr>
  </w:style>
  <w:style w:type="character" w:customStyle="1" w:styleId="PlainTextChar">
    <w:name w:val="Plain Text Char"/>
    <w:basedOn w:val="DefaultParagraphFont"/>
    <w:link w:val="PlainText"/>
    <w:uiPriority w:val="99"/>
    <w:locked/>
    <w:rsid w:val="00741FDF"/>
    <w:rPr>
      <w:rFonts w:ascii="Courier New" w:eastAsia="新細明體" w:hAnsi="Courier New" w:cs="Courier New"/>
      <w:sz w:val="20"/>
      <w:szCs w:val="20"/>
    </w:rPr>
  </w:style>
  <w:style w:type="character" w:styleId="Emphasis">
    <w:name w:val="Emphasis"/>
    <w:basedOn w:val="DefaultParagraphFont"/>
    <w:uiPriority w:val="20"/>
    <w:qFormat/>
    <w:rsid w:val="00741FDF"/>
    <w:rPr>
      <w:rFonts w:cs="Times New Roman"/>
      <w:i/>
    </w:rPr>
  </w:style>
  <w:style w:type="numbering" w:customStyle="1" w:styleId="List41">
    <w:name w:val="List 41"/>
    <w:pPr>
      <w:numPr>
        <w:numId w:val="6"/>
      </w:numPr>
    </w:pPr>
  </w:style>
  <w:style w:type="numbering" w:customStyle="1" w:styleId="21">
    <w:name w:val="一覧 21"/>
    <w:pPr>
      <w:numPr>
        <w:numId w:val="10"/>
      </w:numPr>
    </w:pPr>
  </w:style>
  <w:style w:type="numbering" w:customStyle="1" w:styleId="5">
    <w:name w:val="已輸入樣式 5"/>
    <w:pPr>
      <w:numPr>
        <w:numId w:val="11"/>
      </w:numPr>
    </w:pPr>
  </w:style>
  <w:style w:type="numbering" w:customStyle="1" w:styleId="4">
    <w:name w:val="已輸入樣式 4"/>
    <w:pPr>
      <w:numPr>
        <w:numId w:val="12"/>
      </w:numPr>
    </w:pPr>
  </w:style>
  <w:style w:type="numbering" w:customStyle="1" w:styleId="List1">
    <w:name w:val="List 1"/>
    <w:pPr>
      <w:numPr>
        <w:numId w:val="3"/>
      </w:numPr>
    </w:pPr>
  </w:style>
  <w:style w:type="numbering" w:customStyle="1" w:styleId="10">
    <w:name w:val="已輸入樣式 10"/>
    <w:pPr>
      <w:numPr>
        <w:numId w:val="13"/>
      </w:numPr>
    </w:pPr>
  </w:style>
  <w:style w:type="numbering" w:customStyle="1" w:styleId="List21">
    <w:name w:val="List 21"/>
    <w:pPr>
      <w:numPr>
        <w:numId w:val="4"/>
      </w:numPr>
    </w:pPr>
  </w:style>
  <w:style w:type="numbering" w:customStyle="1" w:styleId="12">
    <w:name w:val="已輸入樣式 12"/>
    <w:pPr>
      <w:numPr>
        <w:numId w:val="14"/>
      </w:numPr>
    </w:pPr>
  </w:style>
  <w:style w:type="numbering" w:customStyle="1" w:styleId="6">
    <w:name w:val="已輸入樣式 6"/>
    <w:pPr>
      <w:numPr>
        <w:numId w:val="15"/>
      </w:numPr>
    </w:pPr>
  </w:style>
  <w:style w:type="numbering" w:customStyle="1" w:styleId="8">
    <w:name w:val="已輸入樣式 8"/>
    <w:pPr>
      <w:numPr>
        <w:numId w:val="16"/>
      </w:numPr>
    </w:pPr>
  </w:style>
  <w:style w:type="numbering" w:customStyle="1" w:styleId="13">
    <w:name w:val="已輸入樣式 13"/>
    <w:pPr>
      <w:numPr>
        <w:numId w:val="17"/>
      </w:numPr>
    </w:pPr>
  </w:style>
  <w:style w:type="numbering" w:customStyle="1" w:styleId="9">
    <w:name w:val="已輸入樣式 9"/>
    <w:pPr>
      <w:numPr>
        <w:numId w:val="18"/>
      </w:numPr>
    </w:pPr>
  </w:style>
  <w:style w:type="numbering" w:customStyle="1" w:styleId="List0">
    <w:name w:val="List 0"/>
    <w:pPr>
      <w:numPr>
        <w:numId w:val="2"/>
      </w:numPr>
    </w:pPr>
  </w:style>
  <w:style w:type="numbering" w:customStyle="1" w:styleId="2">
    <w:name w:val="已輸入樣式 2"/>
    <w:pPr>
      <w:numPr>
        <w:numId w:val="19"/>
      </w:numPr>
    </w:pPr>
  </w:style>
  <w:style w:type="numbering" w:customStyle="1" w:styleId="List51">
    <w:name w:val="List 51"/>
    <w:pPr>
      <w:numPr>
        <w:numId w:val="7"/>
      </w:numPr>
    </w:pPr>
  </w:style>
  <w:style w:type="numbering" w:customStyle="1" w:styleId="7">
    <w:name w:val="已輸入樣式 7"/>
    <w:pPr>
      <w:numPr>
        <w:numId w:val="20"/>
      </w:numPr>
    </w:pPr>
  </w:style>
  <w:style w:type="numbering" w:customStyle="1" w:styleId="3">
    <w:name w:val="已輸入樣式 3"/>
    <w:pPr>
      <w:numPr>
        <w:numId w:val="21"/>
      </w:numPr>
    </w:pPr>
  </w:style>
  <w:style w:type="numbering" w:customStyle="1" w:styleId="List31">
    <w:name w:val="List 31"/>
    <w:pPr>
      <w:numPr>
        <w:numId w:val="5"/>
      </w:numPr>
    </w:pPr>
  </w:style>
  <w:style w:type="numbering" w:customStyle="1" w:styleId="List6">
    <w:name w:val="List 6"/>
    <w:pPr>
      <w:numPr>
        <w:numId w:val="8"/>
      </w:numPr>
    </w:pPr>
  </w:style>
  <w:style w:type="numbering" w:customStyle="1" w:styleId="1">
    <w:name w:val="已輸入樣式 1"/>
    <w:pPr>
      <w:numPr>
        <w:numId w:val="22"/>
      </w:numPr>
    </w:pPr>
  </w:style>
  <w:style w:type="numbering" w:customStyle="1" w:styleId="11">
    <w:name w:val="已輸入樣式 11"/>
    <w:pPr>
      <w:numPr>
        <w:numId w:val="23"/>
      </w:numPr>
    </w:pPr>
  </w:style>
  <w:style w:type="numbering" w:customStyle="1" w:styleId="List7">
    <w:name w:val="List 7"/>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AA"/>
    <w:pPr>
      <w:widowControl w:val="0"/>
    </w:pPr>
    <w:rPr>
      <w:rFonts w:ascii="Times New Roman" w:eastAsia="新細明體" w:hAnsi="Times New Roman"/>
      <w:kern w:val="2"/>
      <w:lang w:eastAsia="zh-TW"/>
    </w:rPr>
  </w:style>
  <w:style w:type="paragraph" w:styleId="Heading1">
    <w:name w:val="heading 1"/>
    <w:basedOn w:val="Normal"/>
    <w:next w:val="Normal"/>
    <w:link w:val="Heading1Char"/>
    <w:uiPriority w:val="9"/>
    <w:qFormat/>
    <w:rsid w:val="009652EF"/>
    <w:pPr>
      <w:keepNext/>
      <w:widowControl/>
      <w:tabs>
        <w:tab w:val="left" w:pos="0"/>
        <w:tab w:val="left" w:pos="1620"/>
        <w:tab w:val="left" w:pos="7920"/>
      </w:tabs>
      <w:outlineLvl w:val="0"/>
    </w:pPr>
    <w:rPr>
      <w:rFonts w:eastAsiaTheme="minorEastAsia"/>
      <w:b/>
      <w:kern w:val="0"/>
      <w:szCs w:val="20"/>
      <w:lang w:eastAsia="en-US"/>
    </w:rPr>
  </w:style>
  <w:style w:type="paragraph" w:styleId="Heading2">
    <w:name w:val="heading 2"/>
    <w:basedOn w:val="Normal"/>
    <w:next w:val="Normal"/>
    <w:link w:val="Heading2Char"/>
    <w:uiPriority w:val="9"/>
    <w:semiHidden/>
    <w:unhideWhenUsed/>
    <w:qFormat/>
    <w:rsid w:val="00AF3FF5"/>
    <w:pPr>
      <w:keepNext/>
      <w:spacing w:line="720" w:lineRule="auto"/>
      <w:outlineLvl w:val="1"/>
    </w:pPr>
    <w:rPr>
      <w:rFonts w:asciiTheme="majorHAnsi" w:eastAsiaTheme="majorEastAsia" w:hAnsiTheme="majorHAnsi"/>
      <w:b/>
      <w:bCs/>
      <w:sz w:val="48"/>
      <w:szCs w:val="48"/>
    </w:rPr>
  </w:style>
  <w:style w:type="paragraph" w:styleId="Heading3">
    <w:name w:val="heading 3"/>
    <w:basedOn w:val="Normal"/>
    <w:next w:val="Normal"/>
    <w:link w:val="Heading3Char"/>
    <w:uiPriority w:val="9"/>
    <w:semiHidden/>
    <w:unhideWhenUsed/>
    <w:qFormat/>
    <w:rsid w:val="0012540C"/>
    <w:pPr>
      <w:keepNext/>
      <w:spacing w:line="720" w:lineRule="auto"/>
      <w:outlineLvl w:val="2"/>
    </w:pPr>
    <w:rPr>
      <w:rFonts w:asciiTheme="majorHAnsi" w:eastAsiaTheme="majorEastAsia" w:hAnsiTheme="majorHAnsi"/>
      <w:b/>
      <w:bCs/>
      <w:sz w:val="36"/>
      <w:szCs w:val="36"/>
    </w:rPr>
  </w:style>
  <w:style w:type="paragraph" w:styleId="Heading4">
    <w:name w:val="heading 4"/>
    <w:basedOn w:val="Normal"/>
    <w:next w:val="Normal"/>
    <w:link w:val="Heading4Char"/>
    <w:uiPriority w:val="9"/>
    <w:semiHidden/>
    <w:unhideWhenUsed/>
    <w:qFormat/>
    <w:rsid w:val="00847834"/>
    <w:pPr>
      <w:keepNext/>
      <w:spacing w:line="720" w:lineRule="auto"/>
      <w:outlineLvl w:val="3"/>
    </w:pPr>
    <w:rPr>
      <w:rFonts w:asciiTheme="majorHAnsi" w:eastAsiaTheme="majorEastAsia" w:hAnsiTheme="majorHAnsi"/>
      <w:sz w:val="36"/>
      <w:szCs w:val="36"/>
    </w:rPr>
  </w:style>
  <w:style w:type="paragraph" w:styleId="Heading5">
    <w:name w:val="heading 5"/>
    <w:basedOn w:val="Normal"/>
    <w:next w:val="Normal"/>
    <w:link w:val="Heading5Char"/>
    <w:uiPriority w:val="9"/>
    <w:semiHidden/>
    <w:unhideWhenUsed/>
    <w:qFormat/>
    <w:rsid w:val="00E65BFC"/>
    <w:pPr>
      <w:keepNext/>
      <w:spacing w:line="720" w:lineRule="auto"/>
      <w:ind w:leftChars="200" w:left="200"/>
      <w:outlineLvl w:val="4"/>
    </w:pPr>
    <w:rPr>
      <w:rFonts w:asciiTheme="majorHAnsi" w:eastAsiaTheme="majorEastAsia" w:hAnsiTheme="majorHAnsi"/>
      <w:b/>
      <w:bCs/>
      <w:sz w:val="36"/>
      <w:szCs w:val="36"/>
    </w:rPr>
  </w:style>
  <w:style w:type="paragraph" w:styleId="Heading6">
    <w:name w:val="heading 6"/>
    <w:basedOn w:val="Normal"/>
    <w:next w:val="Normal"/>
    <w:link w:val="Heading6Char"/>
    <w:uiPriority w:val="9"/>
    <w:semiHidden/>
    <w:unhideWhenUsed/>
    <w:qFormat/>
    <w:rsid w:val="00615C29"/>
    <w:pPr>
      <w:keepNext/>
      <w:spacing w:line="720" w:lineRule="auto"/>
      <w:ind w:leftChars="200" w:left="200"/>
      <w:outlineLvl w:val="5"/>
    </w:pPr>
    <w:rPr>
      <w:rFonts w:asciiTheme="majorHAnsi" w:eastAsiaTheme="majorEastAsia" w:hAnsiTheme="majorHAnsi"/>
      <w:sz w:val="36"/>
      <w:szCs w:val="36"/>
    </w:rPr>
  </w:style>
  <w:style w:type="paragraph" w:styleId="Heading7">
    <w:name w:val="heading 7"/>
    <w:basedOn w:val="Normal"/>
    <w:next w:val="Normal"/>
    <w:link w:val="Heading7Char"/>
    <w:uiPriority w:val="9"/>
    <w:semiHidden/>
    <w:unhideWhenUsed/>
    <w:qFormat/>
    <w:rsid w:val="009D2CD9"/>
    <w:pPr>
      <w:keepNext/>
      <w:spacing w:line="720" w:lineRule="auto"/>
      <w:ind w:leftChars="400" w:left="400"/>
      <w:outlineLvl w:val="6"/>
    </w:pPr>
    <w:rPr>
      <w:rFonts w:asciiTheme="majorHAnsi" w:eastAsiaTheme="majorEastAsia" w:hAnsiTheme="majorHAnsi"/>
      <w:b/>
      <w:bCs/>
      <w:sz w:val="36"/>
      <w:szCs w:val="36"/>
    </w:rPr>
  </w:style>
  <w:style w:type="paragraph" w:styleId="Heading8">
    <w:name w:val="heading 8"/>
    <w:basedOn w:val="Normal"/>
    <w:next w:val="Normal"/>
    <w:link w:val="Heading8Char"/>
    <w:uiPriority w:val="9"/>
    <w:semiHidden/>
    <w:unhideWhenUsed/>
    <w:qFormat/>
    <w:rsid w:val="009D2CD9"/>
    <w:pPr>
      <w:keepNext/>
      <w:spacing w:line="720" w:lineRule="auto"/>
      <w:ind w:leftChars="400" w:left="400"/>
      <w:outlineLvl w:val="7"/>
    </w:pPr>
    <w:rPr>
      <w:rFonts w:asciiTheme="majorHAnsi" w:eastAsiaTheme="majorEastAsia" w:hAnsiTheme="majorHAns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652EF"/>
    <w:rPr>
      <w:rFonts w:ascii="Times New Roman" w:hAnsi="Times New Roman" w:cs="Times New Roman"/>
      <w:b/>
      <w:sz w:val="20"/>
      <w:szCs w:val="20"/>
    </w:rPr>
  </w:style>
  <w:style w:type="character" w:customStyle="1" w:styleId="Heading2Char">
    <w:name w:val="Heading 2 Char"/>
    <w:basedOn w:val="DefaultParagraphFont"/>
    <w:link w:val="Heading2"/>
    <w:uiPriority w:val="9"/>
    <w:semiHidden/>
    <w:locked/>
    <w:rsid w:val="00AF3FF5"/>
    <w:rPr>
      <w:rFonts w:asciiTheme="majorHAnsi" w:eastAsiaTheme="majorEastAsia" w:hAnsiTheme="majorHAnsi" w:cs="Times New Roman"/>
      <w:b/>
      <w:bCs/>
      <w:kern w:val="2"/>
      <w:sz w:val="48"/>
      <w:szCs w:val="48"/>
      <w:lang w:val="x-none" w:eastAsia="zh-TW"/>
    </w:rPr>
  </w:style>
  <w:style w:type="character" w:customStyle="1" w:styleId="Heading3Char">
    <w:name w:val="Heading 3 Char"/>
    <w:basedOn w:val="DefaultParagraphFont"/>
    <w:link w:val="Heading3"/>
    <w:uiPriority w:val="9"/>
    <w:semiHidden/>
    <w:locked/>
    <w:rsid w:val="0012540C"/>
    <w:rPr>
      <w:rFonts w:asciiTheme="majorHAnsi" w:eastAsiaTheme="majorEastAsia" w:hAnsiTheme="majorHAnsi" w:cs="Times New Roman"/>
      <w:b/>
      <w:bCs/>
      <w:kern w:val="2"/>
      <w:sz w:val="36"/>
      <w:szCs w:val="36"/>
      <w:lang w:val="x-none" w:eastAsia="zh-TW"/>
    </w:rPr>
  </w:style>
  <w:style w:type="character" w:customStyle="1" w:styleId="Heading4Char">
    <w:name w:val="Heading 4 Char"/>
    <w:basedOn w:val="DefaultParagraphFont"/>
    <w:link w:val="Heading4"/>
    <w:uiPriority w:val="9"/>
    <w:semiHidden/>
    <w:locked/>
    <w:rsid w:val="00847834"/>
    <w:rPr>
      <w:rFonts w:asciiTheme="majorHAnsi" w:eastAsiaTheme="majorEastAsia" w:hAnsiTheme="majorHAnsi" w:cs="Times New Roman"/>
      <w:kern w:val="2"/>
      <w:sz w:val="36"/>
      <w:szCs w:val="36"/>
      <w:lang w:val="x-none" w:eastAsia="zh-TW"/>
    </w:rPr>
  </w:style>
  <w:style w:type="character" w:customStyle="1" w:styleId="Heading5Char">
    <w:name w:val="Heading 5 Char"/>
    <w:basedOn w:val="DefaultParagraphFont"/>
    <w:link w:val="Heading5"/>
    <w:uiPriority w:val="9"/>
    <w:semiHidden/>
    <w:locked/>
    <w:rsid w:val="00E65BFC"/>
    <w:rPr>
      <w:rFonts w:asciiTheme="majorHAnsi" w:eastAsiaTheme="majorEastAsia" w:hAnsiTheme="majorHAnsi" w:cs="Times New Roman"/>
      <w:b/>
      <w:bCs/>
      <w:kern w:val="2"/>
      <w:sz w:val="36"/>
      <w:szCs w:val="36"/>
      <w:lang w:val="x-none" w:eastAsia="zh-TW"/>
    </w:rPr>
  </w:style>
  <w:style w:type="character" w:customStyle="1" w:styleId="Heading6Char">
    <w:name w:val="Heading 6 Char"/>
    <w:basedOn w:val="DefaultParagraphFont"/>
    <w:link w:val="Heading6"/>
    <w:uiPriority w:val="9"/>
    <w:semiHidden/>
    <w:locked/>
    <w:rsid w:val="00615C29"/>
    <w:rPr>
      <w:rFonts w:asciiTheme="majorHAnsi" w:eastAsiaTheme="majorEastAsia" w:hAnsiTheme="majorHAnsi" w:cs="Times New Roman"/>
      <w:kern w:val="2"/>
      <w:sz w:val="36"/>
      <w:szCs w:val="36"/>
      <w:lang w:val="x-none" w:eastAsia="zh-TW"/>
    </w:rPr>
  </w:style>
  <w:style w:type="character" w:customStyle="1" w:styleId="Heading7Char">
    <w:name w:val="Heading 7 Char"/>
    <w:basedOn w:val="DefaultParagraphFont"/>
    <w:link w:val="Heading7"/>
    <w:uiPriority w:val="9"/>
    <w:semiHidden/>
    <w:locked/>
    <w:rsid w:val="009D2CD9"/>
    <w:rPr>
      <w:rFonts w:asciiTheme="majorHAnsi" w:eastAsiaTheme="majorEastAsia" w:hAnsiTheme="majorHAnsi" w:cs="Times New Roman"/>
      <w:b/>
      <w:bCs/>
      <w:kern w:val="2"/>
      <w:sz w:val="36"/>
      <w:szCs w:val="36"/>
      <w:lang w:val="x-none" w:eastAsia="zh-TW"/>
    </w:rPr>
  </w:style>
  <w:style w:type="character" w:customStyle="1" w:styleId="Heading8Char">
    <w:name w:val="Heading 8 Char"/>
    <w:basedOn w:val="DefaultParagraphFont"/>
    <w:link w:val="Heading8"/>
    <w:uiPriority w:val="9"/>
    <w:semiHidden/>
    <w:locked/>
    <w:rsid w:val="009D2CD9"/>
    <w:rPr>
      <w:rFonts w:asciiTheme="majorHAnsi" w:eastAsiaTheme="majorEastAsia" w:hAnsiTheme="majorHAnsi" w:cs="Times New Roman"/>
      <w:kern w:val="2"/>
      <w:sz w:val="36"/>
      <w:szCs w:val="36"/>
      <w:lang w:val="x-none" w:eastAsia="zh-TW"/>
    </w:rPr>
  </w:style>
  <w:style w:type="paragraph" w:styleId="Header">
    <w:name w:val="header"/>
    <w:basedOn w:val="Normal"/>
    <w:link w:val="HeaderChar"/>
    <w:uiPriority w:val="99"/>
    <w:unhideWhenUsed/>
    <w:rsid w:val="00CE1E74"/>
    <w:pPr>
      <w:tabs>
        <w:tab w:val="center" w:pos="4320"/>
        <w:tab w:val="right" w:pos="8640"/>
      </w:tabs>
    </w:pPr>
  </w:style>
  <w:style w:type="character" w:customStyle="1" w:styleId="HeaderChar">
    <w:name w:val="Header Char"/>
    <w:basedOn w:val="DefaultParagraphFont"/>
    <w:link w:val="Header"/>
    <w:uiPriority w:val="99"/>
    <w:locked/>
    <w:rsid w:val="00CE1E74"/>
    <w:rPr>
      <w:rFonts w:cs="Times New Roman"/>
    </w:rPr>
  </w:style>
  <w:style w:type="paragraph" w:styleId="Footer">
    <w:name w:val="footer"/>
    <w:basedOn w:val="Normal"/>
    <w:link w:val="FooterChar"/>
    <w:uiPriority w:val="99"/>
    <w:unhideWhenUsed/>
    <w:rsid w:val="00CE1E74"/>
    <w:pPr>
      <w:tabs>
        <w:tab w:val="center" w:pos="4320"/>
        <w:tab w:val="right" w:pos="8640"/>
      </w:tabs>
    </w:pPr>
  </w:style>
  <w:style w:type="character" w:customStyle="1" w:styleId="FooterChar">
    <w:name w:val="Footer Char"/>
    <w:basedOn w:val="DefaultParagraphFont"/>
    <w:link w:val="Footer"/>
    <w:uiPriority w:val="99"/>
    <w:locked/>
    <w:rsid w:val="00CE1E74"/>
    <w:rPr>
      <w:rFonts w:cs="Times New Roman"/>
    </w:rPr>
  </w:style>
  <w:style w:type="paragraph" w:styleId="BalloonText">
    <w:name w:val="Balloon Text"/>
    <w:basedOn w:val="Normal"/>
    <w:link w:val="BalloonTextChar"/>
    <w:uiPriority w:val="99"/>
    <w:semiHidden/>
    <w:unhideWhenUsed/>
    <w:rsid w:val="00CE1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CE1E74"/>
    <w:rPr>
      <w:rFonts w:ascii="Lucida Grande" w:hAnsi="Lucida Grande" w:cs="Lucida Grande"/>
      <w:sz w:val="18"/>
      <w:szCs w:val="18"/>
    </w:rPr>
  </w:style>
  <w:style w:type="table" w:styleId="TableGrid">
    <w:name w:val="Table Grid"/>
    <w:basedOn w:val="TableNormal"/>
    <w:uiPriority w:val="59"/>
    <w:rsid w:val="004E2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EC2"/>
    <w:pPr>
      <w:ind w:left="720"/>
      <w:contextualSpacing/>
    </w:pPr>
  </w:style>
  <w:style w:type="table" w:styleId="LightShading-Accent1">
    <w:name w:val="Light Shading Accent 1"/>
    <w:basedOn w:val="TableNormal"/>
    <w:uiPriority w:val="60"/>
    <w:rsid w:val="0015272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customStyle="1" w:styleId="NormalWeb1">
    <w:name w:val="Normal (Web)1"/>
    <w:basedOn w:val="Normal"/>
    <w:rsid w:val="004F422C"/>
    <w:pPr>
      <w:widowControl/>
      <w:suppressAutoHyphens/>
      <w:spacing w:before="28" w:after="28"/>
    </w:pPr>
    <w:rPr>
      <w:rFonts w:ascii="新細明體" w:hAnsi="新細明體" w:cs="新細明體"/>
      <w:kern w:val="1"/>
      <w:lang w:eastAsia="ar-SA"/>
    </w:rPr>
  </w:style>
  <w:style w:type="character" w:styleId="Hyperlink">
    <w:name w:val="Hyperlink"/>
    <w:basedOn w:val="DefaultParagraphFont"/>
    <w:uiPriority w:val="99"/>
    <w:unhideWhenUsed/>
    <w:rsid w:val="00B27405"/>
    <w:rPr>
      <w:rFonts w:cs="Times New Roman"/>
      <w:color w:val="0000FF" w:themeColor="hyperlink"/>
      <w:u w:val="single"/>
    </w:rPr>
  </w:style>
  <w:style w:type="paragraph" w:styleId="BodyText">
    <w:name w:val="Body Text"/>
    <w:basedOn w:val="Normal"/>
    <w:link w:val="BodyTextChar"/>
    <w:uiPriority w:val="99"/>
    <w:rsid w:val="00D47AD7"/>
    <w:pPr>
      <w:widowControl/>
      <w:spacing w:after="220" w:line="220" w:lineRule="atLeast"/>
      <w:jc w:val="both"/>
    </w:pPr>
    <w:rPr>
      <w:rFonts w:ascii="Arial" w:eastAsiaTheme="minorEastAsia" w:hAnsi="Arial"/>
      <w:spacing w:val="-5"/>
      <w:kern w:val="0"/>
      <w:sz w:val="20"/>
      <w:szCs w:val="20"/>
      <w:lang w:eastAsia="en-US"/>
    </w:rPr>
  </w:style>
  <w:style w:type="character" w:customStyle="1" w:styleId="BodyTextChar">
    <w:name w:val="Body Text Char"/>
    <w:basedOn w:val="DefaultParagraphFont"/>
    <w:link w:val="BodyText"/>
    <w:uiPriority w:val="99"/>
    <w:locked/>
    <w:rsid w:val="00D47AD7"/>
    <w:rPr>
      <w:rFonts w:ascii="Arial" w:hAnsi="Arial" w:cs="Times New Roman"/>
      <w:spacing w:val="-5"/>
      <w:sz w:val="20"/>
      <w:szCs w:val="20"/>
    </w:rPr>
  </w:style>
  <w:style w:type="paragraph" w:customStyle="1" w:styleId="Achievement">
    <w:name w:val="Achievement"/>
    <w:basedOn w:val="BodyText"/>
    <w:rsid w:val="00D47AD7"/>
    <w:pPr>
      <w:numPr>
        <w:numId w:val="1"/>
      </w:numPr>
      <w:spacing w:after="60"/>
      <w:ind w:left="786"/>
    </w:pPr>
  </w:style>
  <w:style w:type="character" w:customStyle="1" w:styleId="shorttext1">
    <w:name w:val="short_text1"/>
    <w:basedOn w:val="DefaultParagraphFont"/>
    <w:rsid w:val="00E41EB5"/>
    <w:rPr>
      <w:rFonts w:cs="Times New Roman"/>
      <w:sz w:val="29"/>
      <w:szCs w:val="29"/>
    </w:rPr>
  </w:style>
  <w:style w:type="paragraph" w:customStyle="1" w:styleId="text">
    <w:name w:val="text"/>
    <w:basedOn w:val="Normal"/>
    <w:rsid w:val="002B595F"/>
    <w:pPr>
      <w:widowControl/>
      <w:spacing w:line="280" w:lineRule="atLeast"/>
    </w:pPr>
    <w:rPr>
      <w:rFonts w:ascii="Arial" w:hAnsi="Arial" w:cs="Arial"/>
      <w:kern w:val="0"/>
      <w:sz w:val="22"/>
      <w:szCs w:val="22"/>
      <w:lang w:eastAsia="en-US"/>
    </w:rPr>
  </w:style>
  <w:style w:type="paragraph" w:styleId="BodyTextIndent2">
    <w:name w:val="Body Text Indent 2"/>
    <w:basedOn w:val="Normal"/>
    <w:link w:val="BodyTextIndent2Char"/>
    <w:uiPriority w:val="99"/>
    <w:semiHidden/>
    <w:unhideWhenUsed/>
    <w:rsid w:val="00274007"/>
    <w:pPr>
      <w:spacing w:after="120" w:line="480" w:lineRule="auto"/>
      <w:ind w:leftChars="200" w:left="480"/>
    </w:pPr>
  </w:style>
  <w:style w:type="character" w:customStyle="1" w:styleId="BodyTextIndent2Char">
    <w:name w:val="Body Text Indent 2 Char"/>
    <w:basedOn w:val="DefaultParagraphFont"/>
    <w:link w:val="BodyTextIndent2"/>
    <w:uiPriority w:val="99"/>
    <w:semiHidden/>
    <w:locked/>
    <w:rsid w:val="00274007"/>
    <w:rPr>
      <w:rFonts w:ascii="Times New Roman" w:eastAsia="新細明體" w:hAnsi="Times New Roman" w:cs="Times New Roman"/>
      <w:kern w:val="2"/>
      <w:lang w:val="x-none" w:eastAsia="zh-TW"/>
    </w:rPr>
  </w:style>
  <w:style w:type="paragraph" w:customStyle="1" w:styleId="Default">
    <w:name w:val="Default"/>
    <w:rsid w:val="0053137B"/>
    <w:pPr>
      <w:widowControl w:val="0"/>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715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locked/>
    <w:rsid w:val="00715858"/>
    <w:rPr>
      <w:rFonts w:ascii="Courier New" w:hAnsi="Courier New" w:cs="Courier New"/>
      <w:sz w:val="20"/>
      <w:szCs w:val="20"/>
      <w:lang w:val="x-none" w:eastAsia="zh-TW"/>
    </w:rPr>
  </w:style>
  <w:style w:type="paragraph" w:styleId="BodyTextIndent">
    <w:name w:val="Body Text Indent"/>
    <w:basedOn w:val="Normal"/>
    <w:link w:val="BodyTextIndentChar"/>
    <w:uiPriority w:val="99"/>
    <w:semiHidden/>
    <w:unhideWhenUsed/>
    <w:rsid w:val="00AF3FF5"/>
    <w:pPr>
      <w:spacing w:after="120"/>
      <w:ind w:leftChars="200" w:left="480"/>
    </w:pPr>
  </w:style>
  <w:style w:type="character" w:customStyle="1" w:styleId="BodyTextIndentChar">
    <w:name w:val="Body Text Indent Char"/>
    <w:basedOn w:val="DefaultParagraphFont"/>
    <w:link w:val="BodyTextIndent"/>
    <w:uiPriority w:val="99"/>
    <w:semiHidden/>
    <w:locked/>
    <w:rsid w:val="00AF3FF5"/>
    <w:rPr>
      <w:rFonts w:ascii="Times New Roman" w:eastAsia="新細明體" w:hAnsi="Times New Roman" w:cs="Times New Roman"/>
      <w:kern w:val="2"/>
      <w:lang w:val="x-none" w:eastAsia="zh-TW"/>
    </w:rPr>
  </w:style>
  <w:style w:type="character" w:customStyle="1" w:styleId="apple-converted-space">
    <w:name w:val="apple-converted-space"/>
    <w:basedOn w:val="DefaultParagraphFont"/>
    <w:rsid w:val="00EB6341"/>
    <w:rPr>
      <w:rFonts w:cs="Times New Roman"/>
    </w:rPr>
  </w:style>
  <w:style w:type="paragraph" w:styleId="NoSpacing">
    <w:name w:val="No Spacing"/>
    <w:uiPriority w:val="1"/>
    <w:qFormat/>
    <w:rsid w:val="00AC546E"/>
    <w:rPr>
      <w:sz w:val="22"/>
      <w:szCs w:val="22"/>
    </w:rPr>
  </w:style>
  <w:style w:type="paragraph" w:customStyle="1" w:styleId="a">
    <w:name w:val="??"/>
    <w:rsid w:val="0012540C"/>
    <w:pPr>
      <w:widowControl w:val="0"/>
    </w:pPr>
    <w:rPr>
      <w:rFonts w:ascii="Times New Roman" w:eastAsia="SimSun" w:hAnsi="Times New Roman"/>
      <w:color w:val="000000"/>
      <w:kern w:val="2"/>
      <w:szCs w:val="20"/>
      <w:lang w:eastAsia="zh-CN"/>
    </w:rPr>
  </w:style>
  <w:style w:type="paragraph" w:customStyle="1" w:styleId="14">
    <w:name w:val="??1"/>
    <w:basedOn w:val="a"/>
    <w:rsid w:val="0012540C"/>
    <w:pPr>
      <w:jc w:val="both"/>
    </w:pPr>
    <w:rPr>
      <w:kern w:val="0"/>
      <w:sz w:val="22"/>
    </w:rPr>
  </w:style>
  <w:style w:type="character" w:styleId="Strong">
    <w:name w:val="Strong"/>
    <w:basedOn w:val="DefaultParagraphFont"/>
    <w:uiPriority w:val="22"/>
    <w:qFormat/>
    <w:rsid w:val="0012540C"/>
    <w:rPr>
      <w:rFonts w:cs="Times New Roman"/>
      <w:b/>
      <w:bCs/>
    </w:rPr>
  </w:style>
  <w:style w:type="paragraph" w:customStyle="1" w:styleId="30">
    <w:name w:val="?? 3"/>
    <w:basedOn w:val="a"/>
    <w:next w:val="Normal"/>
    <w:rsid w:val="0012540C"/>
    <w:pPr>
      <w:keepNext/>
      <w:jc w:val="both"/>
    </w:pPr>
    <w:rPr>
      <w:b/>
    </w:rPr>
  </w:style>
  <w:style w:type="paragraph" w:styleId="Title">
    <w:name w:val="Title"/>
    <w:basedOn w:val="Normal"/>
    <w:link w:val="TitleChar"/>
    <w:uiPriority w:val="10"/>
    <w:qFormat/>
    <w:rsid w:val="00F13661"/>
    <w:pPr>
      <w:widowControl/>
      <w:jc w:val="center"/>
    </w:pPr>
    <w:rPr>
      <w:rFonts w:eastAsia="SimSun" w:cs="Arial"/>
      <w:b/>
      <w:bCs/>
      <w:kern w:val="0"/>
      <w:szCs w:val="20"/>
      <w:lang w:eastAsia="zh-CN"/>
    </w:rPr>
  </w:style>
  <w:style w:type="character" w:customStyle="1" w:styleId="TitleChar">
    <w:name w:val="Title Char"/>
    <w:basedOn w:val="DefaultParagraphFont"/>
    <w:link w:val="Title"/>
    <w:uiPriority w:val="10"/>
    <w:locked/>
    <w:rsid w:val="00F13661"/>
    <w:rPr>
      <w:rFonts w:ascii="Times New Roman" w:eastAsia="SimSun" w:hAnsi="Times New Roman" w:cs="Arial"/>
      <w:b/>
      <w:bCs/>
      <w:sz w:val="20"/>
      <w:szCs w:val="20"/>
      <w:lang w:val="x-none" w:eastAsia="zh-CN"/>
    </w:rPr>
  </w:style>
  <w:style w:type="paragraph" w:styleId="Date">
    <w:name w:val="Date"/>
    <w:basedOn w:val="Normal"/>
    <w:next w:val="Normal"/>
    <w:link w:val="DateChar"/>
    <w:uiPriority w:val="99"/>
    <w:semiHidden/>
    <w:unhideWhenUsed/>
    <w:rsid w:val="004A54A6"/>
    <w:pPr>
      <w:jc w:val="right"/>
    </w:pPr>
  </w:style>
  <w:style w:type="character" w:customStyle="1" w:styleId="DateChar">
    <w:name w:val="Date Char"/>
    <w:basedOn w:val="DefaultParagraphFont"/>
    <w:link w:val="Date"/>
    <w:uiPriority w:val="99"/>
    <w:semiHidden/>
    <w:locked/>
    <w:rsid w:val="004A54A6"/>
    <w:rPr>
      <w:rFonts w:ascii="Times New Roman" w:eastAsia="新細明體" w:hAnsi="Times New Roman" w:cs="Times New Roman"/>
      <w:kern w:val="2"/>
      <w:lang w:val="x-none" w:eastAsia="zh-TW"/>
    </w:rPr>
  </w:style>
  <w:style w:type="paragraph" w:customStyle="1" w:styleId="BodyTextIndent1">
    <w:name w:val="Body Text Indent1"/>
    <w:rsid w:val="00A90A0E"/>
    <w:pPr>
      <w:ind w:left="480"/>
    </w:pPr>
    <w:rPr>
      <w:rFonts w:ascii="Times New Roman" w:eastAsia="Hiragino Kaku Gothic Pro W3" w:hAnsi="Times New Roman"/>
      <w:color w:val="000000"/>
      <w:szCs w:val="20"/>
      <w:lang w:eastAsia="zh-TW"/>
    </w:rPr>
  </w:style>
  <w:style w:type="paragraph" w:customStyle="1" w:styleId="A0">
    <w:name w:val="內文 A"/>
    <w:rsid w:val="00085AA5"/>
    <w:rPr>
      <w:rFonts w:ascii="Times New Roman" w:hAnsi="Times New Roman" w:cs="Arial Unicode MS"/>
      <w:color w:val="000000"/>
      <w:u w:color="000000"/>
      <w:lang w:eastAsia="zh-CN"/>
    </w:rPr>
  </w:style>
  <w:style w:type="paragraph" w:styleId="NormalIndent">
    <w:name w:val="Normal Indent"/>
    <w:basedOn w:val="Normal"/>
    <w:uiPriority w:val="99"/>
    <w:semiHidden/>
    <w:unhideWhenUsed/>
    <w:rsid w:val="009D2CD9"/>
    <w:pPr>
      <w:adjustRightInd w:val="0"/>
      <w:spacing w:line="360" w:lineRule="atLeast"/>
      <w:ind w:left="480"/>
    </w:pPr>
    <w:rPr>
      <w:kern w:val="0"/>
      <w:szCs w:val="20"/>
    </w:rPr>
  </w:style>
  <w:style w:type="paragraph" w:styleId="BodyText2">
    <w:name w:val="Body Text 2"/>
    <w:basedOn w:val="Normal"/>
    <w:link w:val="BodyText2Char"/>
    <w:uiPriority w:val="99"/>
    <w:semiHidden/>
    <w:unhideWhenUsed/>
    <w:rsid w:val="005D5C09"/>
    <w:pPr>
      <w:spacing w:after="120" w:line="480" w:lineRule="auto"/>
    </w:pPr>
  </w:style>
  <w:style w:type="character" w:customStyle="1" w:styleId="BodyText2Char">
    <w:name w:val="Body Text 2 Char"/>
    <w:basedOn w:val="DefaultParagraphFont"/>
    <w:link w:val="BodyText2"/>
    <w:uiPriority w:val="99"/>
    <w:semiHidden/>
    <w:locked/>
    <w:rsid w:val="005D5C09"/>
    <w:rPr>
      <w:rFonts w:ascii="Times New Roman" w:eastAsia="新細明體" w:hAnsi="Times New Roman" w:cs="Times New Roman"/>
      <w:kern w:val="2"/>
      <w:lang w:val="x-none" w:eastAsia="zh-TW"/>
    </w:rPr>
  </w:style>
  <w:style w:type="paragraph" w:customStyle="1" w:styleId="Web">
    <w:name w:val="內文 (Web)"/>
    <w:basedOn w:val="Normal"/>
    <w:rsid w:val="00AE3E53"/>
    <w:pPr>
      <w:widowControl/>
      <w:spacing w:before="100" w:beforeAutospacing="1" w:after="100" w:afterAutospacing="1"/>
    </w:pPr>
    <w:rPr>
      <w:rFonts w:ascii="Arial Unicode MS" w:eastAsiaTheme="minorEastAsia" w:hAnsi="Arial Unicode MS" w:cs="Arial Unicode MS"/>
      <w:kern w:val="0"/>
    </w:rPr>
  </w:style>
  <w:style w:type="paragraph" w:styleId="BodyTextIndent3">
    <w:name w:val="Body Text Indent 3"/>
    <w:basedOn w:val="Normal"/>
    <w:link w:val="BodyTextIndent3Char"/>
    <w:uiPriority w:val="99"/>
    <w:semiHidden/>
    <w:unhideWhenUsed/>
    <w:rsid w:val="00D03E58"/>
    <w:pPr>
      <w:spacing w:after="120"/>
      <w:ind w:leftChars="200" w:left="480"/>
    </w:pPr>
    <w:rPr>
      <w:sz w:val="16"/>
      <w:szCs w:val="16"/>
    </w:rPr>
  </w:style>
  <w:style w:type="character" w:customStyle="1" w:styleId="BodyTextIndent3Char">
    <w:name w:val="Body Text Indent 3 Char"/>
    <w:basedOn w:val="DefaultParagraphFont"/>
    <w:link w:val="BodyTextIndent3"/>
    <w:uiPriority w:val="99"/>
    <w:semiHidden/>
    <w:locked/>
    <w:rsid w:val="00D03E58"/>
    <w:rPr>
      <w:rFonts w:ascii="Times New Roman" w:eastAsia="新細明體" w:hAnsi="Times New Roman" w:cs="Times New Roman"/>
      <w:kern w:val="2"/>
      <w:sz w:val="16"/>
      <w:szCs w:val="16"/>
      <w:lang w:val="x-none" w:eastAsia="zh-TW"/>
    </w:rPr>
  </w:style>
  <w:style w:type="paragraph" w:customStyle="1" w:styleId="Bullet3">
    <w:name w:val="Bullet3"/>
    <w:basedOn w:val="Normal"/>
    <w:rsid w:val="00015ACC"/>
    <w:pPr>
      <w:widowControl/>
      <w:tabs>
        <w:tab w:val="num" w:pos="720"/>
      </w:tabs>
      <w:ind w:left="720" w:hanging="360"/>
    </w:pPr>
    <w:rPr>
      <w:rFonts w:eastAsiaTheme="minorEastAsia"/>
      <w:kern w:val="0"/>
      <w:sz w:val="20"/>
      <w:szCs w:val="20"/>
      <w:lang w:eastAsia="en-US"/>
    </w:rPr>
  </w:style>
  <w:style w:type="paragraph" w:styleId="NormalWeb">
    <w:name w:val="Normal (Web)"/>
    <w:basedOn w:val="Normal"/>
    <w:uiPriority w:val="99"/>
    <w:semiHidden/>
    <w:unhideWhenUsed/>
    <w:rsid w:val="004D3C07"/>
    <w:pPr>
      <w:widowControl/>
      <w:spacing w:before="100" w:beforeAutospacing="1" w:after="100" w:afterAutospacing="1"/>
    </w:pPr>
    <w:rPr>
      <w:kern w:val="0"/>
      <w:lang w:eastAsia="zh-CN"/>
    </w:rPr>
  </w:style>
  <w:style w:type="paragraph" w:styleId="BodyText3">
    <w:name w:val="Body Text 3"/>
    <w:basedOn w:val="Normal"/>
    <w:link w:val="BodyText3Char"/>
    <w:uiPriority w:val="99"/>
    <w:semiHidden/>
    <w:unhideWhenUsed/>
    <w:rsid w:val="00FE48BD"/>
    <w:pPr>
      <w:spacing w:after="120"/>
    </w:pPr>
    <w:rPr>
      <w:sz w:val="16"/>
      <w:szCs w:val="16"/>
    </w:rPr>
  </w:style>
  <w:style w:type="character" w:customStyle="1" w:styleId="BodyText3Char">
    <w:name w:val="Body Text 3 Char"/>
    <w:basedOn w:val="DefaultParagraphFont"/>
    <w:link w:val="BodyText3"/>
    <w:uiPriority w:val="99"/>
    <w:semiHidden/>
    <w:locked/>
    <w:rsid w:val="00FE48BD"/>
    <w:rPr>
      <w:rFonts w:ascii="Times New Roman" w:eastAsia="新細明體" w:hAnsi="Times New Roman" w:cs="Times New Roman"/>
      <w:kern w:val="2"/>
      <w:sz w:val="16"/>
      <w:szCs w:val="16"/>
      <w:lang w:val="x-none" w:eastAsia="zh-TW"/>
    </w:rPr>
  </w:style>
  <w:style w:type="paragraph" w:styleId="BodyTextFirstIndent">
    <w:name w:val="Body Text First Indent"/>
    <w:basedOn w:val="BodyText"/>
    <w:link w:val="BodyTextFirstIndentChar"/>
    <w:uiPriority w:val="99"/>
    <w:semiHidden/>
    <w:unhideWhenUsed/>
    <w:rsid w:val="00456E5C"/>
    <w:pPr>
      <w:widowControl w:val="0"/>
      <w:spacing w:after="0" w:line="240" w:lineRule="auto"/>
      <w:ind w:firstLine="360"/>
      <w:jc w:val="left"/>
    </w:pPr>
    <w:rPr>
      <w:rFonts w:ascii="Times New Roman" w:eastAsia="新細明體" w:hAnsi="Times New Roman"/>
      <w:spacing w:val="0"/>
      <w:kern w:val="2"/>
      <w:sz w:val="24"/>
      <w:szCs w:val="24"/>
      <w:lang w:eastAsia="zh-TW"/>
    </w:rPr>
  </w:style>
  <w:style w:type="character" w:customStyle="1" w:styleId="BodyTextFirstIndentChar">
    <w:name w:val="Body Text First Indent Char"/>
    <w:basedOn w:val="BodyTextChar"/>
    <w:link w:val="BodyTextFirstIndent"/>
    <w:uiPriority w:val="99"/>
    <w:semiHidden/>
    <w:locked/>
    <w:rsid w:val="00456E5C"/>
    <w:rPr>
      <w:rFonts w:ascii="Times New Roman" w:eastAsia="新細明體" w:hAnsi="Times New Roman" w:cs="Times New Roman"/>
      <w:spacing w:val="-5"/>
      <w:kern w:val="2"/>
      <w:sz w:val="20"/>
      <w:szCs w:val="20"/>
      <w:lang w:val="x-none" w:eastAsia="zh-TW"/>
    </w:rPr>
  </w:style>
  <w:style w:type="character" w:styleId="FollowedHyperlink">
    <w:name w:val="FollowedHyperlink"/>
    <w:basedOn w:val="DefaultParagraphFont"/>
    <w:uiPriority w:val="99"/>
    <w:semiHidden/>
    <w:unhideWhenUsed/>
    <w:rsid w:val="007F4099"/>
    <w:rPr>
      <w:rFonts w:cs="Times New Roman"/>
      <w:color w:val="800080" w:themeColor="followedHyperlink"/>
      <w:u w:val="single"/>
    </w:rPr>
  </w:style>
  <w:style w:type="paragraph" w:customStyle="1" w:styleId="condensedlist">
    <w:name w:val="condensed list"/>
    <w:basedOn w:val="Normal"/>
    <w:rsid w:val="00EE627F"/>
    <w:pPr>
      <w:widowControl/>
      <w:numPr>
        <w:numId w:val="2"/>
      </w:numPr>
      <w:tabs>
        <w:tab w:val="left" w:pos="576"/>
      </w:tabs>
      <w:spacing w:before="40" w:line="220" w:lineRule="exact"/>
    </w:pPr>
    <w:rPr>
      <w:rFonts w:ascii="Tahoma" w:hAnsi="Tahoma" w:cs="Arial"/>
      <w:spacing w:val="10"/>
      <w:kern w:val="0"/>
      <w:sz w:val="16"/>
      <w:szCs w:val="16"/>
      <w:lang w:eastAsia="en-US"/>
    </w:rPr>
  </w:style>
  <w:style w:type="paragraph" w:customStyle="1" w:styleId="bulletedlist">
    <w:name w:val="bulleted list"/>
    <w:basedOn w:val="Normal"/>
    <w:rsid w:val="00CF6128"/>
    <w:pPr>
      <w:widowControl/>
      <w:tabs>
        <w:tab w:val="left" w:pos="288"/>
        <w:tab w:val="num" w:pos="397"/>
      </w:tabs>
      <w:spacing w:before="40" w:after="80" w:line="220" w:lineRule="exact"/>
      <w:ind w:left="397" w:hanging="397"/>
    </w:pPr>
    <w:rPr>
      <w:rFonts w:ascii="Tahoma" w:hAnsi="Tahoma" w:cs="Arial"/>
      <w:spacing w:val="10"/>
      <w:kern w:val="0"/>
      <w:sz w:val="16"/>
      <w:szCs w:val="16"/>
      <w:lang w:eastAsia="en-US"/>
    </w:rPr>
  </w:style>
  <w:style w:type="paragraph" w:styleId="PlainText">
    <w:name w:val="Plain Text"/>
    <w:basedOn w:val="Normal"/>
    <w:link w:val="PlainTextChar"/>
    <w:uiPriority w:val="99"/>
    <w:rsid w:val="00741FDF"/>
    <w:pPr>
      <w:widowControl/>
    </w:pPr>
    <w:rPr>
      <w:rFonts w:ascii="Courier New" w:hAnsi="Courier New" w:cs="Courier New"/>
      <w:kern w:val="0"/>
      <w:sz w:val="20"/>
      <w:szCs w:val="20"/>
      <w:lang w:eastAsia="en-US"/>
    </w:rPr>
  </w:style>
  <w:style w:type="character" w:customStyle="1" w:styleId="PlainTextChar">
    <w:name w:val="Plain Text Char"/>
    <w:basedOn w:val="DefaultParagraphFont"/>
    <w:link w:val="PlainText"/>
    <w:uiPriority w:val="99"/>
    <w:locked/>
    <w:rsid w:val="00741FDF"/>
    <w:rPr>
      <w:rFonts w:ascii="Courier New" w:eastAsia="新細明體" w:hAnsi="Courier New" w:cs="Courier New"/>
      <w:sz w:val="20"/>
      <w:szCs w:val="20"/>
    </w:rPr>
  </w:style>
  <w:style w:type="character" w:styleId="Emphasis">
    <w:name w:val="Emphasis"/>
    <w:basedOn w:val="DefaultParagraphFont"/>
    <w:uiPriority w:val="20"/>
    <w:qFormat/>
    <w:rsid w:val="00741FDF"/>
    <w:rPr>
      <w:rFonts w:cs="Times New Roman"/>
      <w:i/>
    </w:rPr>
  </w:style>
  <w:style w:type="numbering" w:customStyle="1" w:styleId="List41">
    <w:name w:val="List 41"/>
    <w:pPr>
      <w:numPr>
        <w:numId w:val="6"/>
      </w:numPr>
    </w:pPr>
  </w:style>
  <w:style w:type="numbering" w:customStyle="1" w:styleId="21">
    <w:name w:val="一覧 21"/>
    <w:pPr>
      <w:numPr>
        <w:numId w:val="10"/>
      </w:numPr>
    </w:pPr>
  </w:style>
  <w:style w:type="numbering" w:customStyle="1" w:styleId="5">
    <w:name w:val="已輸入樣式 5"/>
    <w:pPr>
      <w:numPr>
        <w:numId w:val="11"/>
      </w:numPr>
    </w:pPr>
  </w:style>
  <w:style w:type="numbering" w:customStyle="1" w:styleId="4">
    <w:name w:val="已輸入樣式 4"/>
    <w:pPr>
      <w:numPr>
        <w:numId w:val="12"/>
      </w:numPr>
    </w:pPr>
  </w:style>
  <w:style w:type="numbering" w:customStyle="1" w:styleId="List1">
    <w:name w:val="List 1"/>
    <w:pPr>
      <w:numPr>
        <w:numId w:val="3"/>
      </w:numPr>
    </w:pPr>
  </w:style>
  <w:style w:type="numbering" w:customStyle="1" w:styleId="10">
    <w:name w:val="已輸入樣式 10"/>
    <w:pPr>
      <w:numPr>
        <w:numId w:val="13"/>
      </w:numPr>
    </w:pPr>
  </w:style>
  <w:style w:type="numbering" w:customStyle="1" w:styleId="List21">
    <w:name w:val="List 21"/>
    <w:pPr>
      <w:numPr>
        <w:numId w:val="4"/>
      </w:numPr>
    </w:pPr>
  </w:style>
  <w:style w:type="numbering" w:customStyle="1" w:styleId="12">
    <w:name w:val="已輸入樣式 12"/>
    <w:pPr>
      <w:numPr>
        <w:numId w:val="14"/>
      </w:numPr>
    </w:pPr>
  </w:style>
  <w:style w:type="numbering" w:customStyle="1" w:styleId="6">
    <w:name w:val="已輸入樣式 6"/>
    <w:pPr>
      <w:numPr>
        <w:numId w:val="15"/>
      </w:numPr>
    </w:pPr>
  </w:style>
  <w:style w:type="numbering" w:customStyle="1" w:styleId="8">
    <w:name w:val="已輸入樣式 8"/>
    <w:pPr>
      <w:numPr>
        <w:numId w:val="16"/>
      </w:numPr>
    </w:pPr>
  </w:style>
  <w:style w:type="numbering" w:customStyle="1" w:styleId="13">
    <w:name w:val="已輸入樣式 13"/>
    <w:pPr>
      <w:numPr>
        <w:numId w:val="17"/>
      </w:numPr>
    </w:pPr>
  </w:style>
  <w:style w:type="numbering" w:customStyle="1" w:styleId="9">
    <w:name w:val="已輸入樣式 9"/>
    <w:pPr>
      <w:numPr>
        <w:numId w:val="18"/>
      </w:numPr>
    </w:pPr>
  </w:style>
  <w:style w:type="numbering" w:customStyle="1" w:styleId="List0">
    <w:name w:val="List 0"/>
    <w:pPr>
      <w:numPr>
        <w:numId w:val="2"/>
      </w:numPr>
    </w:pPr>
  </w:style>
  <w:style w:type="numbering" w:customStyle="1" w:styleId="2">
    <w:name w:val="已輸入樣式 2"/>
    <w:pPr>
      <w:numPr>
        <w:numId w:val="19"/>
      </w:numPr>
    </w:pPr>
  </w:style>
  <w:style w:type="numbering" w:customStyle="1" w:styleId="List51">
    <w:name w:val="List 51"/>
    <w:pPr>
      <w:numPr>
        <w:numId w:val="7"/>
      </w:numPr>
    </w:pPr>
  </w:style>
  <w:style w:type="numbering" w:customStyle="1" w:styleId="7">
    <w:name w:val="已輸入樣式 7"/>
    <w:pPr>
      <w:numPr>
        <w:numId w:val="20"/>
      </w:numPr>
    </w:pPr>
  </w:style>
  <w:style w:type="numbering" w:customStyle="1" w:styleId="3">
    <w:name w:val="已輸入樣式 3"/>
    <w:pPr>
      <w:numPr>
        <w:numId w:val="21"/>
      </w:numPr>
    </w:pPr>
  </w:style>
  <w:style w:type="numbering" w:customStyle="1" w:styleId="List31">
    <w:name w:val="List 31"/>
    <w:pPr>
      <w:numPr>
        <w:numId w:val="5"/>
      </w:numPr>
    </w:pPr>
  </w:style>
  <w:style w:type="numbering" w:customStyle="1" w:styleId="List6">
    <w:name w:val="List 6"/>
    <w:pPr>
      <w:numPr>
        <w:numId w:val="8"/>
      </w:numPr>
    </w:pPr>
  </w:style>
  <w:style w:type="numbering" w:customStyle="1" w:styleId="1">
    <w:name w:val="已輸入樣式 1"/>
    <w:pPr>
      <w:numPr>
        <w:numId w:val="22"/>
      </w:numPr>
    </w:pPr>
  </w:style>
  <w:style w:type="numbering" w:customStyle="1" w:styleId="11">
    <w:name w:val="已輸入樣式 11"/>
    <w:pPr>
      <w:numPr>
        <w:numId w:val="23"/>
      </w:numPr>
    </w:pPr>
  </w:style>
  <w:style w:type="numbering" w:customStyle="1" w:styleId="List7">
    <w:name w:val="List 7"/>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9561">
      <w:marLeft w:val="0"/>
      <w:marRight w:val="0"/>
      <w:marTop w:val="0"/>
      <w:marBottom w:val="0"/>
      <w:divBdr>
        <w:top w:val="none" w:sz="0" w:space="0" w:color="auto"/>
        <w:left w:val="none" w:sz="0" w:space="0" w:color="auto"/>
        <w:bottom w:val="none" w:sz="0" w:space="0" w:color="auto"/>
        <w:right w:val="none" w:sz="0" w:space="0" w:color="auto"/>
      </w:divBdr>
    </w:div>
    <w:div w:id="47069562">
      <w:marLeft w:val="0"/>
      <w:marRight w:val="0"/>
      <w:marTop w:val="0"/>
      <w:marBottom w:val="0"/>
      <w:divBdr>
        <w:top w:val="none" w:sz="0" w:space="0" w:color="auto"/>
        <w:left w:val="none" w:sz="0" w:space="0" w:color="auto"/>
        <w:bottom w:val="none" w:sz="0" w:space="0" w:color="auto"/>
        <w:right w:val="none" w:sz="0" w:space="0" w:color="auto"/>
      </w:divBdr>
    </w:div>
    <w:div w:id="47069563">
      <w:marLeft w:val="0"/>
      <w:marRight w:val="0"/>
      <w:marTop w:val="0"/>
      <w:marBottom w:val="0"/>
      <w:divBdr>
        <w:top w:val="none" w:sz="0" w:space="0" w:color="auto"/>
        <w:left w:val="none" w:sz="0" w:space="0" w:color="auto"/>
        <w:bottom w:val="none" w:sz="0" w:space="0" w:color="auto"/>
        <w:right w:val="none" w:sz="0" w:space="0" w:color="auto"/>
      </w:divBdr>
    </w:div>
    <w:div w:id="47069564">
      <w:marLeft w:val="0"/>
      <w:marRight w:val="0"/>
      <w:marTop w:val="0"/>
      <w:marBottom w:val="0"/>
      <w:divBdr>
        <w:top w:val="none" w:sz="0" w:space="0" w:color="auto"/>
        <w:left w:val="none" w:sz="0" w:space="0" w:color="auto"/>
        <w:bottom w:val="none" w:sz="0" w:space="0" w:color="auto"/>
        <w:right w:val="none" w:sz="0" w:space="0" w:color="auto"/>
      </w:divBdr>
    </w:div>
    <w:div w:id="47069565">
      <w:marLeft w:val="0"/>
      <w:marRight w:val="0"/>
      <w:marTop w:val="0"/>
      <w:marBottom w:val="0"/>
      <w:divBdr>
        <w:top w:val="none" w:sz="0" w:space="0" w:color="auto"/>
        <w:left w:val="none" w:sz="0" w:space="0" w:color="auto"/>
        <w:bottom w:val="none" w:sz="0" w:space="0" w:color="auto"/>
        <w:right w:val="none" w:sz="0" w:space="0" w:color="auto"/>
      </w:divBdr>
    </w:div>
    <w:div w:id="47069566">
      <w:marLeft w:val="0"/>
      <w:marRight w:val="0"/>
      <w:marTop w:val="0"/>
      <w:marBottom w:val="0"/>
      <w:divBdr>
        <w:top w:val="none" w:sz="0" w:space="0" w:color="auto"/>
        <w:left w:val="none" w:sz="0" w:space="0" w:color="auto"/>
        <w:bottom w:val="none" w:sz="0" w:space="0" w:color="auto"/>
        <w:right w:val="none" w:sz="0" w:space="0" w:color="auto"/>
      </w:divBdr>
    </w:div>
    <w:div w:id="47069567">
      <w:marLeft w:val="0"/>
      <w:marRight w:val="0"/>
      <w:marTop w:val="0"/>
      <w:marBottom w:val="0"/>
      <w:divBdr>
        <w:top w:val="none" w:sz="0" w:space="0" w:color="auto"/>
        <w:left w:val="none" w:sz="0" w:space="0" w:color="auto"/>
        <w:bottom w:val="none" w:sz="0" w:space="0" w:color="auto"/>
        <w:right w:val="none" w:sz="0" w:space="0" w:color="auto"/>
      </w:divBdr>
      <w:divsChild>
        <w:div w:id="47070243">
          <w:marLeft w:val="0"/>
          <w:marRight w:val="0"/>
          <w:marTop w:val="0"/>
          <w:marBottom w:val="0"/>
          <w:divBdr>
            <w:top w:val="none" w:sz="0" w:space="0" w:color="auto"/>
            <w:left w:val="none" w:sz="0" w:space="0" w:color="auto"/>
            <w:bottom w:val="none" w:sz="0" w:space="0" w:color="auto"/>
            <w:right w:val="none" w:sz="0" w:space="0" w:color="auto"/>
          </w:divBdr>
        </w:div>
      </w:divsChild>
    </w:div>
    <w:div w:id="47069568">
      <w:marLeft w:val="0"/>
      <w:marRight w:val="0"/>
      <w:marTop w:val="0"/>
      <w:marBottom w:val="0"/>
      <w:divBdr>
        <w:top w:val="none" w:sz="0" w:space="0" w:color="auto"/>
        <w:left w:val="none" w:sz="0" w:space="0" w:color="auto"/>
        <w:bottom w:val="none" w:sz="0" w:space="0" w:color="auto"/>
        <w:right w:val="none" w:sz="0" w:space="0" w:color="auto"/>
      </w:divBdr>
    </w:div>
    <w:div w:id="47069569">
      <w:marLeft w:val="0"/>
      <w:marRight w:val="0"/>
      <w:marTop w:val="0"/>
      <w:marBottom w:val="0"/>
      <w:divBdr>
        <w:top w:val="none" w:sz="0" w:space="0" w:color="auto"/>
        <w:left w:val="none" w:sz="0" w:space="0" w:color="auto"/>
        <w:bottom w:val="none" w:sz="0" w:space="0" w:color="auto"/>
        <w:right w:val="none" w:sz="0" w:space="0" w:color="auto"/>
      </w:divBdr>
    </w:div>
    <w:div w:id="47069570">
      <w:marLeft w:val="0"/>
      <w:marRight w:val="0"/>
      <w:marTop w:val="0"/>
      <w:marBottom w:val="0"/>
      <w:divBdr>
        <w:top w:val="none" w:sz="0" w:space="0" w:color="auto"/>
        <w:left w:val="none" w:sz="0" w:space="0" w:color="auto"/>
        <w:bottom w:val="none" w:sz="0" w:space="0" w:color="auto"/>
        <w:right w:val="none" w:sz="0" w:space="0" w:color="auto"/>
      </w:divBdr>
    </w:div>
    <w:div w:id="47069571">
      <w:marLeft w:val="0"/>
      <w:marRight w:val="0"/>
      <w:marTop w:val="0"/>
      <w:marBottom w:val="0"/>
      <w:divBdr>
        <w:top w:val="none" w:sz="0" w:space="0" w:color="auto"/>
        <w:left w:val="none" w:sz="0" w:space="0" w:color="auto"/>
        <w:bottom w:val="none" w:sz="0" w:space="0" w:color="auto"/>
        <w:right w:val="none" w:sz="0" w:space="0" w:color="auto"/>
      </w:divBdr>
    </w:div>
    <w:div w:id="47069572">
      <w:marLeft w:val="0"/>
      <w:marRight w:val="0"/>
      <w:marTop w:val="0"/>
      <w:marBottom w:val="0"/>
      <w:divBdr>
        <w:top w:val="none" w:sz="0" w:space="0" w:color="auto"/>
        <w:left w:val="none" w:sz="0" w:space="0" w:color="auto"/>
        <w:bottom w:val="none" w:sz="0" w:space="0" w:color="auto"/>
        <w:right w:val="none" w:sz="0" w:space="0" w:color="auto"/>
      </w:divBdr>
    </w:div>
    <w:div w:id="47069574">
      <w:marLeft w:val="0"/>
      <w:marRight w:val="0"/>
      <w:marTop w:val="0"/>
      <w:marBottom w:val="0"/>
      <w:divBdr>
        <w:top w:val="none" w:sz="0" w:space="0" w:color="auto"/>
        <w:left w:val="none" w:sz="0" w:space="0" w:color="auto"/>
        <w:bottom w:val="none" w:sz="0" w:space="0" w:color="auto"/>
        <w:right w:val="none" w:sz="0" w:space="0" w:color="auto"/>
      </w:divBdr>
    </w:div>
    <w:div w:id="47069575">
      <w:marLeft w:val="0"/>
      <w:marRight w:val="0"/>
      <w:marTop w:val="0"/>
      <w:marBottom w:val="0"/>
      <w:divBdr>
        <w:top w:val="none" w:sz="0" w:space="0" w:color="auto"/>
        <w:left w:val="none" w:sz="0" w:space="0" w:color="auto"/>
        <w:bottom w:val="none" w:sz="0" w:space="0" w:color="auto"/>
        <w:right w:val="none" w:sz="0" w:space="0" w:color="auto"/>
      </w:divBdr>
    </w:div>
    <w:div w:id="47069576">
      <w:marLeft w:val="0"/>
      <w:marRight w:val="0"/>
      <w:marTop w:val="0"/>
      <w:marBottom w:val="0"/>
      <w:divBdr>
        <w:top w:val="none" w:sz="0" w:space="0" w:color="auto"/>
        <w:left w:val="none" w:sz="0" w:space="0" w:color="auto"/>
        <w:bottom w:val="none" w:sz="0" w:space="0" w:color="auto"/>
        <w:right w:val="none" w:sz="0" w:space="0" w:color="auto"/>
      </w:divBdr>
    </w:div>
    <w:div w:id="47069577">
      <w:marLeft w:val="0"/>
      <w:marRight w:val="0"/>
      <w:marTop w:val="0"/>
      <w:marBottom w:val="0"/>
      <w:divBdr>
        <w:top w:val="none" w:sz="0" w:space="0" w:color="auto"/>
        <w:left w:val="none" w:sz="0" w:space="0" w:color="auto"/>
        <w:bottom w:val="none" w:sz="0" w:space="0" w:color="auto"/>
        <w:right w:val="none" w:sz="0" w:space="0" w:color="auto"/>
      </w:divBdr>
    </w:div>
    <w:div w:id="47069579">
      <w:marLeft w:val="0"/>
      <w:marRight w:val="0"/>
      <w:marTop w:val="0"/>
      <w:marBottom w:val="0"/>
      <w:divBdr>
        <w:top w:val="none" w:sz="0" w:space="0" w:color="auto"/>
        <w:left w:val="none" w:sz="0" w:space="0" w:color="auto"/>
        <w:bottom w:val="none" w:sz="0" w:space="0" w:color="auto"/>
        <w:right w:val="none" w:sz="0" w:space="0" w:color="auto"/>
      </w:divBdr>
    </w:div>
    <w:div w:id="47069581">
      <w:marLeft w:val="0"/>
      <w:marRight w:val="0"/>
      <w:marTop w:val="0"/>
      <w:marBottom w:val="0"/>
      <w:divBdr>
        <w:top w:val="none" w:sz="0" w:space="0" w:color="auto"/>
        <w:left w:val="none" w:sz="0" w:space="0" w:color="auto"/>
        <w:bottom w:val="none" w:sz="0" w:space="0" w:color="auto"/>
        <w:right w:val="none" w:sz="0" w:space="0" w:color="auto"/>
      </w:divBdr>
    </w:div>
    <w:div w:id="47069583">
      <w:marLeft w:val="0"/>
      <w:marRight w:val="0"/>
      <w:marTop w:val="0"/>
      <w:marBottom w:val="0"/>
      <w:divBdr>
        <w:top w:val="none" w:sz="0" w:space="0" w:color="auto"/>
        <w:left w:val="none" w:sz="0" w:space="0" w:color="auto"/>
        <w:bottom w:val="none" w:sz="0" w:space="0" w:color="auto"/>
        <w:right w:val="none" w:sz="0" w:space="0" w:color="auto"/>
      </w:divBdr>
    </w:div>
    <w:div w:id="47069584">
      <w:marLeft w:val="0"/>
      <w:marRight w:val="0"/>
      <w:marTop w:val="0"/>
      <w:marBottom w:val="0"/>
      <w:divBdr>
        <w:top w:val="none" w:sz="0" w:space="0" w:color="auto"/>
        <w:left w:val="none" w:sz="0" w:space="0" w:color="auto"/>
        <w:bottom w:val="none" w:sz="0" w:space="0" w:color="auto"/>
        <w:right w:val="none" w:sz="0" w:space="0" w:color="auto"/>
      </w:divBdr>
    </w:div>
    <w:div w:id="47069585">
      <w:marLeft w:val="0"/>
      <w:marRight w:val="0"/>
      <w:marTop w:val="0"/>
      <w:marBottom w:val="0"/>
      <w:divBdr>
        <w:top w:val="none" w:sz="0" w:space="0" w:color="auto"/>
        <w:left w:val="none" w:sz="0" w:space="0" w:color="auto"/>
        <w:bottom w:val="none" w:sz="0" w:space="0" w:color="auto"/>
        <w:right w:val="none" w:sz="0" w:space="0" w:color="auto"/>
      </w:divBdr>
    </w:div>
    <w:div w:id="47069587">
      <w:marLeft w:val="0"/>
      <w:marRight w:val="0"/>
      <w:marTop w:val="0"/>
      <w:marBottom w:val="0"/>
      <w:divBdr>
        <w:top w:val="none" w:sz="0" w:space="0" w:color="auto"/>
        <w:left w:val="none" w:sz="0" w:space="0" w:color="auto"/>
        <w:bottom w:val="none" w:sz="0" w:space="0" w:color="auto"/>
        <w:right w:val="none" w:sz="0" w:space="0" w:color="auto"/>
      </w:divBdr>
      <w:divsChild>
        <w:div w:id="47070190">
          <w:marLeft w:val="1200"/>
          <w:marRight w:val="0"/>
          <w:marTop w:val="0"/>
          <w:marBottom w:val="0"/>
          <w:divBdr>
            <w:top w:val="none" w:sz="0" w:space="0" w:color="auto"/>
            <w:left w:val="none" w:sz="0" w:space="0" w:color="auto"/>
            <w:bottom w:val="none" w:sz="0" w:space="0" w:color="auto"/>
            <w:right w:val="none" w:sz="0" w:space="0" w:color="auto"/>
          </w:divBdr>
        </w:div>
      </w:divsChild>
    </w:div>
    <w:div w:id="47069588">
      <w:marLeft w:val="0"/>
      <w:marRight w:val="0"/>
      <w:marTop w:val="0"/>
      <w:marBottom w:val="0"/>
      <w:divBdr>
        <w:top w:val="none" w:sz="0" w:space="0" w:color="auto"/>
        <w:left w:val="none" w:sz="0" w:space="0" w:color="auto"/>
        <w:bottom w:val="none" w:sz="0" w:space="0" w:color="auto"/>
        <w:right w:val="none" w:sz="0" w:space="0" w:color="auto"/>
      </w:divBdr>
    </w:div>
    <w:div w:id="47069589">
      <w:marLeft w:val="0"/>
      <w:marRight w:val="0"/>
      <w:marTop w:val="0"/>
      <w:marBottom w:val="0"/>
      <w:divBdr>
        <w:top w:val="none" w:sz="0" w:space="0" w:color="auto"/>
        <w:left w:val="none" w:sz="0" w:space="0" w:color="auto"/>
        <w:bottom w:val="none" w:sz="0" w:space="0" w:color="auto"/>
        <w:right w:val="none" w:sz="0" w:space="0" w:color="auto"/>
      </w:divBdr>
    </w:div>
    <w:div w:id="47069591">
      <w:marLeft w:val="0"/>
      <w:marRight w:val="0"/>
      <w:marTop w:val="0"/>
      <w:marBottom w:val="0"/>
      <w:divBdr>
        <w:top w:val="none" w:sz="0" w:space="0" w:color="auto"/>
        <w:left w:val="none" w:sz="0" w:space="0" w:color="auto"/>
        <w:bottom w:val="none" w:sz="0" w:space="0" w:color="auto"/>
        <w:right w:val="none" w:sz="0" w:space="0" w:color="auto"/>
      </w:divBdr>
    </w:div>
    <w:div w:id="47069592">
      <w:marLeft w:val="0"/>
      <w:marRight w:val="0"/>
      <w:marTop w:val="0"/>
      <w:marBottom w:val="0"/>
      <w:divBdr>
        <w:top w:val="none" w:sz="0" w:space="0" w:color="auto"/>
        <w:left w:val="none" w:sz="0" w:space="0" w:color="auto"/>
        <w:bottom w:val="none" w:sz="0" w:space="0" w:color="auto"/>
        <w:right w:val="none" w:sz="0" w:space="0" w:color="auto"/>
      </w:divBdr>
    </w:div>
    <w:div w:id="47069593">
      <w:marLeft w:val="0"/>
      <w:marRight w:val="0"/>
      <w:marTop w:val="0"/>
      <w:marBottom w:val="0"/>
      <w:divBdr>
        <w:top w:val="none" w:sz="0" w:space="0" w:color="auto"/>
        <w:left w:val="none" w:sz="0" w:space="0" w:color="auto"/>
        <w:bottom w:val="none" w:sz="0" w:space="0" w:color="auto"/>
        <w:right w:val="none" w:sz="0" w:space="0" w:color="auto"/>
      </w:divBdr>
    </w:div>
    <w:div w:id="47069594">
      <w:marLeft w:val="0"/>
      <w:marRight w:val="0"/>
      <w:marTop w:val="0"/>
      <w:marBottom w:val="0"/>
      <w:divBdr>
        <w:top w:val="none" w:sz="0" w:space="0" w:color="auto"/>
        <w:left w:val="none" w:sz="0" w:space="0" w:color="auto"/>
        <w:bottom w:val="none" w:sz="0" w:space="0" w:color="auto"/>
        <w:right w:val="none" w:sz="0" w:space="0" w:color="auto"/>
      </w:divBdr>
    </w:div>
    <w:div w:id="47069595">
      <w:marLeft w:val="0"/>
      <w:marRight w:val="0"/>
      <w:marTop w:val="0"/>
      <w:marBottom w:val="0"/>
      <w:divBdr>
        <w:top w:val="none" w:sz="0" w:space="0" w:color="auto"/>
        <w:left w:val="none" w:sz="0" w:space="0" w:color="auto"/>
        <w:bottom w:val="none" w:sz="0" w:space="0" w:color="auto"/>
        <w:right w:val="none" w:sz="0" w:space="0" w:color="auto"/>
      </w:divBdr>
    </w:div>
    <w:div w:id="47069596">
      <w:marLeft w:val="0"/>
      <w:marRight w:val="0"/>
      <w:marTop w:val="0"/>
      <w:marBottom w:val="0"/>
      <w:divBdr>
        <w:top w:val="none" w:sz="0" w:space="0" w:color="auto"/>
        <w:left w:val="none" w:sz="0" w:space="0" w:color="auto"/>
        <w:bottom w:val="none" w:sz="0" w:space="0" w:color="auto"/>
        <w:right w:val="none" w:sz="0" w:space="0" w:color="auto"/>
      </w:divBdr>
    </w:div>
    <w:div w:id="47069598">
      <w:marLeft w:val="0"/>
      <w:marRight w:val="0"/>
      <w:marTop w:val="0"/>
      <w:marBottom w:val="0"/>
      <w:divBdr>
        <w:top w:val="none" w:sz="0" w:space="0" w:color="auto"/>
        <w:left w:val="none" w:sz="0" w:space="0" w:color="auto"/>
        <w:bottom w:val="none" w:sz="0" w:space="0" w:color="auto"/>
        <w:right w:val="none" w:sz="0" w:space="0" w:color="auto"/>
      </w:divBdr>
    </w:div>
    <w:div w:id="47069601">
      <w:marLeft w:val="0"/>
      <w:marRight w:val="0"/>
      <w:marTop w:val="0"/>
      <w:marBottom w:val="0"/>
      <w:divBdr>
        <w:top w:val="none" w:sz="0" w:space="0" w:color="auto"/>
        <w:left w:val="none" w:sz="0" w:space="0" w:color="auto"/>
        <w:bottom w:val="none" w:sz="0" w:space="0" w:color="auto"/>
        <w:right w:val="none" w:sz="0" w:space="0" w:color="auto"/>
      </w:divBdr>
    </w:div>
    <w:div w:id="47069602">
      <w:marLeft w:val="0"/>
      <w:marRight w:val="0"/>
      <w:marTop w:val="0"/>
      <w:marBottom w:val="0"/>
      <w:divBdr>
        <w:top w:val="none" w:sz="0" w:space="0" w:color="auto"/>
        <w:left w:val="none" w:sz="0" w:space="0" w:color="auto"/>
        <w:bottom w:val="none" w:sz="0" w:space="0" w:color="auto"/>
        <w:right w:val="none" w:sz="0" w:space="0" w:color="auto"/>
      </w:divBdr>
    </w:div>
    <w:div w:id="47069603">
      <w:marLeft w:val="0"/>
      <w:marRight w:val="0"/>
      <w:marTop w:val="0"/>
      <w:marBottom w:val="0"/>
      <w:divBdr>
        <w:top w:val="none" w:sz="0" w:space="0" w:color="auto"/>
        <w:left w:val="none" w:sz="0" w:space="0" w:color="auto"/>
        <w:bottom w:val="none" w:sz="0" w:space="0" w:color="auto"/>
        <w:right w:val="none" w:sz="0" w:space="0" w:color="auto"/>
      </w:divBdr>
    </w:div>
    <w:div w:id="47069604">
      <w:marLeft w:val="0"/>
      <w:marRight w:val="0"/>
      <w:marTop w:val="0"/>
      <w:marBottom w:val="0"/>
      <w:divBdr>
        <w:top w:val="none" w:sz="0" w:space="0" w:color="auto"/>
        <w:left w:val="none" w:sz="0" w:space="0" w:color="auto"/>
        <w:bottom w:val="none" w:sz="0" w:space="0" w:color="auto"/>
        <w:right w:val="none" w:sz="0" w:space="0" w:color="auto"/>
      </w:divBdr>
    </w:div>
    <w:div w:id="47069605">
      <w:marLeft w:val="0"/>
      <w:marRight w:val="0"/>
      <w:marTop w:val="0"/>
      <w:marBottom w:val="0"/>
      <w:divBdr>
        <w:top w:val="none" w:sz="0" w:space="0" w:color="auto"/>
        <w:left w:val="none" w:sz="0" w:space="0" w:color="auto"/>
        <w:bottom w:val="none" w:sz="0" w:space="0" w:color="auto"/>
        <w:right w:val="none" w:sz="0" w:space="0" w:color="auto"/>
      </w:divBdr>
    </w:div>
    <w:div w:id="47069606">
      <w:marLeft w:val="0"/>
      <w:marRight w:val="0"/>
      <w:marTop w:val="0"/>
      <w:marBottom w:val="0"/>
      <w:divBdr>
        <w:top w:val="none" w:sz="0" w:space="0" w:color="auto"/>
        <w:left w:val="none" w:sz="0" w:space="0" w:color="auto"/>
        <w:bottom w:val="none" w:sz="0" w:space="0" w:color="auto"/>
        <w:right w:val="none" w:sz="0" w:space="0" w:color="auto"/>
      </w:divBdr>
    </w:div>
    <w:div w:id="47069607">
      <w:marLeft w:val="0"/>
      <w:marRight w:val="0"/>
      <w:marTop w:val="0"/>
      <w:marBottom w:val="0"/>
      <w:divBdr>
        <w:top w:val="none" w:sz="0" w:space="0" w:color="auto"/>
        <w:left w:val="none" w:sz="0" w:space="0" w:color="auto"/>
        <w:bottom w:val="none" w:sz="0" w:space="0" w:color="auto"/>
        <w:right w:val="none" w:sz="0" w:space="0" w:color="auto"/>
      </w:divBdr>
    </w:div>
    <w:div w:id="47069608">
      <w:marLeft w:val="0"/>
      <w:marRight w:val="0"/>
      <w:marTop w:val="0"/>
      <w:marBottom w:val="0"/>
      <w:divBdr>
        <w:top w:val="none" w:sz="0" w:space="0" w:color="auto"/>
        <w:left w:val="none" w:sz="0" w:space="0" w:color="auto"/>
        <w:bottom w:val="none" w:sz="0" w:space="0" w:color="auto"/>
        <w:right w:val="none" w:sz="0" w:space="0" w:color="auto"/>
      </w:divBdr>
    </w:div>
    <w:div w:id="47069609">
      <w:marLeft w:val="0"/>
      <w:marRight w:val="0"/>
      <w:marTop w:val="0"/>
      <w:marBottom w:val="0"/>
      <w:divBdr>
        <w:top w:val="none" w:sz="0" w:space="0" w:color="auto"/>
        <w:left w:val="none" w:sz="0" w:space="0" w:color="auto"/>
        <w:bottom w:val="none" w:sz="0" w:space="0" w:color="auto"/>
        <w:right w:val="none" w:sz="0" w:space="0" w:color="auto"/>
      </w:divBdr>
    </w:div>
    <w:div w:id="47069610">
      <w:marLeft w:val="0"/>
      <w:marRight w:val="0"/>
      <w:marTop w:val="0"/>
      <w:marBottom w:val="0"/>
      <w:divBdr>
        <w:top w:val="none" w:sz="0" w:space="0" w:color="auto"/>
        <w:left w:val="none" w:sz="0" w:space="0" w:color="auto"/>
        <w:bottom w:val="none" w:sz="0" w:space="0" w:color="auto"/>
        <w:right w:val="none" w:sz="0" w:space="0" w:color="auto"/>
      </w:divBdr>
    </w:div>
    <w:div w:id="47069611">
      <w:marLeft w:val="0"/>
      <w:marRight w:val="0"/>
      <w:marTop w:val="0"/>
      <w:marBottom w:val="0"/>
      <w:divBdr>
        <w:top w:val="none" w:sz="0" w:space="0" w:color="auto"/>
        <w:left w:val="none" w:sz="0" w:space="0" w:color="auto"/>
        <w:bottom w:val="none" w:sz="0" w:space="0" w:color="auto"/>
        <w:right w:val="none" w:sz="0" w:space="0" w:color="auto"/>
      </w:divBdr>
    </w:div>
    <w:div w:id="47069612">
      <w:marLeft w:val="0"/>
      <w:marRight w:val="0"/>
      <w:marTop w:val="0"/>
      <w:marBottom w:val="0"/>
      <w:divBdr>
        <w:top w:val="none" w:sz="0" w:space="0" w:color="auto"/>
        <w:left w:val="none" w:sz="0" w:space="0" w:color="auto"/>
        <w:bottom w:val="none" w:sz="0" w:space="0" w:color="auto"/>
        <w:right w:val="none" w:sz="0" w:space="0" w:color="auto"/>
      </w:divBdr>
    </w:div>
    <w:div w:id="47069613">
      <w:marLeft w:val="0"/>
      <w:marRight w:val="0"/>
      <w:marTop w:val="0"/>
      <w:marBottom w:val="0"/>
      <w:divBdr>
        <w:top w:val="none" w:sz="0" w:space="0" w:color="auto"/>
        <w:left w:val="none" w:sz="0" w:space="0" w:color="auto"/>
        <w:bottom w:val="none" w:sz="0" w:space="0" w:color="auto"/>
        <w:right w:val="none" w:sz="0" w:space="0" w:color="auto"/>
      </w:divBdr>
    </w:div>
    <w:div w:id="47069614">
      <w:marLeft w:val="0"/>
      <w:marRight w:val="0"/>
      <w:marTop w:val="0"/>
      <w:marBottom w:val="0"/>
      <w:divBdr>
        <w:top w:val="none" w:sz="0" w:space="0" w:color="auto"/>
        <w:left w:val="none" w:sz="0" w:space="0" w:color="auto"/>
        <w:bottom w:val="none" w:sz="0" w:space="0" w:color="auto"/>
        <w:right w:val="none" w:sz="0" w:space="0" w:color="auto"/>
      </w:divBdr>
    </w:div>
    <w:div w:id="47069617">
      <w:marLeft w:val="0"/>
      <w:marRight w:val="0"/>
      <w:marTop w:val="0"/>
      <w:marBottom w:val="0"/>
      <w:divBdr>
        <w:top w:val="none" w:sz="0" w:space="0" w:color="auto"/>
        <w:left w:val="none" w:sz="0" w:space="0" w:color="auto"/>
        <w:bottom w:val="none" w:sz="0" w:space="0" w:color="auto"/>
        <w:right w:val="none" w:sz="0" w:space="0" w:color="auto"/>
      </w:divBdr>
    </w:div>
    <w:div w:id="47069618">
      <w:marLeft w:val="0"/>
      <w:marRight w:val="0"/>
      <w:marTop w:val="0"/>
      <w:marBottom w:val="0"/>
      <w:divBdr>
        <w:top w:val="none" w:sz="0" w:space="0" w:color="auto"/>
        <w:left w:val="none" w:sz="0" w:space="0" w:color="auto"/>
        <w:bottom w:val="none" w:sz="0" w:space="0" w:color="auto"/>
        <w:right w:val="none" w:sz="0" w:space="0" w:color="auto"/>
      </w:divBdr>
    </w:div>
    <w:div w:id="47069619">
      <w:marLeft w:val="0"/>
      <w:marRight w:val="0"/>
      <w:marTop w:val="0"/>
      <w:marBottom w:val="0"/>
      <w:divBdr>
        <w:top w:val="none" w:sz="0" w:space="0" w:color="auto"/>
        <w:left w:val="none" w:sz="0" w:space="0" w:color="auto"/>
        <w:bottom w:val="none" w:sz="0" w:space="0" w:color="auto"/>
        <w:right w:val="none" w:sz="0" w:space="0" w:color="auto"/>
      </w:divBdr>
    </w:div>
    <w:div w:id="47069620">
      <w:marLeft w:val="0"/>
      <w:marRight w:val="0"/>
      <w:marTop w:val="0"/>
      <w:marBottom w:val="0"/>
      <w:divBdr>
        <w:top w:val="none" w:sz="0" w:space="0" w:color="auto"/>
        <w:left w:val="none" w:sz="0" w:space="0" w:color="auto"/>
        <w:bottom w:val="none" w:sz="0" w:space="0" w:color="auto"/>
        <w:right w:val="none" w:sz="0" w:space="0" w:color="auto"/>
      </w:divBdr>
    </w:div>
    <w:div w:id="47069621">
      <w:marLeft w:val="0"/>
      <w:marRight w:val="0"/>
      <w:marTop w:val="0"/>
      <w:marBottom w:val="0"/>
      <w:divBdr>
        <w:top w:val="none" w:sz="0" w:space="0" w:color="auto"/>
        <w:left w:val="none" w:sz="0" w:space="0" w:color="auto"/>
        <w:bottom w:val="none" w:sz="0" w:space="0" w:color="auto"/>
        <w:right w:val="none" w:sz="0" w:space="0" w:color="auto"/>
      </w:divBdr>
    </w:div>
    <w:div w:id="47069622">
      <w:marLeft w:val="0"/>
      <w:marRight w:val="0"/>
      <w:marTop w:val="0"/>
      <w:marBottom w:val="0"/>
      <w:divBdr>
        <w:top w:val="none" w:sz="0" w:space="0" w:color="auto"/>
        <w:left w:val="none" w:sz="0" w:space="0" w:color="auto"/>
        <w:bottom w:val="none" w:sz="0" w:space="0" w:color="auto"/>
        <w:right w:val="none" w:sz="0" w:space="0" w:color="auto"/>
      </w:divBdr>
    </w:div>
    <w:div w:id="47069623">
      <w:marLeft w:val="0"/>
      <w:marRight w:val="0"/>
      <w:marTop w:val="0"/>
      <w:marBottom w:val="0"/>
      <w:divBdr>
        <w:top w:val="none" w:sz="0" w:space="0" w:color="auto"/>
        <w:left w:val="none" w:sz="0" w:space="0" w:color="auto"/>
        <w:bottom w:val="none" w:sz="0" w:space="0" w:color="auto"/>
        <w:right w:val="none" w:sz="0" w:space="0" w:color="auto"/>
      </w:divBdr>
    </w:div>
    <w:div w:id="47069624">
      <w:marLeft w:val="0"/>
      <w:marRight w:val="0"/>
      <w:marTop w:val="0"/>
      <w:marBottom w:val="0"/>
      <w:divBdr>
        <w:top w:val="none" w:sz="0" w:space="0" w:color="auto"/>
        <w:left w:val="none" w:sz="0" w:space="0" w:color="auto"/>
        <w:bottom w:val="none" w:sz="0" w:space="0" w:color="auto"/>
        <w:right w:val="none" w:sz="0" w:space="0" w:color="auto"/>
      </w:divBdr>
    </w:div>
    <w:div w:id="47069626">
      <w:marLeft w:val="0"/>
      <w:marRight w:val="0"/>
      <w:marTop w:val="0"/>
      <w:marBottom w:val="0"/>
      <w:divBdr>
        <w:top w:val="none" w:sz="0" w:space="0" w:color="auto"/>
        <w:left w:val="none" w:sz="0" w:space="0" w:color="auto"/>
        <w:bottom w:val="none" w:sz="0" w:space="0" w:color="auto"/>
        <w:right w:val="none" w:sz="0" w:space="0" w:color="auto"/>
      </w:divBdr>
    </w:div>
    <w:div w:id="47069627">
      <w:marLeft w:val="0"/>
      <w:marRight w:val="0"/>
      <w:marTop w:val="0"/>
      <w:marBottom w:val="0"/>
      <w:divBdr>
        <w:top w:val="none" w:sz="0" w:space="0" w:color="auto"/>
        <w:left w:val="none" w:sz="0" w:space="0" w:color="auto"/>
        <w:bottom w:val="none" w:sz="0" w:space="0" w:color="auto"/>
        <w:right w:val="none" w:sz="0" w:space="0" w:color="auto"/>
      </w:divBdr>
    </w:div>
    <w:div w:id="47069628">
      <w:marLeft w:val="0"/>
      <w:marRight w:val="0"/>
      <w:marTop w:val="0"/>
      <w:marBottom w:val="0"/>
      <w:divBdr>
        <w:top w:val="none" w:sz="0" w:space="0" w:color="auto"/>
        <w:left w:val="none" w:sz="0" w:space="0" w:color="auto"/>
        <w:bottom w:val="none" w:sz="0" w:space="0" w:color="auto"/>
        <w:right w:val="none" w:sz="0" w:space="0" w:color="auto"/>
      </w:divBdr>
    </w:div>
    <w:div w:id="47069630">
      <w:marLeft w:val="0"/>
      <w:marRight w:val="0"/>
      <w:marTop w:val="0"/>
      <w:marBottom w:val="0"/>
      <w:divBdr>
        <w:top w:val="none" w:sz="0" w:space="0" w:color="auto"/>
        <w:left w:val="none" w:sz="0" w:space="0" w:color="auto"/>
        <w:bottom w:val="none" w:sz="0" w:space="0" w:color="auto"/>
        <w:right w:val="none" w:sz="0" w:space="0" w:color="auto"/>
      </w:divBdr>
    </w:div>
    <w:div w:id="47069631">
      <w:marLeft w:val="0"/>
      <w:marRight w:val="0"/>
      <w:marTop w:val="0"/>
      <w:marBottom w:val="0"/>
      <w:divBdr>
        <w:top w:val="none" w:sz="0" w:space="0" w:color="auto"/>
        <w:left w:val="none" w:sz="0" w:space="0" w:color="auto"/>
        <w:bottom w:val="none" w:sz="0" w:space="0" w:color="auto"/>
        <w:right w:val="none" w:sz="0" w:space="0" w:color="auto"/>
      </w:divBdr>
    </w:div>
    <w:div w:id="47069635">
      <w:marLeft w:val="0"/>
      <w:marRight w:val="0"/>
      <w:marTop w:val="0"/>
      <w:marBottom w:val="0"/>
      <w:divBdr>
        <w:top w:val="none" w:sz="0" w:space="0" w:color="auto"/>
        <w:left w:val="none" w:sz="0" w:space="0" w:color="auto"/>
        <w:bottom w:val="none" w:sz="0" w:space="0" w:color="auto"/>
        <w:right w:val="none" w:sz="0" w:space="0" w:color="auto"/>
      </w:divBdr>
    </w:div>
    <w:div w:id="47069636">
      <w:marLeft w:val="0"/>
      <w:marRight w:val="0"/>
      <w:marTop w:val="0"/>
      <w:marBottom w:val="0"/>
      <w:divBdr>
        <w:top w:val="none" w:sz="0" w:space="0" w:color="auto"/>
        <w:left w:val="none" w:sz="0" w:space="0" w:color="auto"/>
        <w:bottom w:val="none" w:sz="0" w:space="0" w:color="auto"/>
        <w:right w:val="none" w:sz="0" w:space="0" w:color="auto"/>
      </w:divBdr>
    </w:div>
    <w:div w:id="47069637">
      <w:marLeft w:val="0"/>
      <w:marRight w:val="0"/>
      <w:marTop w:val="0"/>
      <w:marBottom w:val="0"/>
      <w:divBdr>
        <w:top w:val="none" w:sz="0" w:space="0" w:color="auto"/>
        <w:left w:val="none" w:sz="0" w:space="0" w:color="auto"/>
        <w:bottom w:val="none" w:sz="0" w:space="0" w:color="auto"/>
        <w:right w:val="none" w:sz="0" w:space="0" w:color="auto"/>
      </w:divBdr>
    </w:div>
    <w:div w:id="47069638">
      <w:marLeft w:val="0"/>
      <w:marRight w:val="0"/>
      <w:marTop w:val="0"/>
      <w:marBottom w:val="0"/>
      <w:divBdr>
        <w:top w:val="none" w:sz="0" w:space="0" w:color="auto"/>
        <w:left w:val="none" w:sz="0" w:space="0" w:color="auto"/>
        <w:bottom w:val="none" w:sz="0" w:space="0" w:color="auto"/>
        <w:right w:val="none" w:sz="0" w:space="0" w:color="auto"/>
      </w:divBdr>
    </w:div>
    <w:div w:id="47069639">
      <w:marLeft w:val="0"/>
      <w:marRight w:val="0"/>
      <w:marTop w:val="0"/>
      <w:marBottom w:val="0"/>
      <w:divBdr>
        <w:top w:val="none" w:sz="0" w:space="0" w:color="auto"/>
        <w:left w:val="none" w:sz="0" w:space="0" w:color="auto"/>
        <w:bottom w:val="none" w:sz="0" w:space="0" w:color="auto"/>
        <w:right w:val="none" w:sz="0" w:space="0" w:color="auto"/>
      </w:divBdr>
    </w:div>
    <w:div w:id="47069640">
      <w:marLeft w:val="0"/>
      <w:marRight w:val="0"/>
      <w:marTop w:val="0"/>
      <w:marBottom w:val="0"/>
      <w:divBdr>
        <w:top w:val="none" w:sz="0" w:space="0" w:color="auto"/>
        <w:left w:val="none" w:sz="0" w:space="0" w:color="auto"/>
        <w:bottom w:val="none" w:sz="0" w:space="0" w:color="auto"/>
        <w:right w:val="none" w:sz="0" w:space="0" w:color="auto"/>
      </w:divBdr>
    </w:div>
    <w:div w:id="47069641">
      <w:marLeft w:val="0"/>
      <w:marRight w:val="0"/>
      <w:marTop w:val="0"/>
      <w:marBottom w:val="0"/>
      <w:divBdr>
        <w:top w:val="none" w:sz="0" w:space="0" w:color="auto"/>
        <w:left w:val="none" w:sz="0" w:space="0" w:color="auto"/>
        <w:bottom w:val="none" w:sz="0" w:space="0" w:color="auto"/>
        <w:right w:val="none" w:sz="0" w:space="0" w:color="auto"/>
      </w:divBdr>
    </w:div>
    <w:div w:id="47069642">
      <w:marLeft w:val="0"/>
      <w:marRight w:val="0"/>
      <w:marTop w:val="0"/>
      <w:marBottom w:val="0"/>
      <w:divBdr>
        <w:top w:val="none" w:sz="0" w:space="0" w:color="auto"/>
        <w:left w:val="none" w:sz="0" w:space="0" w:color="auto"/>
        <w:bottom w:val="none" w:sz="0" w:space="0" w:color="auto"/>
        <w:right w:val="none" w:sz="0" w:space="0" w:color="auto"/>
      </w:divBdr>
    </w:div>
    <w:div w:id="47069643">
      <w:marLeft w:val="0"/>
      <w:marRight w:val="0"/>
      <w:marTop w:val="0"/>
      <w:marBottom w:val="0"/>
      <w:divBdr>
        <w:top w:val="none" w:sz="0" w:space="0" w:color="auto"/>
        <w:left w:val="none" w:sz="0" w:space="0" w:color="auto"/>
        <w:bottom w:val="none" w:sz="0" w:space="0" w:color="auto"/>
        <w:right w:val="none" w:sz="0" w:space="0" w:color="auto"/>
      </w:divBdr>
    </w:div>
    <w:div w:id="47069644">
      <w:marLeft w:val="0"/>
      <w:marRight w:val="0"/>
      <w:marTop w:val="0"/>
      <w:marBottom w:val="0"/>
      <w:divBdr>
        <w:top w:val="none" w:sz="0" w:space="0" w:color="auto"/>
        <w:left w:val="none" w:sz="0" w:space="0" w:color="auto"/>
        <w:bottom w:val="none" w:sz="0" w:space="0" w:color="auto"/>
        <w:right w:val="none" w:sz="0" w:space="0" w:color="auto"/>
      </w:divBdr>
      <w:divsChild>
        <w:div w:id="47069625">
          <w:marLeft w:val="0"/>
          <w:marRight w:val="0"/>
          <w:marTop w:val="0"/>
          <w:marBottom w:val="0"/>
          <w:divBdr>
            <w:top w:val="none" w:sz="0" w:space="0" w:color="auto"/>
            <w:left w:val="none" w:sz="0" w:space="0" w:color="auto"/>
            <w:bottom w:val="none" w:sz="0" w:space="0" w:color="auto"/>
            <w:right w:val="none" w:sz="0" w:space="0" w:color="auto"/>
          </w:divBdr>
        </w:div>
      </w:divsChild>
    </w:div>
    <w:div w:id="47069645">
      <w:marLeft w:val="0"/>
      <w:marRight w:val="0"/>
      <w:marTop w:val="0"/>
      <w:marBottom w:val="0"/>
      <w:divBdr>
        <w:top w:val="none" w:sz="0" w:space="0" w:color="auto"/>
        <w:left w:val="none" w:sz="0" w:space="0" w:color="auto"/>
        <w:bottom w:val="none" w:sz="0" w:space="0" w:color="auto"/>
        <w:right w:val="none" w:sz="0" w:space="0" w:color="auto"/>
      </w:divBdr>
    </w:div>
    <w:div w:id="47069646">
      <w:marLeft w:val="0"/>
      <w:marRight w:val="0"/>
      <w:marTop w:val="0"/>
      <w:marBottom w:val="0"/>
      <w:divBdr>
        <w:top w:val="none" w:sz="0" w:space="0" w:color="auto"/>
        <w:left w:val="none" w:sz="0" w:space="0" w:color="auto"/>
        <w:bottom w:val="none" w:sz="0" w:space="0" w:color="auto"/>
        <w:right w:val="none" w:sz="0" w:space="0" w:color="auto"/>
      </w:divBdr>
    </w:div>
    <w:div w:id="47069648">
      <w:marLeft w:val="0"/>
      <w:marRight w:val="0"/>
      <w:marTop w:val="0"/>
      <w:marBottom w:val="0"/>
      <w:divBdr>
        <w:top w:val="none" w:sz="0" w:space="0" w:color="auto"/>
        <w:left w:val="none" w:sz="0" w:space="0" w:color="auto"/>
        <w:bottom w:val="none" w:sz="0" w:space="0" w:color="auto"/>
        <w:right w:val="none" w:sz="0" w:space="0" w:color="auto"/>
      </w:divBdr>
    </w:div>
    <w:div w:id="47069649">
      <w:marLeft w:val="0"/>
      <w:marRight w:val="0"/>
      <w:marTop w:val="0"/>
      <w:marBottom w:val="0"/>
      <w:divBdr>
        <w:top w:val="none" w:sz="0" w:space="0" w:color="auto"/>
        <w:left w:val="none" w:sz="0" w:space="0" w:color="auto"/>
        <w:bottom w:val="none" w:sz="0" w:space="0" w:color="auto"/>
        <w:right w:val="none" w:sz="0" w:space="0" w:color="auto"/>
      </w:divBdr>
    </w:div>
    <w:div w:id="47069650">
      <w:marLeft w:val="0"/>
      <w:marRight w:val="0"/>
      <w:marTop w:val="0"/>
      <w:marBottom w:val="0"/>
      <w:divBdr>
        <w:top w:val="none" w:sz="0" w:space="0" w:color="auto"/>
        <w:left w:val="none" w:sz="0" w:space="0" w:color="auto"/>
        <w:bottom w:val="none" w:sz="0" w:space="0" w:color="auto"/>
        <w:right w:val="none" w:sz="0" w:space="0" w:color="auto"/>
      </w:divBdr>
    </w:div>
    <w:div w:id="47069651">
      <w:marLeft w:val="0"/>
      <w:marRight w:val="0"/>
      <w:marTop w:val="0"/>
      <w:marBottom w:val="0"/>
      <w:divBdr>
        <w:top w:val="none" w:sz="0" w:space="0" w:color="auto"/>
        <w:left w:val="none" w:sz="0" w:space="0" w:color="auto"/>
        <w:bottom w:val="none" w:sz="0" w:space="0" w:color="auto"/>
        <w:right w:val="none" w:sz="0" w:space="0" w:color="auto"/>
      </w:divBdr>
    </w:div>
    <w:div w:id="47069652">
      <w:marLeft w:val="0"/>
      <w:marRight w:val="0"/>
      <w:marTop w:val="0"/>
      <w:marBottom w:val="0"/>
      <w:divBdr>
        <w:top w:val="none" w:sz="0" w:space="0" w:color="auto"/>
        <w:left w:val="none" w:sz="0" w:space="0" w:color="auto"/>
        <w:bottom w:val="none" w:sz="0" w:space="0" w:color="auto"/>
        <w:right w:val="none" w:sz="0" w:space="0" w:color="auto"/>
      </w:divBdr>
    </w:div>
    <w:div w:id="47069654">
      <w:marLeft w:val="0"/>
      <w:marRight w:val="0"/>
      <w:marTop w:val="0"/>
      <w:marBottom w:val="0"/>
      <w:divBdr>
        <w:top w:val="none" w:sz="0" w:space="0" w:color="auto"/>
        <w:left w:val="none" w:sz="0" w:space="0" w:color="auto"/>
        <w:bottom w:val="none" w:sz="0" w:space="0" w:color="auto"/>
        <w:right w:val="none" w:sz="0" w:space="0" w:color="auto"/>
      </w:divBdr>
    </w:div>
    <w:div w:id="47069655">
      <w:marLeft w:val="0"/>
      <w:marRight w:val="0"/>
      <w:marTop w:val="0"/>
      <w:marBottom w:val="0"/>
      <w:divBdr>
        <w:top w:val="none" w:sz="0" w:space="0" w:color="auto"/>
        <w:left w:val="none" w:sz="0" w:space="0" w:color="auto"/>
        <w:bottom w:val="none" w:sz="0" w:space="0" w:color="auto"/>
        <w:right w:val="none" w:sz="0" w:space="0" w:color="auto"/>
      </w:divBdr>
    </w:div>
    <w:div w:id="47069656">
      <w:marLeft w:val="0"/>
      <w:marRight w:val="0"/>
      <w:marTop w:val="0"/>
      <w:marBottom w:val="0"/>
      <w:divBdr>
        <w:top w:val="none" w:sz="0" w:space="0" w:color="auto"/>
        <w:left w:val="none" w:sz="0" w:space="0" w:color="auto"/>
        <w:bottom w:val="none" w:sz="0" w:space="0" w:color="auto"/>
        <w:right w:val="none" w:sz="0" w:space="0" w:color="auto"/>
      </w:divBdr>
    </w:div>
    <w:div w:id="47069657">
      <w:marLeft w:val="0"/>
      <w:marRight w:val="0"/>
      <w:marTop w:val="0"/>
      <w:marBottom w:val="0"/>
      <w:divBdr>
        <w:top w:val="none" w:sz="0" w:space="0" w:color="auto"/>
        <w:left w:val="none" w:sz="0" w:space="0" w:color="auto"/>
        <w:bottom w:val="none" w:sz="0" w:space="0" w:color="auto"/>
        <w:right w:val="none" w:sz="0" w:space="0" w:color="auto"/>
      </w:divBdr>
    </w:div>
    <w:div w:id="47069658">
      <w:marLeft w:val="0"/>
      <w:marRight w:val="0"/>
      <w:marTop w:val="0"/>
      <w:marBottom w:val="0"/>
      <w:divBdr>
        <w:top w:val="none" w:sz="0" w:space="0" w:color="auto"/>
        <w:left w:val="none" w:sz="0" w:space="0" w:color="auto"/>
        <w:bottom w:val="none" w:sz="0" w:space="0" w:color="auto"/>
        <w:right w:val="none" w:sz="0" w:space="0" w:color="auto"/>
      </w:divBdr>
    </w:div>
    <w:div w:id="47069659">
      <w:marLeft w:val="0"/>
      <w:marRight w:val="0"/>
      <w:marTop w:val="0"/>
      <w:marBottom w:val="0"/>
      <w:divBdr>
        <w:top w:val="none" w:sz="0" w:space="0" w:color="auto"/>
        <w:left w:val="none" w:sz="0" w:space="0" w:color="auto"/>
        <w:bottom w:val="none" w:sz="0" w:space="0" w:color="auto"/>
        <w:right w:val="none" w:sz="0" w:space="0" w:color="auto"/>
      </w:divBdr>
    </w:div>
    <w:div w:id="47069660">
      <w:marLeft w:val="0"/>
      <w:marRight w:val="0"/>
      <w:marTop w:val="0"/>
      <w:marBottom w:val="0"/>
      <w:divBdr>
        <w:top w:val="none" w:sz="0" w:space="0" w:color="auto"/>
        <w:left w:val="none" w:sz="0" w:space="0" w:color="auto"/>
        <w:bottom w:val="none" w:sz="0" w:space="0" w:color="auto"/>
        <w:right w:val="none" w:sz="0" w:space="0" w:color="auto"/>
      </w:divBdr>
      <w:divsChild>
        <w:div w:id="47069946">
          <w:marLeft w:val="0"/>
          <w:marRight w:val="0"/>
          <w:marTop w:val="0"/>
          <w:marBottom w:val="0"/>
          <w:divBdr>
            <w:top w:val="none" w:sz="0" w:space="0" w:color="auto"/>
            <w:left w:val="none" w:sz="0" w:space="0" w:color="auto"/>
            <w:bottom w:val="none" w:sz="0" w:space="0" w:color="auto"/>
            <w:right w:val="none" w:sz="0" w:space="0" w:color="auto"/>
          </w:divBdr>
        </w:div>
      </w:divsChild>
    </w:div>
    <w:div w:id="47069662">
      <w:marLeft w:val="0"/>
      <w:marRight w:val="0"/>
      <w:marTop w:val="0"/>
      <w:marBottom w:val="0"/>
      <w:divBdr>
        <w:top w:val="none" w:sz="0" w:space="0" w:color="auto"/>
        <w:left w:val="none" w:sz="0" w:space="0" w:color="auto"/>
        <w:bottom w:val="none" w:sz="0" w:space="0" w:color="auto"/>
        <w:right w:val="none" w:sz="0" w:space="0" w:color="auto"/>
      </w:divBdr>
    </w:div>
    <w:div w:id="47069663">
      <w:marLeft w:val="0"/>
      <w:marRight w:val="0"/>
      <w:marTop w:val="0"/>
      <w:marBottom w:val="0"/>
      <w:divBdr>
        <w:top w:val="none" w:sz="0" w:space="0" w:color="auto"/>
        <w:left w:val="none" w:sz="0" w:space="0" w:color="auto"/>
        <w:bottom w:val="none" w:sz="0" w:space="0" w:color="auto"/>
        <w:right w:val="none" w:sz="0" w:space="0" w:color="auto"/>
      </w:divBdr>
      <w:divsChild>
        <w:div w:id="47069699">
          <w:marLeft w:val="0"/>
          <w:marRight w:val="0"/>
          <w:marTop w:val="0"/>
          <w:marBottom w:val="0"/>
          <w:divBdr>
            <w:top w:val="none" w:sz="0" w:space="0" w:color="auto"/>
            <w:left w:val="none" w:sz="0" w:space="0" w:color="auto"/>
            <w:bottom w:val="none" w:sz="0" w:space="0" w:color="auto"/>
            <w:right w:val="none" w:sz="0" w:space="0" w:color="auto"/>
          </w:divBdr>
        </w:div>
      </w:divsChild>
    </w:div>
    <w:div w:id="47069665">
      <w:marLeft w:val="0"/>
      <w:marRight w:val="0"/>
      <w:marTop w:val="0"/>
      <w:marBottom w:val="0"/>
      <w:divBdr>
        <w:top w:val="none" w:sz="0" w:space="0" w:color="auto"/>
        <w:left w:val="none" w:sz="0" w:space="0" w:color="auto"/>
        <w:bottom w:val="none" w:sz="0" w:space="0" w:color="auto"/>
        <w:right w:val="none" w:sz="0" w:space="0" w:color="auto"/>
      </w:divBdr>
    </w:div>
    <w:div w:id="47069666">
      <w:marLeft w:val="0"/>
      <w:marRight w:val="0"/>
      <w:marTop w:val="0"/>
      <w:marBottom w:val="0"/>
      <w:divBdr>
        <w:top w:val="none" w:sz="0" w:space="0" w:color="auto"/>
        <w:left w:val="none" w:sz="0" w:space="0" w:color="auto"/>
        <w:bottom w:val="none" w:sz="0" w:space="0" w:color="auto"/>
        <w:right w:val="none" w:sz="0" w:space="0" w:color="auto"/>
      </w:divBdr>
    </w:div>
    <w:div w:id="47069667">
      <w:marLeft w:val="0"/>
      <w:marRight w:val="0"/>
      <w:marTop w:val="0"/>
      <w:marBottom w:val="0"/>
      <w:divBdr>
        <w:top w:val="none" w:sz="0" w:space="0" w:color="auto"/>
        <w:left w:val="none" w:sz="0" w:space="0" w:color="auto"/>
        <w:bottom w:val="none" w:sz="0" w:space="0" w:color="auto"/>
        <w:right w:val="none" w:sz="0" w:space="0" w:color="auto"/>
      </w:divBdr>
    </w:div>
    <w:div w:id="47069668">
      <w:marLeft w:val="0"/>
      <w:marRight w:val="0"/>
      <w:marTop w:val="0"/>
      <w:marBottom w:val="0"/>
      <w:divBdr>
        <w:top w:val="none" w:sz="0" w:space="0" w:color="auto"/>
        <w:left w:val="none" w:sz="0" w:space="0" w:color="auto"/>
        <w:bottom w:val="none" w:sz="0" w:space="0" w:color="auto"/>
        <w:right w:val="none" w:sz="0" w:space="0" w:color="auto"/>
      </w:divBdr>
    </w:div>
    <w:div w:id="47069669">
      <w:marLeft w:val="0"/>
      <w:marRight w:val="0"/>
      <w:marTop w:val="0"/>
      <w:marBottom w:val="0"/>
      <w:divBdr>
        <w:top w:val="none" w:sz="0" w:space="0" w:color="auto"/>
        <w:left w:val="none" w:sz="0" w:space="0" w:color="auto"/>
        <w:bottom w:val="none" w:sz="0" w:space="0" w:color="auto"/>
        <w:right w:val="none" w:sz="0" w:space="0" w:color="auto"/>
      </w:divBdr>
    </w:div>
    <w:div w:id="47069671">
      <w:marLeft w:val="0"/>
      <w:marRight w:val="0"/>
      <w:marTop w:val="0"/>
      <w:marBottom w:val="0"/>
      <w:divBdr>
        <w:top w:val="none" w:sz="0" w:space="0" w:color="auto"/>
        <w:left w:val="none" w:sz="0" w:space="0" w:color="auto"/>
        <w:bottom w:val="none" w:sz="0" w:space="0" w:color="auto"/>
        <w:right w:val="none" w:sz="0" w:space="0" w:color="auto"/>
      </w:divBdr>
    </w:div>
    <w:div w:id="47069672">
      <w:marLeft w:val="0"/>
      <w:marRight w:val="0"/>
      <w:marTop w:val="0"/>
      <w:marBottom w:val="0"/>
      <w:divBdr>
        <w:top w:val="none" w:sz="0" w:space="0" w:color="auto"/>
        <w:left w:val="none" w:sz="0" w:space="0" w:color="auto"/>
        <w:bottom w:val="none" w:sz="0" w:space="0" w:color="auto"/>
        <w:right w:val="none" w:sz="0" w:space="0" w:color="auto"/>
      </w:divBdr>
    </w:div>
    <w:div w:id="47069673">
      <w:marLeft w:val="0"/>
      <w:marRight w:val="0"/>
      <w:marTop w:val="0"/>
      <w:marBottom w:val="0"/>
      <w:divBdr>
        <w:top w:val="none" w:sz="0" w:space="0" w:color="auto"/>
        <w:left w:val="none" w:sz="0" w:space="0" w:color="auto"/>
        <w:bottom w:val="none" w:sz="0" w:space="0" w:color="auto"/>
        <w:right w:val="none" w:sz="0" w:space="0" w:color="auto"/>
      </w:divBdr>
    </w:div>
    <w:div w:id="47069676">
      <w:marLeft w:val="0"/>
      <w:marRight w:val="0"/>
      <w:marTop w:val="0"/>
      <w:marBottom w:val="0"/>
      <w:divBdr>
        <w:top w:val="none" w:sz="0" w:space="0" w:color="auto"/>
        <w:left w:val="none" w:sz="0" w:space="0" w:color="auto"/>
        <w:bottom w:val="none" w:sz="0" w:space="0" w:color="auto"/>
        <w:right w:val="none" w:sz="0" w:space="0" w:color="auto"/>
      </w:divBdr>
    </w:div>
    <w:div w:id="47069677">
      <w:marLeft w:val="0"/>
      <w:marRight w:val="0"/>
      <w:marTop w:val="0"/>
      <w:marBottom w:val="0"/>
      <w:divBdr>
        <w:top w:val="none" w:sz="0" w:space="0" w:color="auto"/>
        <w:left w:val="none" w:sz="0" w:space="0" w:color="auto"/>
        <w:bottom w:val="none" w:sz="0" w:space="0" w:color="auto"/>
        <w:right w:val="none" w:sz="0" w:space="0" w:color="auto"/>
      </w:divBdr>
    </w:div>
    <w:div w:id="47069678">
      <w:marLeft w:val="0"/>
      <w:marRight w:val="0"/>
      <w:marTop w:val="0"/>
      <w:marBottom w:val="0"/>
      <w:divBdr>
        <w:top w:val="none" w:sz="0" w:space="0" w:color="auto"/>
        <w:left w:val="none" w:sz="0" w:space="0" w:color="auto"/>
        <w:bottom w:val="none" w:sz="0" w:space="0" w:color="auto"/>
        <w:right w:val="none" w:sz="0" w:space="0" w:color="auto"/>
      </w:divBdr>
    </w:div>
    <w:div w:id="47069679">
      <w:marLeft w:val="0"/>
      <w:marRight w:val="0"/>
      <w:marTop w:val="0"/>
      <w:marBottom w:val="0"/>
      <w:divBdr>
        <w:top w:val="none" w:sz="0" w:space="0" w:color="auto"/>
        <w:left w:val="none" w:sz="0" w:space="0" w:color="auto"/>
        <w:bottom w:val="none" w:sz="0" w:space="0" w:color="auto"/>
        <w:right w:val="none" w:sz="0" w:space="0" w:color="auto"/>
      </w:divBdr>
    </w:div>
    <w:div w:id="47069680">
      <w:marLeft w:val="0"/>
      <w:marRight w:val="0"/>
      <w:marTop w:val="0"/>
      <w:marBottom w:val="0"/>
      <w:divBdr>
        <w:top w:val="none" w:sz="0" w:space="0" w:color="auto"/>
        <w:left w:val="none" w:sz="0" w:space="0" w:color="auto"/>
        <w:bottom w:val="none" w:sz="0" w:space="0" w:color="auto"/>
        <w:right w:val="none" w:sz="0" w:space="0" w:color="auto"/>
      </w:divBdr>
    </w:div>
    <w:div w:id="47069681">
      <w:marLeft w:val="0"/>
      <w:marRight w:val="0"/>
      <w:marTop w:val="0"/>
      <w:marBottom w:val="0"/>
      <w:divBdr>
        <w:top w:val="none" w:sz="0" w:space="0" w:color="auto"/>
        <w:left w:val="none" w:sz="0" w:space="0" w:color="auto"/>
        <w:bottom w:val="none" w:sz="0" w:space="0" w:color="auto"/>
        <w:right w:val="none" w:sz="0" w:space="0" w:color="auto"/>
      </w:divBdr>
    </w:div>
    <w:div w:id="47069682">
      <w:marLeft w:val="0"/>
      <w:marRight w:val="0"/>
      <w:marTop w:val="0"/>
      <w:marBottom w:val="0"/>
      <w:divBdr>
        <w:top w:val="none" w:sz="0" w:space="0" w:color="auto"/>
        <w:left w:val="none" w:sz="0" w:space="0" w:color="auto"/>
        <w:bottom w:val="none" w:sz="0" w:space="0" w:color="auto"/>
        <w:right w:val="none" w:sz="0" w:space="0" w:color="auto"/>
      </w:divBdr>
    </w:div>
    <w:div w:id="47069683">
      <w:marLeft w:val="0"/>
      <w:marRight w:val="0"/>
      <w:marTop w:val="0"/>
      <w:marBottom w:val="0"/>
      <w:divBdr>
        <w:top w:val="none" w:sz="0" w:space="0" w:color="auto"/>
        <w:left w:val="none" w:sz="0" w:space="0" w:color="auto"/>
        <w:bottom w:val="none" w:sz="0" w:space="0" w:color="auto"/>
        <w:right w:val="none" w:sz="0" w:space="0" w:color="auto"/>
      </w:divBdr>
    </w:div>
    <w:div w:id="47069684">
      <w:marLeft w:val="0"/>
      <w:marRight w:val="0"/>
      <w:marTop w:val="0"/>
      <w:marBottom w:val="0"/>
      <w:divBdr>
        <w:top w:val="none" w:sz="0" w:space="0" w:color="auto"/>
        <w:left w:val="none" w:sz="0" w:space="0" w:color="auto"/>
        <w:bottom w:val="none" w:sz="0" w:space="0" w:color="auto"/>
        <w:right w:val="none" w:sz="0" w:space="0" w:color="auto"/>
      </w:divBdr>
    </w:div>
    <w:div w:id="47069685">
      <w:marLeft w:val="0"/>
      <w:marRight w:val="0"/>
      <w:marTop w:val="0"/>
      <w:marBottom w:val="0"/>
      <w:divBdr>
        <w:top w:val="none" w:sz="0" w:space="0" w:color="auto"/>
        <w:left w:val="none" w:sz="0" w:space="0" w:color="auto"/>
        <w:bottom w:val="none" w:sz="0" w:space="0" w:color="auto"/>
        <w:right w:val="none" w:sz="0" w:space="0" w:color="auto"/>
      </w:divBdr>
    </w:div>
    <w:div w:id="47069686">
      <w:marLeft w:val="0"/>
      <w:marRight w:val="0"/>
      <w:marTop w:val="0"/>
      <w:marBottom w:val="0"/>
      <w:divBdr>
        <w:top w:val="none" w:sz="0" w:space="0" w:color="auto"/>
        <w:left w:val="none" w:sz="0" w:space="0" w:color="auto"/>
        <w:bottom w:val="none" w:sz="0" w:space="0" w:color="auto"/>
        <w:right w:val="none" w:sz="0" w:space="0" w:color="auto"/>
      </w:divBdr>
    </w:div>
    <w:div w:id="47069687">
      <w:marLeft w:val="0"/>
      <w:marRight w:val="0"/>
      <w:marTop w:val="0"/>
      <w:marBottom w:val="0"/>
      <w:divBdr>
        <w:top w:val="none" w:sz="0" w:space="0" w:color="auto"/>
        <w:left w:val="none" w:sz="0" w:space="0" w:color="auto"/>
        <w:bottom w:val="none" w:sz="0" w:space="0" w:color="auto"/>
        <w:right w:val="none" w:sz="0" w:space="0" w:color="auto"/>
      </w:divBdr>
      <w:divsChild>
        <w:div w:id="47069735">
          <w:marLeft w:val="0"/>
          <w:marRight w:val="0"/>
          <w:marTop w:val="0"/>
          <w:marBottom w:val="0"/>
          <w:divBdr>
            <w:top w:val="none" w:sz="0" w:space="0" w:color="auto"/>
            <w:left w:val="none" w:sz="0" w:space="0" w:color="auto"/>
            <w:bottom w:val="none" w:sz="0" w:space="0" w:color="auto"/>
            <w:right w:val="none" w:sz="0" w:space="0" w:color="auto"/>
          </w:divBdr>
        </w:div>
        <w:div w:id="47070056">
          <w:marLeft w:val="0"/>
          <w:marRight w:val="0"/>
          <w:marTop w:val="0"/>
          <w:marBottom w:val="0"/>
          <w:divBdr>
            <w:top w:val="none" w:sz="0" w:space="0" w:color="auto"/>
            <w:left w:val="none" w:sz="0" w:space="0" w:color="auto"/>
            <w:bottom w:val="none" w:sz="0" w:space="0" w:color="auto"/>
            <w:right w:val="none" w:sz="0" w:space="0" w:color="auto"/>
          </w:divBdr>
        </w:div>
      </w:divsChild>
    </w:div>
    <w:div w:id="47069688">
      <w:marLeft w:val="0"/>
      <w:marRight w:val="0"/>
      <w:marTop w:val="0"/>
      <w:marBottom w:val="0"/>
      <w:divBdr>
        <w:top w:val="none" w:sz="0" w:space="0" w:color="auto"/>
        <w:left w:val="none" w:sz="0" w:space="0" w:color="auto"/>
        <w:bottom w:val="none" w:sz="0" w:space="0" w:color="auto"/>
        <w:right w:val="none" w:sz="0" w:space="0" w:color="auto"/>
      </w:divBdr>
      <w:divsChild>
        <w:div w:id="47069999">
          <w:marLeft w:val="0"/>
          <w:marRight w:val="0"/>
          <w:marTop w:val="0"/>
          <w:marBottom w:val="0"/>
          <w:divBdr>
            <w:top w:val="none" w:sz="0" w:space="0" w:color="auto"/>
            <w:left w:val="none" w:sz="0" w:space="0" w:color="auto"/>
            <w:bottom w:val="none" w:sz="0" w:space="0" w:color="auto"/>
            <w:right w:val="none" w:sz="0" w:space="0" w:color="auto"/>
          </w:divBdr>
        </w:div>
      </w:divsChild>
    </w:div>
    <w:div w:id="47069689">
      <w:marLeft w:val="0"/>
      <w:marRight w:val="0"/>
      <w:marTop w:val="0"/>
      <w:marBottom w:val="0"/>
      <w:divBdr>
        <w:top w:val="none" w:sz="0" w:space="0" w:color="auto"/>
        <w:left w:val="none" w:sz="0" w:space="0" w:color="auto"/>
        <w:bottom w:val="none" w:sz="0" w:space="0" w:color="auto"/>
        <w:right w:val="none" w:sz="0" w:space="0" w:color="auto"/>
      </w:divBdr>
    </w:div>
    <w:div w:id="47069690">
      <w:marLeft w:val="0"/>
      <w:marRight w:val="0"/>
      <w:marTop w:val="0"/>
      <w:marBottom w:val="0"/>
      <w:divBdr>
        <w:top w:val="none" w:sz="0" w:space="0" w:color="auto"/>
        <w:left w:val="none" w:sz="0" w:space="0" w:color="auto"/>
        <w:bottom w:val="none" w:sz="0" w:space="0" w:color="auto"/>
        <w:right w:val="none" w:sz="0" w:space="0" w:color="auto"/>
      </w:divBdr>
    </w:div>
    <w:div w:id="47069691">
      <w:marLeft w:val="0"/>
      <w:marRight w:val="0"/>
      <w:marTop w:val="0"/>
      <w:marBottom w:val="0"/>
      <w:divBdr>
        <w:top w:val="none" w:sz="0" w:space="0" w:color="auto"/>
        <w:left w:val="none" w:sz="0" w:space="0" w:color="auto"/>
        <w:bottom w:val="none" w:sz="0" w:space="0" w:color="auto"/>
        <w:right w:val="none" w:sz="0" w:space="0" w:color="auto"/>
      </w:divBdr>
    </w:div>
    <w:div w:id="47069692">
      <w:marLeft w:val="0"/>
      <w:marRight w:val="0"/>
      <w:marTop w:val="0"/>
      <w:marBottom w:val="0"/>
      <w:divBdr>
        <w:top w:val="none" w:sz="0" w:space="0" w:color="auto"/>
        <w:left w:val="none" w:sz="0" w:space="0" w:color="auto"/>
        <w:bottom w:val="none" w:sz="0" w:space="0" w:color="auto"/>
        <w:right w:val="none" w:sz="0" w:space="0" w:color="auto"/>
      </w:divBdr>
    </w:div>
    <w:div w:id="47069693">
      <w:marLeft w:val="0"/>
      <w:marRight w:val="0"/>
      <w:marTop w:val="0"/>
      <w:marBottom w:val="0"/>
      <w:divBdr>
        <w:top w:val="none" w:sz="0" w:space="0" w:color="auto"/>
        <w:left w:val="none" w:sz="0" w:space="0" w:color="auto"/>
        <w:bottom w:val="none" w:sz="0" w:space="0" w:color="auto"/>
        <w:right w:val="none" w:sz="0" w:space="0" w:color="auto"/>
      </w:divBdr>
      <w:divsChild>
        <w:div w:id="47069578">
          <w:marLeft w:val="0"/>
          <w:marRight w:val="0"/>
          <w:marTop w:val="0"/>
          <w:marBottom w:val="0"/>
          <w:divBdr>
            <w:top w:val="none" w:sz="0" w:space="0" w:color="auto"/>
            <w:left w:val="none" w:sz="0" w:space="0" w:color="auto"/>
            <w:bottom w:val="none" w:sz="0" w:space="0" w:color="auto"/>
            <w:right w:val="none" w:sz="0" w:space="0" w:color="auto"/>
          </w:divBdr>
        </w:div>
        <w:div w:id="47069586">
          <w:marLeft w:val="0"/>
          <w:marRight w:val="0"/>
          <w:marTop w:val="0"/>
          <w:marBottom w:val="0"/>
          <w:divBdr>
            <w:top w:val="none" w:sz="0" w:space="0" w:color="auto"/>
            <w:left w:val="none" w:sz="0" w:space="0" w:color="auto"/>
            <w:bottom w:val="none" w:sz="0" w:space="0" w:color="auto"/>
            <w:right w:val="none" w:sz="0" w:space="0" w:color="auto"/>
          </w:divBdr>
        </w:div>
        <w:div w:id="47069590">
          <w:marLeft w:val="0"/>
          <w:marRight w:val="0"/>
          <w:marTop w:val="0"/>
          <w:marBottom w:val="0"/>
          <w:divBdr>
            <w:top w:val="none" w:sz="0" w:space="0" w:color="auto"/>
            <w:left w:val="none" w:sz="0" w:space="0" w:color="auto"/>
            <w:bottom w:val="none" w:sz="0" w:space="0" w:color="auto"/>
            <w:right w:val="none" w:sz="0" w:space="0" w:color="auto"/>
          </w:divBdr>
        </w:div>
        <w:div w:id="47069599">
          <w:marLeft w:val="0"/>
          <w:marRight w:val="0"/>
          <w:marTop w:val="0"/>
          <w:marBottom w:val="0"/>
          <w:divBdr>
            <w:top w:val="none" w:sz="0" w:space="0" w:color="auto"/>
            <w:left w:val="none" w:sz="0" w:space="0" w:color="auto"/>
            <w:bottom w:val="none" w:sz="0" w:space="0" w:color="auto"/>
            <w:right w:val="none" w:sz="0" w:space="0" w:color="auto"/>
          </w:divBdr>
        </w:div>
        <w:div w:id="47069616">
          <w:marLeft w:val="0"/>
          <w:marRight w:val="0"/>
          <w:marTop w:val="0"/>
          <w:marBottom w:val="0"/>
          <w:divBdr>
            <w:top w:val="none" w:sz="0" w:space="0" w:color="auto"/>
            <w:left w:val="none" w:sz="0" w:space="0" w:color="auto"/>
            <w:bottom w:val="none" w:sz="0" w:space="0" w:color="auto"/>
            <w:right w:val="none" w:sz="0" w:space="0" w:color="auto"/>
          </w:divBdr>
        </w:div>
        <w:div w:id="47069633">
          <w:marLeft w:val="0"/>
          <w:marRight w:val="0"/>
          <w:marTop w:val="0"/>
          <w:marBottom w:val="0"/>
          <w:divBdr>
            <w:top w:val="none" w:sz="0" w:space="0" w:color="auto"/>
            <w:left w:val="none" w:sz="0" w:space="0" w:color="auto"/>
            <w:bottom w:val="none" w:sz="0" w:space="0" w:color="auto"/>
            <w:right w:val="none" w:sz="0" w:space="0" w:color="auto"/>
          </w:divBdr>
        </w:div>
        <w:div w:id="47069634">
          <w:marLeft w:val="0"/>
          <w:marRight w:val="0"/>
          <w:marTop w:val="0"/>
          <w:marBottom w:val="0"/>
          <w:divBdr>
            <w:top w:val="none" w:sz="0" w:space="0" w:color="auto"/>
            <w:left w:val="none" w:sz="0" w:space="0" w:color="auto"/>
            <w:bottom w:val="none" w:sz="0" w:space="0" w:color="auto"/>
            <w:right w:val="none" w:sz="0" w:space="0" w:color="auto"/>
          </w:divBdr>
        </w:div>
        <w:div w:id="47069647">
          <w:marLeft w:val="0"/>
          <w:marRight w:val="0"/>
          <w:marTop w:val="0"/>
          <w:marBottom w:val="0"/>
          <w:divBdr>
            <w:top w:val="none" w:sz="0" w:space="0" w:color="auto"/>
            <w:left w:val="none" w:sz="0" w:space="0" w:color="auto"/>
            <w:bottom w:val="none" w:sz="0" w:space="0" w:color="auto"/>
            <w:right w:val="none" w:sz="0" w:space="0" w:color="auto"/>
          </w:divBdr>
        </w:div>
        <w:div w:id="47069661">
          <w:marLeft w:val="0"/>
          <w:marRight w:val="0"/>
          <w:marTop w:val="0"/>
          <w:marBottom w:val="0"/>
          <w:divBdr>
            <w:top w:val="none" w:sz="0" w:space="0" w:color="auto"/>
            <w:left w:val="none" w:sz="0" w:space="0" w:color="auto"/>
            <w:bottom w:val="none" w:sz="0" w:space="0" w:color="auto"/>
            <w:right w:val="none" w:sz="0" w:space="0" w:color="auto"/>
          </w:divBdr>
        </w:div>
        <w:div w:id="47069703">
          <w:marLeft w:val="0"/>
          <w:marRight w:val="0"/>
          <w:marTop w:val="0"/>
          <w:marBottom w:val="0"/>
          <w:divBdr>
            <w:top w:val="none" w:sz="0" w:space="0" w:color="auto"/>
            <w:left w:val="none" w:sz="0" w:space="0" w:color="auto"/>
            <w:bottom w:val="none" w:sz="0" w:space="0" w:color="auto"/>
            <w:right w:val="none" w:sz="0" w:space="0" w:color="auto"/>
          </w:divBdr>
        </w:div>
        <w:div w:id="47069731">
          <w:marLeft w:val="0"/>
          <w:marRight w:val="0"/>
          <w:marTop w:val="0"/>
          <w:marBottom w:val="0"/>
          <w:divBdr>
            <w:top w:val="none" w:sz="0" w:space="0" w:color="auto"/>
            <w:left w:val="none" w:sz="0" w:space="0" w:color="auto"/>
            <w:bottom w:val="none" w:sz="0" w:space="0" w:color="auto"/>
            <w:right w:val="none" w:sz="0" w:space="0" w:color="auto"/>
          </w:divBdr>
        </w:div>
        <w:div w:id="47069772">
          <w:marLeft w:val="0"/>
          <w:marRight w:val="0"/>
          <w:marTop w:val="0"/>
          <w:marBottom w:val="0"/>
          <w:divBdr>
            <w:top w:val="none" w:sz="0" w:space="0" w:color="auto"/>
            <w:left w:val="none" w:sz="0" w:space="0" w:color="auto"/>
            <w:bottom w:val="none" w:sz="0" w:space="0" w:color="auto"/>
            <w:right w:val="none" w:sz="0" w:space="0" w:color="auto"/>
          </w:divBdr>
        </w:div>
        <w:div w:id="47069787">
          <w:marLeft w:val="0"/>
          <w:marRight w:val="0"/>
          <w:marTop w:val="0"/>
          <w:marBottom w:val="0"/>
          <w:divBdr>
            <w:top w:val="none" w:sz="0" w:space="0" w:color="auto"/>
            <w:left w:val="none" w:sz="0" w:space="0" w:color="auto"/>
            <w:bottom w:val="none" w:sz="0" w:space="0" w:color="auto"/>
            <w:right w:val="none" w:sz="0" w:space="0" w:color="auto"/>
          </w:divBdr>
        </w:div>
        <w:div w:id="47069794">
          <w:marLeft w:val="0"/>
          <w:marRight w:val="0"/>
          <w:marTop w:val="0"/>
          <w:marBottom w:val="0"/>
          <w:divBdr>
            <w:top w:val="none" w:sz="0" w:space="0" w:color="auto"/>
            <w:left w:val="none" w:sz="0" w:space="0" w:color="auto"/>
            <w:bottom w:val="none" w:sz="0" w:space="0" w:color="auto"/>
            <w:right w:val="none" w:sz="0" w:space="0" w:color="auto"/>
          </w:divBdr>
        </w:div>
        <w:div w:id="47069813">
          <w:marLeft w:val="0"/>
          <w:marRight w:val="0"/>
          <w:marTop w:val="0"/>
          <w:marBottom w:val="0"/>
          <w:divBdr>
            <w:top w:val="none" w:sz="0" w:space="0" w:color="auto"/>
            <w:left w:val="none" w:sz="0" w:space="0" w:color="auto"/>
            <w:bottom w:val="none" w:sz="0" w:space="0" w:color="auto"/>
            <w:right w:val="none" w:sz="0" w:space="0" w:color="auto"/>
          </w:divBdr>
        </w:div>
        <w:div w:id="47069841">
          <w:marLeft w:val="0"/>
          <w:marRight w:val="0"/>
          <w:marTop w:val="0"/>
          <w:marBottom w:val="0"/>
          <w:divBdr>
            <w:top w:val="none" w:sz="0" w:space="0" w:color="auto"/>
            <w:left w:val="none" w:sz="0" w:space="0" w:color="auto"/>
            <w:bottom w:val="none" w:sz="0" w:space="0" w:color="auto"/>
            <w:right w:val="none" w:sz="0" w:space="0" w:color="auto"/>
          </w:divBdr>
        </w:div>
        <w:div w:id="47069847">
          <w:marLeft w:val="0"/>
          <w:marRight w:val="0"/>
          <w:marTop w:val="0"/>
          <w:marBottom w:val="0"/>
          <w:divBdr>
            <w:top w:val="none" w:sz="0" w:space="0" w:color="auto"/>
            <w:left w:val="none" w:sz="0" w:space="0" w:color="auto"/>
            <w:bottom w:val="none" w:sz="0" w:space="0" w:color="auto"/>
            <w:right w:val="none" w:sz="0" w:space="0" w:color="auto"/>
          </w:divBdr>
        </w:div>
        <w:div w:id="47069853">
          <w:marLeft w:val="0"/>
          <w:marRight w:val="0"/>
          <w:marTop w:val="0"/>
          <w:marBottom w:val="0"/>
          <w:divBdr>
            <w:top w:val="none" w:sz="0" w:space="0" w:color="auto"/>
            <w:left w:val="none" w:sz="0" w:space="0" w:color="auto"/>
            <w:bottom w:val="none" w:sz="0" w:space="0" w:color="auto"/>
            <w:right w:val="none" w:sz="0" w:space="0" w:color="auto"/>
          </w:divBdr>
        </w:div>
        <w:div w:id="47069860">
          <w:marLeft w:val="0"/>
          <w:marRight w:val="0"/>
          <w:marTop w:val="0"/>
          <w:marBottom w:val="0"/>
          <w:divBdr>
            <w:top w:val="none" w:sz="0" w:space="0" w:color="auto"/>
            <w:left w:val="none" w:sz="0" w:space="0" w:color="auto"/>
            <w:bottom w:val="none" w:sz="0" w:space="0" w:color="auto"/>
            <w:right w:val="none" w:sz="0" w:space="0" w:color="auto"/>
          </w:divBdr>
        </w:div>
        <w:div w:id="47069870">
          <w:marLeft w:val="0"/>
          <w:marRight w:val="0"/>
          <w:marTop w:val="0"/>
          <w:marBottom w:val="0"/>
          <w:divBdr>
            <w:top w:val="none" w:sz="0" w:space="0" w:color="auto"/>
            <w:left w:val="none" w:sz="0" w:space="0" w:color="auto"/>
            <w:bottom w:val="none" w:sz="0" w:space="0" w:color="auto"/>
            <w:right w:val="none" w:sz="0" w:space="0" w:color="auto"/>
          </w:divBdr>
        </w:div>
        <w:div w:id="47069872">
          <w:marLeft w:val="0"/>
          <w:marRight w:val="0"/>
          <w:marTop w:val="0"/>
          <w:marBottom w:val="0"/>
          <w:divBdr>
            <w:top w:val="none" w:sz="0" w:space="0" w:color="auto"/>
            <w:left w:val="none" w:sz="0" w:space="0" w:color="auto"/>
            <w:bottom w:val="none" w:sz="0" w:space="0" w:color="auto"/>
            <w:right w:val="none" w:sz="0" w:space="0" w:color="auto"/>
          </w:divBdr>
        </w:div>
        <w:div w:id="47069876">
          <w:marLeft w:val="0"/>
          <w:marRight w:val="0"/>
          <w:marTop w:val="0"/>
          <w:marBottom w:val="0"/>
          <w:divBdr>
            <w:top w:val="none" w:sz="0" w:space="0" w:color="auto"/>
            <w:left w:val="none" w:sz="0" w:space="0" w:color="auto"/>
            <w:bottom w:val="none" w:sz="0" w:space="0" w:color="auto"/>
            <w:right w:val="none" w:sz="0" w:space="0" w:color="auto"/>
          </w:divBdr>
        </w:div>
        <w:div w:id="47069877">
          <w:marLeft w:val="0"/>
          <w:marRight w:val="0"/>
          <w:marTop w:val="0"/>
          <w:marBottom w:val="0"/>
          <w:divBdr>
            <w:top w:val="none" w:sz="0" w:space="0" w:color="auto"/>
            <w:left w:val="none" w:sz="0" w:space="0" w:color="auto"/>
            <w:bottom w:val="none" w:sz="0" w:space="0" w:color="auto"/>
            <w:right w:val="none" w:sz="0" w:space="0" w:color="auto"/>
          </w:divBdr>
        </w:div>
        <w:div w:id="47069887">
          <w:marLeft w:val="0"/>
          <w:marRight w:val="0"/>
          <w:marTop w:val="0"/>
          <w:marBottom w:val="0"/>
          <w:divBdr>
            <w:top w:val="none" w:sz="0" w:space="0" w:color="auto"/>
            <w:left w:val="none" w:sz="0" w:space="0" w:color="auto"/>
            <w:bottom w:val="none" w:sz="0" w:space="0" w:color="auto"/>
            <w:right w:val="none" w:sz="0" w:space="0" w:color="auto"/>
          </w:divBdr>
        </w:div>
        <w:div w:id="47069954">
          <w:marLeft w:val="0"/>
          <w:marRight w:val="0"/>
          <w:marTop w:val="0"/>
          <w:marBottom w:val="0"/>
          <w:divBdr>
            <w:top w:val="none" w:sz="0" w:space="0" w:color="auto"/>
            <w:left w:val="none" w:sz="0" w:space="0" w:color="auto"/>
            <w:bottom w:val="none" w:sz="0" w:space="0" w:color="auto"/>
            <w:right w:val="none" w:sz="0" w:space="0" w:color="auto"/>
          </w:divBdr>
        </w:div>
        <w:div w:id="47069968">
          <w:marLeft w:val="0"/>
          <w:marRight w:val="0"/>
          <w:marTop w:val="0"/>
          <w:marBottom w:val="0"/>
          <w:divBdr>
            <w:top w:val="none" w:sz="0" w:space="0" w:color="auto"/>
            <w:left w:val="none" w:sz="0" w:space="0" w:color="auto"/>
            <w:bottom w:val="none" w:sz="0" w:space="0" w:color="auto"/>
            <w:right w:val="none" w:sz="0" w:space="0" w:color="auto"/>
          </w:divBdr>
        </w:div>
        <w:div w:id="47069975">
          <w:marLeft w:val="0"/>
          <w:marRight w:val="0"/>
          <w:marTop w:val="0"/>
          <w:marBottom w:val="0"/>
          <w:divBdr>
            <w:top w:val="none" w:sz="0" w:space="0" w:color="auto"/>
            <w:left w:val="none" w:sz="0" w:space="0" w:color="auto"/>
            <w:bottom w:val="none" w:sz="0" w:space="0" w:color="auto"/>
            <w:right w:val="none" w:sz="0" w:space="0" w:color="auto"/>
          </w:divBdr>
        </w:div>
        <w:div w:id="47069978">
          <w:marLeft w:val="0"/>
          <w:marRight w:val="0"/>
          <w:marTop w:val="0"/>
          <w:marBottom w:val="0"/>
          <w:divBdr>
            <w:top w:val="none" w:sz="0" w:space="0" w:color="auto"/>
            <w:left w:val="none" w:sz="0" w:space="0" w:color="auto"/>
            <w:bottom w:val="none" w:sz="0" w:space="0" w:color="auto"/>
            <w:right w:val="none" w:sz="0" w:space="0" w:color="auto"/>
          </w:divBdr>
        </w:div>
        <w:div w:id="47069979">
          <w:marLeft w:val="0"/>
          <w:marRight w:val="0"/>
          <w:marTop w:val="0"/>
          <w:marBottom w:val="0"/>
          <w:divBdr>
            <w:top w:val="none" w:sz="0" w:space="0" w:color="auto"/>
            <w:left w:val="none" w:sz="0" w:space="0" w:color="auto"/>
            <w:bottom w:val="none" w:sz="0" w:space="0" w:color="auto"/>
            <w:right w:val="none" w:sz="0" w:space="0" w:color="auto"/>
          </w:divBdr>
        </w:div>
        <w:div w:id="47070010">
          <w:marLeft w:val="0"/>
          <w:marRight w:val="0"/>
          <w:marTop w:val="0"/>
          <w:marBottom w:val="0"/>
          <w:divBdr>
            <w:top w:val="none" w:sz="0" w:space="0" w:color="auto"/>
            <w:left w:val="none" w:sz="0" w:space="0" w:color="auto"/>
            <w:bottom w:val="none" w:sz="0" w:space="0" w:color="auto"/>
            <w:right w:val="none" w:sz="0" w:space="0" w:color="auto"/>
          </w:divBdr>
        </w:div>
        <w:div w:id="47070034">
          <w:marLeft w:val="0"/>
          <w:marRight w:val="0"/>
          <w:marTop w:val="0"/>
          <w:marBottom w:val="0"/>
          <w:divBdr>
            <w:top w:val="none" w:sz="0" w:space="0" w:color="auto"/>
            <w:left w:val="none" w:sz="0" w:space="0" w:color="auto"/>
            <w:bottom w:val="none" w:sz="0" w:space="0" w:color="auto"/>
            <w:right w:val="none" w:sz="0" w:space="0" w:color="auto"/>
          </w:divBdr>
        </w:div>
        <w:div w:id="47070053">
          <w:marLeft w:val="0"/>
          <w:marRight w:val="0"/>
          <w:marTop w:val="0"/>
          <w:marBottom w:val="0"/>
          <w:divBdr>
            <w:top w:val="none" w:sz="0" w:space="0" w:color="auto"/>
            <w:left w:val="none" w:sz="0" w:space="0" w:color="auto"/>
            <w:bottom w:val="none" w:sz="0" w:space="0" w:color="auto"/>
            <w:right w:val="none" w:sz="0" w:space="0" w:color="auto"/>
          </w:divBdr>
        </w:div>
        <w:div w:id="47070060">
          <w:marLeft w:val="0"/>
          <w:marRight w:val="0"/>
          <w:marTop w:val="0"/>
          <w:marBottom w:val="0"/>
          <w:divBdr>
            <w:top w:val="none" w:sz="0" w:space="0" w:color="auto"/>
            <w:left w:val="none" w:sz="0" w:space="0" w:color="auto"/>
            <w:bottom w:val="none" w:sz="0" w:space="0" w:color="auto"/>
            <w:right w:val="none" w:sz="0" w:space="0" w:color="auto"/>
          </w:divBdr>
        </w:div>
        <w:div w:id="47070073">
          <w:marLeft w:val="0"/>
          <w:marRight w:val="0"/>
          <w:marTop w:val="0"/>
          <w:marBottom w:val="0"/>
          <w:divBdr>
            <w:top w:val="none" w:sz="0" w:space="0" w:color="auto"/>
            <w:left w:val="none" w:sz="0" w:space="0" w:color="auto"/>
            <w:bottom w:val="none" w:sz="0" w:space="0" w:color="auto"/>
            <w:right w:val="none" w:sz="0" w:space="0" w:color="auto"/>
          </w:divBdr>
        </w:div>
        <w:div w:id="47070105">
          <w:marLeft w:val="0"/>
          <w:marRight w:val="0"/>
          <w:marTop w:val="0"/>
          <w:marBottom w:val="0"/>
          <w:divBdr>
            <w:top w:val="none" w:sz="0" w:space="0" w:color="auto"/>
            <w:left w:val="none" w:sz="0" w:space="0" w:color="auto"/>
            <w:bottom w:val="none" w:sz="0" w:space="0" w:color="auto"/>
            <w:right w:val="none" w:sz="0" w:space="0" w:color="auto"/>
          </w:divBdr>
        </w:div>
        <w:div w:id="47070127">
          <w:marLeft w:val="0"/>
          <w:marRight w:val="0"/>
          <w:marTop w:val="0"/>
          <w:marBottom w:val="0"/>
          <w:divBdr>
            <w:top w:val="none" w:sz="0" w:space="0" w:color="auto"/>
            <w:left w:val="none" w:sz="0" w:space="0" w:color="auto"/>
            <w:bottom w:val="none" w:sz="0" w:space="0" w:color="auto"/>
            <w:right w:val="none" w:sz="0" w:space="0" w:color="auto"/>
          </w:divBdr>
        </w:div>
        <w:div w:id="47070166">
          <w:marLeft w:val="0"/>
          <w:marRight w:val="0"/>
          <w:marTop w:val="0"/>
          <w:marBottom w:val="0"/>
          <w:divBdr>
            <w:top w:val="none" w:sz="0" w:space="0" w:color="auto"/>
            <w:left w:val="none" w:sz="0" w:space="0" w:color="auto"/>
            <w:bottom w:val="none" w:sz="0" w:space="0" w:color="auto"/>
            <w:right w:val="none" w:sz="0" w:space="0" w:color="auto"/>
          </w:divBdr>
        </w:div>
        <w:div w:id="47070200">
          <w:marLeft w:val="0"/>
          <w:marRight w:val="0"/>
          <w:marTop w:val="0"/>
          <w:marBottom w:val="0"/>
          <w:divBdr>
            <w:top w:val="none" w:sz="0" w:space="0" w:color="auto"/>
            <w:left w:val="none" w:sz="0" w:space="0" w:color="auto"/>
            <w:bottom w:val="none" w:sz="0" w:space="0" w:color="auto"/>
            <w:right w:val="none" w:sz="0" w:space="0" w:color="auto"/>
          </w:divBdr>
        </w:div>
        <w:div w:id="47070203">
          <w:marLeft w:val="0"/>
          <w:marRight w:val="0"/>
          <w:marTop w:val="0"/>
          <w:marBottom w:val="0"/>
          <w:divBdr>
            <w:top w:val="none" w:sz="0" w:space="0" w:color="auto"/>
            <w:left w:val="none" w:sz="0" w:space="0" w:color="auto"/>
            <w:bottom w:val="none" w:sz="0" w:space="0" w:color="auto"/>
            <w:right w:val="none" w:sz="0" w:space="0" w:color="auto"/>
          </w:divBdr>
        </w:div>
        <w:div w:id="47070206">
          <w:marLeft w:val="0"/>
          <w:marRight w:val="0"/>
          <w:marTop w:val="0"/>
          <w:marBottom w:val="0"/>
          <w:divBdr>
            <w:top w:val="none" w:sz="0" w:space="0" w:color="auto"/>
            <w:left w:val="none" w:sz="0" w:space="0" w:color="auto"/>
            <w:bottom w:val="none" w:sz="0" w:space="0" w:color="auto"/>
            <w:right w:val="none" w:sz="0" w:space="0" w:color="auto"/>
          </w:divBdr>
        </w:div>
        <w:div w:id="47070217">
          <w:marLeft w:val="0"/>
          <w:marRight w:val="0"/>
          <w:marTop w:val="0"/>
          <w:marBottom w:val="0"/>
          <w:divBdr>
            <w:top w:val="none" w:sz="0" w:space="0" w:color="auto"/>
            <w:left w:val="none" w:sz="0" w:space="0" w:color="auto"/>
            <w:bottom w:val="none" w:sz="0" w:space="0" w:color="auto"/>
            <w:right w:val="none" w:sz="0" w:space="0" w:color="auto"/>
          </w:divBdr>
        </w:div>
        <w:div w:id="47070229">
          <w:marLeft w:val="0"/>
          <w:marRight w:val="0"/>
          <w:marTop w:val="0"/>
          <w:marBottom w:val="0"/>
          <w:divBdr>
            <w:top w:val="none" w:sz="0" w:space="0" w:color="auto"/>
            <w:left w:val="none" w:sz="0" w:space="0" w:color="auto"/>
            <w:bottom w:val="none" w:sz="0" w:space="0" w:color="auto"/>
            <w:right w:val="none" w:sz="0" w:space="0" w:color="auto"/>
          </w:divBdr>
        </w:div>
        <w:div w:id="47070244">
          <w:marLeft w:val="0"/>
          <w:marRight w:val="0"/>
          <w:marTop w:val="0"/>
          <w:marBottom w:val="0"/>
          <w:divBdr>
            <w:top w:val="none" w:sz="0" w:space="0" w:color="auto"/>
            <w:left w:val="none" w:sz="0" w:space="0" w:color="auto"/>
            <w:bottom w:val="none" w:sz="0" w:space="0" w:color="auto"/>
            <w:right w:val="none" w:sz="0" w:space="0" w:color="auto"/>
          </w:divBdr>
        </w:div>
        <w:div w:id="47070245">
          <w:marLeft w:val="0"/>
          <w:marRight w:val="0"/>
          <w:marTop w:val="0"/>
          <w:marBottom w:val="0"/>
          <w:divBdr>
            <w:top w:val="none" w:sz="0" w:space="0" w:color="auto"/>
            <w:left w:val="none" w:sz="0" w:space="0" w:color="auto"/>
            <w:bottom w:val="none" w:sz="0" w:space="0" w:color="auto"/>
            <w:right w:val="none" w:sz="0" w:space="0" w:color="auto"/>
          </w:divBdr>
        </w:div>
        <w:div w:id="47070251">
          <w:marLeft w:val="0"/>
          <w:marRight w:val="0"/>
          <w:marTop w:val="0"/>
          <w:marBottom w:val="0"/>
          <w:divBdr>
            <w:top w:val="none" w:sz="0" w:space="0" w:color="auto"/>
            <w:left w:val="none" w:sz="0" w:space="0" w:color="auto"/>
            <w:bottom w:val="none" w:sz="0" w:space="0" w:color="auto"/>
            <w:right w:val="none" w:sz="0" w:space="0" w:color="auto"/>
          </w:divBdr>
        </w:div>
        <w:div w:id="47070369">
          <w:marLeft w:val="0"/>
          <w:marRight w:val="0"/>
          <w:marTop w:val="0"/>
          <w:marBottom w:val="0"/>
          <w:divBdr>
            <w:top w:val="none" w:sz="0" w:space="0" w:color="auto"/>
            <w:left w:val="none" w:sz="0" w:space="0" w:color="auto"/>
            <w:bottom w:val="none" w:sz="0" w:space="0" w:color="auto"/>
            <w:right w:val="none" w:sz="0" w:space="0" w:color="auto"/>
          </w:divBdr>
        </w:div>
      </w:divsChild>
    </w:div>
    <w:div w:id="47069694">
      <w:marLeft w:val="0"/>
      <w:marRight w:val="0"/>
      <w:marTop w:val="0"/>
      <w:marBottom w:val="0"/>
      <w:divBdr>
        <w:top w:val="none" w:sz="0" w:space="0" w:color="auto"/>
        <w:left w:val="none" w:sz="0" w:space="0" w:color="auto"/>
        <w:bottom w:val="none" w:sz="0" w:space="0" w:color="auto"/>
        <w:right w:val="none" w:sz="0" w:space="0" w:color="auto"/>
      </w:divBdr>
    </w:div>
    <w:div w:id="47069696">
      <w:marLeft w:val="0"/>
      <w:marRight w:val="0"/>
      <w:marTop w:val="0"/>
      <w:marBottom w:val="0"/>
      <w:divBdr>
        <w:top w:val="none" w:sz="0" w:space="0" w:color="auto"/>
        <w:left w:val="none" w:sz="0" w:space="0" w:color="auto"/>
        <w:bottom w:val="none" w:sz="0" w:space="0" w:color="auto"/>
        <w:right w:val="none" w:sz="0" w:space="0" w:color="auto"/>
      </w:divBdr>
    </w:div>
    <w:div w:id="47069697">
      <w:marLeft w:val="0"/>
      <w:marRight w:val="0"/>
      <w:marTop w:val="0"/>
      <w:marBottom w:val="0"/>
      <w:divBdr>
        <w:top w:val="none" w:sz="0" w:space="0" w:color="auto"/>
        <w:left w:val="none" w:sz="0" w:space="0" w:color="auto"/>
        <w:bottom w:val="none" w:sz="0" w:space="0" w:color="auto"/>
        <w:right w:val="none" w:sz="0" w:space="0" w:color="auto"/>
      </w:divBdr>
    </w:div>
    <w:div w:id="47069698">
      <w:marLeft w:val="0"/>
      <w:marRight w:val="0"/>
      <w:marTop w:val="0"/>
      <w:marBottom w:val="0"/>
      <w:divBdr>
        <w:top w:val="none" w:sz="0" w:space="0" w:color="auto"/>
        <w:left w:val="none" w:sz="0" w:space="0" w:color="auto"/>
        <w:bottom w:val="none" w:sz="0" w:space="0" w:color="auto"/>
        <w:right w:val="none" w:sz="0" w:space="0" w:color="auto"/>
      </w:divBdr>
    </w:div>
    <w:div w:id="47069700">
      <w:marLeft w:val="0"/>
      <w:marRight w:val="0"/>
      <w:marTop w:val="0"/>
      <w:marBottom w:val="0"/>
      <w:divBdr>
        <w:top w:val="none" w:sz="0" w:space="0" w:color="auto"/>
        <w:left w:val="none" w:sz="0" w:space="0" w:color="auto"/>
        <w:bottom w:val="none" w:sz="0" w:space="0" w:color="auto"/>
        <w:right w:val="none" w:sz="0" w:space="0" w:color="auto"/>
      </w:divBdr>
    </w:div>
    <w:div w:id="47069701">
      <w:marLeft w:val="0"/>
      <w:marRight w:val="0"/>
      <w:marTop w:val="0"/>
      <w:marBottom w:val="0"/>
      <w:divBdr>
        <w:top w:val="none" w:sz="0" w:space="0" w:color="auto"/>
        <w:left w:val="none" w:sz="0" w:space="0" w:color="auto"/>
        <w:bottom w:val="none" w:sz="0" w:space="0" w:color="auto"/>
        <w:right w:val="none" w:sz="0" w:space="0" w:color="auto"/>
      </w:divBdr>
    </w:div>
    <w:div w:id="47069702">
      <w:marLeft w:val="0"/>
      <w:marRight w:val="0"/>
      <w:marTop w:val="0"/>
      <w:marBottom w:val="0"/>
      <w:divBdr>
        <w:top w:val="none" w:sz="0" w:space="0" w:color="auto"/>
        <w:left w:val="none" w:sz="0" w:space="0" w:color="auto"/>
        <w:bottom w:val="none" w:sz="0" w:space="0" w:color="auto"/>
        <w:right w:val="none" w:sz="0" w:space="0" w:color="auto"/>
      </w:divBdr>
    </w:div>
    <w:div w:id="47069704">
      <w:marLeft w:val="0"/>
      <w:marRight w:val="0"/>
      <w:marTop w:val="0"/>
      <w:marBottom w:val="0"/>
      <w:divBdr>
        <w:top w:val="none" w:sz="0" w:space="0" w:color="auto"/>
        <w:left w:val="none" w:sz="0" w:space="0" w:color="auto"/>
        <w:bottom w:val="none" w:sz="0" w:space="0" w:color="auto"/>
        <w:right w:val="none" w:sz="0" w:space="0" w:color="auto"/>
      </w:divBdr>
    </w:div>
    <w:div w:id="47069705">
      <w:marLeft w:val="0"/>
      <w:marRight w:val="0"/>
      <w:marTop w:val="0"/>
      <w:marBottom w:val="0"/>
      <w:divBdr>
        <w:top w:val="none" w:sz="0" w:space="0" w:color="auto"/>
        <w:left w:val="none" w:sz="0" w:space="0" w:color="auto"/>
        <w:bottom w:val="none" w:sz="0" w:space="0" w:color="auto"/>
        <w:right w:val="none" w:sz="0" w:space="0" w:color="auto"/>
      </w:divBdr>
    </w:div>
    <w:div w:id="47069706">
      <w:marLeft w:val="0"/>
      <w:marRight w:val="0"/>
      <w:marTop w:val="0"/>
      <w:marBottom w:val="0"/>
      <w:divBdr>
        <w:top w:val="none" w:sz="0" w:space="0" w:color="auto"/>
        <w:left w:val="none" w:sz="0" w:space="0" w:color="auto"/>
        <w:bottom w:val="none" w:sz="0" w:space="0" w:color="auto"/>
        <w:right w:val="none" w:sz="0" w:space="0" w:color="auto"/>
      </w:divBdr>
    </w:div>
    <w:div w:id="47069707">
      <w:marLeft w:val="0"/>
      <w:marRight w:val="0"/>
      <w:marTop w:val="0"/>
      <w:marBottom w:val="0"/>
      <w:divBdr>
        <w:top w:val="none" w:sz="0" w:space="0" w:color="auto"/>
        <w:left w:val="none" w:sz="0" w:space="0" w:color="auto"/>
        <w:bottom w:val="none" w:sz="0" w:space="0" w:color="auto"/>
        <w:right w:val="none" w:sz="0" w:space="0" w:color="auto"/>
      </w:divBdr>
      <w:divsChild>
        <w:div w:id="47069777">
          <w:marLeft w:val="0"/>
          <w:marRight w:val="0"/>
          <w:marTop w:val="0"/>
          <w:marBottom w:val="0"/>
          <w:divBdr>
            <w:top w:val="none" w:sz="0" w:space="0" w:color="auto"/>
            <w:left w:val="none" w:sz="0" w:space="0" w:color="auto"/>
            <w:bottom w:val="none" w:sz="0" w:space="0" w:color="auto"/>
            <w:right w:val="none" w:sz="0" w:space="0" w:color="auto"/>
          </w:divBdr>
        </w:div>
      </w:divsChild>
    </w:div>
    <w:div w:id="47069708">
      <w:marLeft w:val="0"/>
      <w:marRight w:val="0"/>
      <w:marTop w:val="0"/>
      <w:marBottom w:val="0"/>
      <w:divBdr>
        <w:top w:val="none" w:sz="0" w:space="0" w:color="auto"/>
        <w:left w:val="none" w:sz="0" w:space="0" w:color="auto"/>
        <w:bottom w:val="none" w:sz="0" w:space="0" w:color="auto"/>
        <w:right w:val="none" w:sz="0" w:space="0" w:color="auto"/>
      </w:divBdr>
    </w:div>
    <w:div w:id="47069710">
      <w:marLeft w:val="0"/>
      <w:marRight w:val="0"/>
      <w:marTop w:val="0"/>
      <w:marBottom w:val="0"/>
      <w:divBdr>
        <w:top w:val="none" w:sz="0" w:space="0" w:color="auto"/>
        <w:left w:val="none" w:sz="0" w:space="0" w:color="auto"/>
        <w:bottom w:val="none" w:sz="0" w:space="0" w:color="auto"/>
        <w:right w:val="none" w:sz="0" w:space="0" w:color="auto"/>
      </w:divBdr>
    </w:div>
    <w:div w:id="47069711">
      <w:marLeft w:val="0"/>
      <w:marRight w:val="0"/>
      <w:marTop w:val="0"/>
      <w:marBottom w:val="0"/>
      <w:divBdr>
        <w:top w:val="none" w:sz="0" w:space="0" w:color="auto"/>
        <w:left w:val="none" w:sz="0" w:space="0" w:color="auto"/>
        <w:bottom w:val="none" w:sz="0" w:space="0" w:color="auto"/>
        <w:right w:val="none" w:sz="0" w:space="0" w:color="auto"/>
      </w:divBdr>
      <w:divsChild>
        <w:div w:id="47069753">
          <w:marLeft w:val="0"/>
          <w:marRight w:val="0"/>
          <w:marTop w:val="0"/>
          <w:marBottom w:val="0"/>
          <w:divBdr>
            <w:top w:val="none" w:sz="0" w:space="0" w:color="auto"/>
            <w:left w:val="none" w:sz="0" w:space="0" w:color="auto"/>
            <w:bottom w:val="none" w:sz="0" w:space="0" w:color="auto"/>
            <w:right w:val="none" w:sz="0" w:space="0" w:color="auto"/>
          </w:divBdr>
        </w:div>
      </w:divsChild>
    </w:div>
    <w:div w:id="47069712">
      <w:marLeft w:val="0"/>
      <w:marRight w:val="0"/>
      <w:marTop w:val="0"/>
      <w:marBottom w:val="0"/>
      <w:divBdr>
        <w:top w:val="none" w:sz="0" w:space="0" w:color="auto"/>
        <w:left w:val="none" w:sz="0" w:space="0" w:color="auto"/>
        <w:bottom w:val="none" w:sz="0" w:space="0" w:color="auto"/>
        <w:right w:val="none" w:sz="0" w:space="0" w:color="auto"/>
      </w:divBdr>
    </w:div>
    <w:div w:id="47069713">
      <w:marLeft w:val="0"/>
      <w:marRight w:val="0"/>
      <w:marTop w:val="0"/>
      <w:marBottom w:val="0"/>
      <w:divBdr>
        <w:top w:val="none" w:sz="0" w:space="0" w:color="auto"/>
        <w:left w:val="none" w:sz="0" w:space="0" w:color="auto"/>
        <w:bottom w:val="none" w:sz="0" w:space="0" w:color="auto"/>
        <w:right w:val="none" w:sz="0" w:space="0" w:color="auto"/>
      </w:divBdr>
    </w:div>
    <w:div w:id="47069714">
      <w:marLeft w:val="0"/>
      <w:marRight w:val="0"/>
      <w:marTop w:val="0"/>
      <w:marBottom w:val="0"/>
      <w:divBdr>
        <w:top w:val="none" w:sz="0" w:space="0" w:color="auto"/>
        <w:left w:val="none" w:sz="0" w:space="0" w:color="auto"/>
        <w:bottom w:val="none" w:sz="0" w:space="0" w:color="auto"/>
        <w:right w:val="none" w:sz="0" w:space="0" w:color="auto"/>
      </w:divBdr>
    </w:div>
    <w:div w:id="47069715">
      <w:marLeft w:val="0"/>
      <w:marRight w:val="0"/>
      <w:marTop w:val="0"/>
      <w:marBottom w:val="0"/>
      <w:divBdr>
        <w:top w:val="none" w:sz="0" w:space="0" w:color="auto"/>
        <w:left w:val="none" w:sz="0" w:space="0" w:color="auto"/>
        <w:bottom w:val="none" w:sz="0" w:space="0" w:color="auto"/>
        <w:right w:val="none" w:sz="0" w:space="0" w:color="auto"/>
      </w:divBdr>
    </w:div>
    <w:div w:id="47069716">
      <w:marLeft w:val="0"/>
      <w:marRight w:val="0"/>
      <w:marTop w:val="0"/>
      <w:marBottom w:val="0"/>
      <w:divBdr>
        <w:top w:val="none" w:sz="0" w:space="0" w:color="auto"/>
        <w:left w:val="none" w:sz="0" w:space="0" w:color="auto"/>
        <w:bottom w:val="none" w:sz="0" w:space="0" w:color="auto"/>
        <w:right w:val="none" w:sz="0" w:space="0" w:color="auto"/>
      </w:divBdr>
    </w:div>
    <w:div w:id="47069717">
      <w:marLeft w:val="0"/>
      <w:marRight w:val="0"/>
      <w:marTop w:val="0"/>
      <w:marBottom w:val="0"/>
      <w:divBdr>
        <w:top w:val="none" w:sz="0" w:space="0" w:color="auto"/>
        <w:left w:val="none" w:sz="0" w:space="0" w:color="auto"/>
        <w:bottom w:val="none" w:sz="0" w:space="0" w:color="auto"/>
        <w:right w:val="none" w:sz="0" w:space="0" w:color="auto"/>
      </w:divBdr>
    </w:div>
    <w:div w:id="47069718">
      <w:marLeft w:val="0"/>
      <w:marRight w:val="0"/>
      <w:marTop w:val="0"/>
      <w:marBottom w:val="0"/>
      <w:divBdr>
        <w:top w:val="none" w:sz="0" w:space="0" w:color="auto"/>
        <w:left w:val="none" w:sz="0" w:space="0" w:color="auto"/>
        <w:bottom w:val="none" w:sz="0" w:space="0" w:color="auto"/>
        <w:right w:val="none" w:sz="0" w:space="0" w:color="auto"/>
      </w:divBdr>
    </w:div>
    <w:div w:id="47069719">
      <w:marLeft w:val="0"/>
      <w:marRight w:val="0"/>
      <w:marTop w:val="0"/>
      <w:marBottom w:val="0"/>
      <w:divBdr>
        <w:top w:val="none" w:sz="0" w:space="0" w:color="auto"/>
        <w:left w:val="none" w:sz="0" w:space="0" w:color="auto"/>
        <w:bottom w:val="none" w:sz="0" w:space="0" w:color="auto"/>
        <w:right w:val="none" w:sz="0" w:space="0" w:color="auto"/>
      </w:divBdr>
    </w:div>
    <w:div w:id="47069720">
      <w:marLeft w:val="0"/>
      <w:marRight w:val="0"/>
      <w:marTop w:val="0"/>
      <w:marBottom w:val="0"/>
      <w:divBdr>
        <w:top w:val="none" w:sz="0" w:space="0" w:color="auto"/>
        <w:left w:val="none" w:sz="0" w:space="0" w:color="auto"/>
        <w:bottom w:val="none" w:sz="0" w:space="0" w:color="auto"/>
        <w:right w:val="none" w:sz="0" w:space="0" w:color="auto"/>
      </w:divBdr>
    </w:div>
    <w:div w:id="47069721">
      <w:marLeft w:val="0"/>
      <w:marRight w:val="0"/>
      <w:marTop w:val="0"/>
      <w:marBottom w:val="0"/>
      <w:divBdr>
        <w:top w:val="none" w:sz="0" w:space="0" w:color="auto"/>
        <w:left w:val="none" w:sz="0" w:space="0" w:color="auto"/>
        <w:bottom w:val="none" w:sz="0" w:space="0" w:color="auto"/>
        <w:right w:val="none" w:sz="0" w:space="0" w:color="auto"/>
      </w:divBdr>
    </w:div>
    <w:div w:id="47069723">
      <w:marLeft w:val="0"/>
      <w:marRight w:val="0"/>
      <w:marTop w:val="0"/>
      <w:marBottom w:val="0"/>
      <w:divBdr>
        <w:top w:val="none" w:sz="0" w:space="0" w:color="auto"/>
        <w:left w:val="none" w:sz="0" w:space="0" w:color="auto"/>
        <w:bottom w:val="none" w:sz="0" w:space="0" w:color="auto"/>
        <w:right w:val="none" w:sz="0" w:space="0" w:color="auto"/>
      </w:divBdr>
    </w:div>
    <w:div w:id="47069724">
      <w:marLeft w:val="0"/>
      <w:marRight w:val="0"/>
      <w:marTop w:val="0"/>
      <w:marBottom w:val="0"/>
      <w:divBdr>
        <w:top w:val="none" w:sz="0" w:space="0" w:color="auto"/>
        <w:left w:val="none" w:sz="0" w:space="0" w:color="auto"/>
        <w:bottom w:val="none" w:sz="0" w:space="0" w:color="auto"/>
        <w:right w:val="none" w:sz="0" w:space="0" w:color="auto"/>
      </w:divBdr>
    </w:div>
    <w:div w:id="47069725">
      <w:marLeft w:val="0"/>
      <w:marRight w:val="0"/>
      <w:marTop w:val="0"/>
      <w:marBottom w:val="0"/>
      <w:divBdr>
        <w:top w:val="none" w:sz="0" w:space="0" w:color="auto"/>
        <w:left w:val="none" w:sz="0" w:space="0" w:color="auto"/>
        <w:bottom w:val="none" w:sz="0" w:space="0" w:color="auto"/>
        <w:right w:val="none" w:sz="0" w:space="0" w:color="auto"/>
      </w:divBdr>
    </w:div>
    <w:div w:id="47069726">
      <w:marLeft w:val="0"/>
      <w:marRight w:val="0"/>
      <w:marTop w:val="0"/>
      <w:marBottom w:val="0"/>
      <w:divBdr>
        <w:top w:val="none" w:sz="0" w:space="0" w:color="auto"/>
        <w:left w:val="none" w:sz="0" w:space="0" w:color="auto"/>
        <w:bottom w:val="none" w:sz="0" w:space="0" w:color="auto"/>
        <w:right w:val="none" w:sz="0" w:space="0" w:color="auto"/>
      </w:divBdr>
    </w:div>
    <w:div w:id="47069727">
      <w:marLeft w:val="0"/>
      <w:marRight w:val="0"/>
      <w:marTop w:val="0"/>
      <w:marBottom w:val="0"/>
      <w:divBdr>
        <w:top w:val="none" w:sz="0" w:space="0" w:color="auto"/>
        <w:left w:val="none" w:sz="0" w:space="0" w:color="auto"/>
        <w:bottom w:val="none" w:sz="0" w:space="0" w:color="auto"/>
        <w:right w:val="none" w:sz="0" w:space="0" w:color="auto"/>
      </w:divBdr>
    </w:div>
    <w:div w:id="47069728">
      <w:marLeft w:val="0"/>
      <w:marRight w:val="0"/>
      <w:marTop w:val="0"/>
      <w:marBottom w:val="0"/>
      <w:divBdr>
        <w:top w:val="none" w:sz="0" w:space="0" w:color="auto"/>
        <w:left w:val="none" w:sz="0" w:space="0" w:color="auto"/>
        <w:bottom w:val="none" w:sz="0" w:space="0" w:color="auto"/>
        <w:right w:val="none" w:sz="0" w:space="0" w:color="auto"/>
      </w:divBdr>
    </w:div>
    <w:div w:id="47069729">
      <w:marLeft w:val="0"/>
      <w:marRight w:val="0"/>
      <w:marTop w:val="0"/>
      <w:marBottom w:val="0"/>
      <w:divBdr>
        <w:top w:val="none" w:sz="0" w:space="0" w:color="auto"/>
        <w:left w:val="none" w:sz="0" w:space="0" w:color="auto"/>
        <w:bottom w:val="none" w:sz="0" w:space="0" w:color="auto"/>
        <w:right w:val="none" w:sz="0" w:space="0" w:color="auto"/>
      </w:divBdr>
    </w:div>
    <w:div w:id="47069730">
      <w:marLeft w:val="0"/>
      <w:marRight w:val="0"/>
      <w:marTop w:val="0"/>
      <w:marBottom w:val="0"/>
      <w:divBdr>
        <w:top w:val="none" w:sz="0" w:space="0" w:color="auto"/>
        <w:left w:val="none" w:sz="0" w:space="0" w:color="auto"/>
        <w:bottom w:val="none" w:sz="0" w:space="0" w:color="auto"/>
        <w:right w:val="none" w:sz="0" w:space="0" w:color="auto"/>
      </w:divBdr>
    </w:div>
    <w:div w:id="47069732">
      <w:marLeft w:val="0"/>
      <w:marRight w:val="0"/>
      <w:marTop w:val="0"/>
      <w:marBottom w:val="0"/>
      <w:divBdr>
        <w:top w:val="none" w:sz="0" w:space="0" w:color="auto"/>
        <w:left w:val="none" w:sz="0" w:space="0" w:color="auto"/>
        <w:bottom w:val="none" w:sz="0" w:space="0" w:color="auto"/>
        <w:right w:val="none" w:sz="0" w:space="0" w:color="auto"/>
      </w:divBdr>
    </w:div>
    <w:div w:id="47069733">
      <w:marLeft w:val="0"/>
      <w:marRight w:val="0"/>
      <w:marTop w:val="0"/>
      <w:marBottom w:val="0"/>
      <w:divBdr>
        <w:top w:val="none" w:sz="0" w:space="0" w:color="auto"/>
        <w:left w:val="none" w:sz="0" w:space="0" w:color="auto"/>
        <w:bottom w:val="none" w:sz="0" w:space="0" w:color="auto"/>
        <w:right w:val="none" w:sz="0" w:space="0" w:color="auto"/>
      </w:divBdr>
    </w:div>
    <w:div w:id="47069734">
      <w:marLeft w:val="0"/>
      <w:marRight w:val="0"/>
      <w:marTop w:val="0"/>
      <w:marBottom w:val="0"/>
      <w:divBdr>
        <w:top w:val="none" w:sz="0" w:space="0" w:color="auto"/>
        <w:left w:val="none" w:sz="0" w:space="0" w:color="auto"/>
        <w:bottom w:val="none" w:sz="0" w:space="0" w:color="auto"/>
        <w:right w:val="none" w:sz="0" w:space="0" w:color="auto"/>
      </w:divBdr>
    </w:div>
    <w:div w:id="47069736">
      <w:marLeft w:val="0"/>
      <w:marRight w:val="0"/>
      <w:marTop w:val="0"/>
      <w:marBottom w:val="0"/>
      <w:divBdr>
        <w:top w:val="none" w:sz="0" w:space="0" w:color="auto"/>
        <w:left w:val="none" w:sz="0" w:space="0" w:color="auto"/>
        <w:bottom w:val="none" w:sz="0" w:space="0" w:color="auto"/>
        <w:right w:val="none" w:sz="0" w:space="0" w:color="auto"/>
      </w:divBdr>
    </w:div>
    <w:div w:id="47069737">
      <w:marLeft w:val="0"/>
      <w:marRight w:val="0"/>
      <w:marTop w:val="0"/>
      <w:marBottom w:val="0"/>
      <w:divBdr>
        <w:top w:val="none" w:sz="0" w:space="0" w:color="auto"/>
        <w:left w:val="none" w:sz="0" w:space="0" w:color="auto"/>
        <w:bottom w:val="none" w:sz="0" w:space="0" w:color="auto"/>
        <w:right w:val="none" w:sz="0" w:space="0" w:color="auto"/>
      </w:divBdr>
    </w:div>
    <w:div w:id="47069738">
      <w:marLeft w:val="0"/>
      <w:marRight w:val="0"/>
      <w:marTop w:val="0"/>
      <w:marBottom w:val="0"/>
      <w:divBdr>
        <w:top w:val="none" w:sz="0" w:space="0" w:color="auto"/>
        <w:left w:val="none" w:sz="0" w:space="0" w:color="auto"/>
        <w:bottom w:val="none" w:sz="0" w:space="0" w:color="auto"/>
        <w:right w:val="none" w:sz="0" w:space="0" w:color="auto"/>
      </w:divBdr>
    </w:div>
    <w:div w:id="47069739">
      <w:marLeft w:val="0"/>
      <w:marRight w:val="0"/>
      <w:marTop w:val="0"/>
      <w:marBottom w:val="0"/>
      <w:divBdr>
        <w:top w:val="none" w:sz="0" w:space="0" w:color="auto"/>
        <w:left w:val="none" w:sz="0" w:space="0" w:color="auto"/>
        <w:bottom w:val="none" w:sz="0" w:space="0" w:color="auto"/>
        <w:right w:val="none" w:sz="0" w:space="0" w:color="auto"/>
      </w:divBdr>
      <w:divsChild>
        <w:div w:id="47069960">
          <w:marLeft w:val="0"/>
          <w:marRight w:val="0"/>
          <w:marTop w:val="0"/>
          <w:marBottom w:val="0"/>
          <w:divBdr>
            <w:top w:val="none" w:sz="0" w:space="0" w:color="auto"/>
            <w:left w:val="none" w:sz="0" w:space="0" w:color="auto"/>
            <w:bottom w:val="none" w:sz="0" w:space="0" w:color="auto"/>
            <w:right w:val="none" w:sz="0" w:space="0" w:color="auto"/>
          </w:divBdr>
        </w:div>
        <w:div w:id="47070171">
          <w:marLeft w:val="0"/>
          <w:marRight w:val="0"/>
          <w:marTop w:val="0"/>
          <w:marBottom w:val="0"/>
          <w:divBdr>
            <w:top w:val="none" w:sz="0" w:space="0" w:color="auto"/>
            <w:left w:val="none" w:sz="0" w:space="0" w:color="auto"/>
            <w:bottom w:val="none" w:sz="0" w:space="0" w:color="auto"/>
            <w:right w:val="none" w:sz="0" w:space="0" w:color="auto"/>
          </w:divBdr>
        </w:div>
      </w:divsChild>
    </w:div>
    <w:div w:id="47069740">
      <w:marLeft w:val="0"/>
      <w:marRight w:val="0"/>
      <w:marTop w:val="0"/>
      <w:marBottom w:val="0"/>
      <w:divBdr>
        <w:top w:val="none" w:sz="0" w:space="0" w:color="auto"/>
        <w:left w:val="none" w:sz="0" w:space="0" w:color="auto"/>
        <w:bottom w:val="none" w:sz="0" w:space="0" w:color="auto"/>
        <w:right w:val="none" w:sz="0" w:space="0" w:color="auto"/>
      </w:divBdr>
    </w:div>
    <w:div w:id="47069741">
      <w:marLeft w:val="0"/>
      <w:marRight w:val="0"/>
      <w:marTop w:val="0"/>
      <w:marBottom w:val="0"/>
      <w:divBdr>
        <w:top w:val="none" w:sz="0" w:space="0" w:color="auto"/>
        <w:left w:val="none" w:sz="0" w:space="0" w:color="auto"/>
        <w:bottom w:val="none" w:sz="0" w:space="0" w:color="auto"/>
        <w:right w:val="none" w:sz="0" w:space="0" w:color="auto"/>
      </w:divBdr>
    </w:div>
    <w:div w:id="47069742">
      <w:marLeft w:val="0"/>
      <w:marRight w:val="0"/>
      <w:marTop w:val="0"/>
      <w:marBottom w:val="0"/>
      <w:divBdr>
        <w:top w:val="none" w:sz="0" w:space="0" w:color="auto"/>
        <w:left w:val="none" w:sz="0" w:space="0" w:color="auto"/>
        <w:bottom w:val="none" w:sz="0" w:space="0" w:color="auto"/>
        <w:right w:val="none" w:sz="0" w:space="0" w:color="auto"/>
      </w:divBdr>
    </w:div>
    <w:div w:id="47069743">
      <w:marLeft w:val="0"/>
      <w:marRight w:val="0"/>
      <w:marTop w:val="0"/>
      <w:marBottom w:val="0"/>
      <w:divBdr>
        <w:top w:val="none" w:sz="0" w:space="0" w:color="auto"/>
        <w:left w:val="none" w:sz="0" w:space="0" w:color="auto"/>
        <w:bottom w:val="none" w:sz="0" w:space="0" w:color="auto"/>
        <w:right w:val="none" w:sz="0" w:space="0" w:color="auto"/>
      </w:divBdr>
    </w:div>
    <w:div w:id="47069744">
      <w:marLeft w:val="0"/>
      <w:marRight w:val="0"/>
      <w:marTop w:val="0"/>
      <w:marBottom w:val="0"/>
      <w:divBdr>
        <w:top w:val="none" w:sz="0" w:space="0" w:color="auto"/>
        <w:left w:val="none" w:sz="0" w:space="0" w:color="auto"/>
        <w:bottom w:val="none" w:sz="0" w:space="0" w:color="auto"/>
        <w:right w:val="none" w:sz="0" w:space="0" w:color="auto"/>
      </w:divBdr>
    </w:div>
    <w:div w:id="47069745">
      <w:marLeft w:val="0"/>
      <w:marRight w:val="0"/>
      <w:marTop w:val="0"/>
      <w:marBottom w:val="0"/>
      <w:divBdr>
        <w:top w:val="none" w:sz="0" w:space="0" w:color="auto"/>
        <w:left w:val="none" w:sz="0" w:space="0" w:color="auto"/>
        <w:bottom w:val="none" w:sz="0" w:space="0" w:color="auto"/>
        <w:right w:val="none" w:sz="0" w:space="0" w:color="auto"/>
      </w:divBdr>
    </w:div>
    <w:div w:id="47069746">
      <w:marLeft w:val="0"/>
      <w:marRight w:val="0"/>
      <w:marTop w:val="0"/>
      <w:marBottom w:val="0"/>
      <w:divBdr>
        <w:top w:val="none" w:sz="0" w:space="0" w:color="auto"/>
        <w:left w:val="none" w:sz="0" w:space="0" w:color="auto"/>
        <w:bottom w:val="none" w:sz="0" w:space="0" w:color="auto"/>
        <w:right w:val="none" w:sz="0" w:space="0" w:color="auto"/>
      </w:divBdr>
    </w:div>
    <w:div w:id="47069747">
      <w:marLeft w:val="0"/>
      <w:marRight w:val="0"/>
      <w:marTop w:val="0"/>
      <w:marBottom w:val="0"/>
      <w:divBdr>
        <w:top w:val="none" w:sz="0" w:space="0" w:color="auto"/>
        <w:left w:val="none" w:sz="0" w:space="0" w:color="auto"/>
        <w:bottom w:val="none" w:sz="0" w:space="0" w:color="auto"/>
        <w:right w:val="none" w:sz="0" w:space="0" w:color="auto"/>
      </w:divBdr>
    </w:div>
    <w:div w:id="47069748">
      <w:marLeft w:val="0"/>
      <w:marRight w:val="0"/>
      <w:marTop w:val="0"/>
      <w:marBottom w:val="0"/>
      <w:divBdr>
        <w:top w:val="none" w:sz="0" w:space="0" w:color="auto"/>
        <w:left w:val="none" w:sz="0" w:space="0" w:color="auto"/>
        <w:bottom w:val="none" w:sz="0" w:space="0" w:color="auto"/>
        <w:right w:val="none" w:sz="0" w:space="0" w:color="auto"/>
      </w:divBdr>
    </w:div>
    <w:div w:id="47069749">
      <w:marLeft w:val="0"/>
      <w:marRight w:val="0"/>
      <w:marTop w:val="0"/>
      <w:marBottom w:val="0"/>
      <w:divBdr>
        <w:top w:val="none" w:sz="0" w:space="0" w:color="auto"/>
        <w:left w:val="none" w:sz="0" w:space="0" w:color="auto"/>
        <w:bottom w:val="none" w:sz="0" w:space="0" w:color="auto"/>
        <w:right w:val="none" w:sz="0" w:space="0" w:color="auto"/>
      </w:divBdr>
    </w:div>
    <w:div w:id="47069751">
      <w:marLeft w:val="0"/>
      <w:marRight w:val="0"/>
      <w:marTop w:val="0"/>
      <w:marBottom w:val="0"/>
      <w:divBdr>
        <w:top w:val="none" w:sz="0" w:space="0" w:color="auto"/>
        <w:left w:val="none" w:sz="0" w:space="0" w:color="auto"/>
        <w:bottom w:val="none" w:sz="0" w:space="0" w:color="auto"/>
        <w:right w:val="none" w:sz="0" w:space="0" w:color="auto"/>
      </w:divBdr>
    </w:div>
    <w:div w:id="47069752">
      <w:marLeft w:val="0"/>
      <w:marRight w:val="0"/>
      <w:marTop w:val="0"/>
      <w:marBottom w:val="0"/>
      <w:divBdr>
        <w:top w:val="none" w:sz="0" w:space="0" w:color="auto"/>
        <w:left w:val="none" w:sz="0" w:space="0" w:color="auto"/>
        <w:bottom w:val="none" w:sz="0" w:space="0" w:color="auto"/>
        <w:right w:val="none" w:sz="0" w:space="0" w:color="auto"/>
      </w:divBdr>
    </w:div>
    <w:div w:id="47069754">
      <w:marLeft w:val="0"/>
      <w:marRight w:val="0"/>
      <w:marTop w:val="0"/>
      <w:marBottom w:val="0"/>
      <w:divBdr>
        <w:top w:val="none" w:sz="0" w:space="0" w:color="auto"/>
        <w:left w:val="none" w:sz="0" w:space="0" w:color="auto"/>
        <w:bottom w:val="none" w:sz="0" w:space="0" w:color="auto"/>
        <w:right w:val="none" w:sz="0" w:space="0" w:color="auto"/>
      </w:divBdr>
      <w:divsChild>
        <w:div w:id="47070147">
          <w:marLeft w:val="0"/>
          <w:marRight w:val="0"/>
          <w:marTop w:val="0"/>
          <w:marBottom w:val="0"/>
          <w:divBdr>
            <w:top w:val="none" w:sz="0" w:space="0" w:color="auto"/>
            <w:left w:val="none" w:sz="0" w:space="0" w:color="auto"/>
            <w:bottom w:val="none" w:sz="0" w:space="0" w:color="auto"/>
            <w:right w:val="none" w:sz="0" w:space="0" w:color="auto"/>
          </w:divBdr>
        </w:div>
      </w:divsChild>
    </w:div>
    <w:div w:id="47069755">
      <w:marLeft w:val="0"/>
      <w:marRight w:val="0"/>
      <w:marTop w:val="0"/>
      <w:marBottom w:val="0"/>
      <w:divBdr>
        <w:top w:val="none" w:sz="0" w:space="0" w:color="auto"/>
        <w:left w:val="none" w:sz="0" w:space="0" w:color="auto"/>
        <w:bottom w:val="none" w:sz="0" w:space="0" w:color="auto"/>
        <w:right w:val="none" w:sz="0" w:space="0" w:color="auto"/>
      </w:divBdr>
    </w:div>
    <w:div w:id="47069756">
      <w:marLeft w:val="0"/>
      <w:marRight w:val="0"/>
      <w:marTop w:val="0"/>
      <w:marBottom w:val="0"/>
      <w:divBdr>
        <w:top w:val="none" w:sz="0" w:space="0" w:color="auto"/>
        <w:left w:val="none" w:sz="0" w:space="0" w:color="auto"/>
        <w:bottom w:val="none" w:sz="0" w:space="0" w:color="auto"/>
        <w:right w:val="none" w:sz="0" w:space="0" w:color="auto"/>
      </w:divBdr>
    </w:div>
    <w:div w:id="47069757">
      <w:marLeft w:val="0"/>
      <w:marRight w:val="0"/>
      <w:marTop w:val="0"/>
      <w:marBottom w:val="0"/>
      <w:divBdr>
        <w:top w:val="none" w:sz="0" w:space="0" w:color="auto"/>
        <w:left w:val="none" w:sz="0" w:space="0" w:color="auto"/>
        <w:bottom w:val="none" w:sz="0" w:space="0" w:color="auto"/>
        <w:right w:val="none" w:sz="0" w:space="0" w:color="auto"/>
      </w:divBdr>
    </w:div>
    <w:div w:id="47069758">
      <w:marLeft w:val="0"/>
      <w:marRight w:val="0"/>
      <w:marTop w:val="0"/>
      <w:marBottom w:val="0"/>
      <w:divBdr>
        <w:top w:val="none" w:sz="0" w:space="0" w:color="auto"/>
        <w:left w:val="none" w:sz="0" w:space="0" w:color="auto"/>
        <w:bottom w:val="none" w:sz="0" w:space="0" w:color="auto"/>
        <w:right w:val="none" w:sz="0" w:space="0" w:color="auto"/>
      </w:divBdr>
    </w:div>
    <w:div w:id="47069760">
      <w:marLeft w:val="0"/>
      <w:marRight w:val="0"/>
      <w:marTop w:val="0"/>
      <w:marBottom w:val="0"/>
      <w:divBdr>
        <w:top w:val="none" w:sz="0" w:space="0" w:color="auto"/>
        <w:left w:val="none" w:sz="0" w:space="0" w:color="auto"/>
        <w:bottom w:val="none" w:sz="0" w:space="0" w:color="auto"/>
        <w:right w:val="none" w:sz="0" w:space="0" w:color="auto"/>
      </w:divBdr>
    </w:div>
    <w:div w:id="47069761">
      <w:marLeft w:val="0"/>
      <w:marRight w:val="0"/>
      <w:marTop w:val="0"/>
      <w:marBottom w:val="0"/>
      <w:divBdr>
        <w:top w:val="none" w:sz="0" w:space="0" w:color="auto"/>
        <w:left w:val="none" w:sz="0" w:space="0" w:color="auto"/>
        <w:bottom w:val="none" w:sz="0" w:space="0" w:color="auto"/>
        <w:right w:val="none" w:sz="0" w:space="0" w:color="auto"/>
      </w:divBdr>
    </w:div>
    <w:div w:id="47069762">
      <w:marLeft w:val="0"/>
      <w:marRight w:val="0"/>
      <w:marTop w:val="0"/>
      <w:marBottom w:val="0"/>
      <w:divBdr>
        <w:top w:val="none" w:sz="0" w:space="0" w:color="auto"/>
        <w:left w:val="none" w:sz="0" w:space="0" w:color="auto"/>
        <w:bottom w:val="none" w:sz="0" w:space="0" w:color="auto"/>
        <w:right w:val="none" w:sz="0" w:space="0" w:color="auto"/>
      </w:divBdr>
    </w:div>
    <w:div w:id="47069763">
      <w:marLeft w:val="0"/>
      <w:marRight w:val="0"/>
      <w:marTop w:val="0"/>
      <w:marBottom w:val="0"/>
      <w:divBdr>
        <w:top w:val="none" w:sz="0" w:space="0" w:color="auto"/>
        <w:left w:val="none" w:sz="0" w:space="0" w:color="auto"/>
        <w:bottom w:val="none" w:sz="0" w:space="0" w:color="auto"/>
        <w:right w:val="none" w:sz="0" w:space="0" w:color="auto"/>
      </w:divBdr>
      <w:divsChild>
        <w:div w:id="47069582">
          <w:marLeft w:val="0"/>
          <w:marRight w:val="0"/>
          <w:marTop w:val="0"/>
          <w:marBottom w:val="0"/>
          <w:divBdr>
            <w:top w:val="none" w:sz="0" w:space="0" w:color="auto"/>
            <w:left w:val="none" w:sz="0" w:space="0" w:color="auto"/>
            <w:bottom w:val="none" w:sz="0" w:space="0" w:color="auto"/>
            <w:right w:val="none" w:sz="0" w:space="0" w:color="auto"/>
          </w:divBdr>
        </w:div>
      </w:divsChild>
    </w:div>
    <w:div w:id="47069764">
      <w:marLeft w:val="0"/>
      <w:marRight w:val="0"/>
      <w:marTop w:val="0"/>
      <w:marBottom w:val="0"/>
      <w:divBdr>
        <w:top w:val="none" w:sz="0" w:space="0" w:color="auto"/>
        <w:left w:val="none" w:sz="0" w:space="0" w:color="auto"/>
        <w:bottom w:val="none" w:sz="0" w:space="0" w:color="auto"/>
        <w:right w:val="none" w:sz="0" w:space="0" w:color="auto"/>
      </w:divBdr>
    </w:div>
    <w:div w:id="47069765">
      <w:marLeft w:val="0"/>
      <w:marRight w:val="0"/>
      <w:marTop w:val="0"/>
      <w:marBottom w:val="0"/>
      <w:divBdr>
        <w:top w:val="none" w:sz="0" w:space="0" w:color="auto"/>
        <w:left w:val="none" w:sz="0" w:space="0" w:color="auto"/>
        <w:bottom w:val="none" w:sz="0" w:space="0" w:color="auto"/>
        <w:right w:val="none" w:sz="0" w:space="0" w:color="auto"/>
      </w:divBdr>
    </w:div>
    <w:div w:id="47069766">
      <w:marLeft w:val="0"/>
      <w:marRight w:val="0"/>
      <w:marTop w:val="0"/>
      <w:marBottom w:val="0"/>
      <w:divBdr>
        <w:top w:val="none" w:sz="0" w:space="0" w:color="auto"/>
        <w:left w:val="none" w:sz="0" w:space="0" w:color="auto"/>
        <w:bottom w:val="none" w:sz="0" w:space="0" w:color="auto"/>
        <w:right w:val="none" w:sz="0" w:space="0" w:color="auto"/>
      </w:divBdr>
    </w:div>
    <w:div w:id="47069767">
      <w:marLeft w:val="0"/>
      <w:marRight w:val="0"/>
      <w:marTop w:val="0"/>
      <w:marBottom w:val="0"/>
      <w:divBdr>
        <w:top w:val="none" w:sz="0" w:space="0" w:color="auto"/>
        <w:left w:val="none" w:sz="0" w:space="0" w:color="auto"/>
        <w:bottom w:val="none" w:sz="0" w:space="0" w:color="auto"/>
        <w:right w:val="none" w:sz="0" w:space="0" w:color="auto"/>
      </w:divBdr>
    </w:div>
    <w:div w:id="47069768">
      <w:marLeft w:val="0"/>
      <w:marRight w:val="0"/>
      <w:marTop w:val="0"/>
      <w:marBottom w:val="0"/>
      <w:divBdr>
        <w:top w:val="none" w:sz="0" w:space="0" w:color="auto"/>
        <w:left w:val="none" w:sz="0" w:space="0" w:color="auto"/>
        <w:bottom w:val="none" w:sz="0" w:space="0" w:color="auto"/>
        <w:right w:val="none" w:sz="0" w:space="0" w:color="auto"/>
      </w:divBdr>
    </w:div>
    <w:div w:id="47069769">
      <w:marLeft w:val="0"/>
      <w:marRight w:val="0"/>
      <w:marTop w:val="0"/>
      <w:marBottom w:val="0"/>
      <w:divBdr>
        <w:top w:val="none" w:sz="0" w:space="0" w:color="auto"/>
        <w:left w:val="none" w:sz="0" w:space="0" w:color="auto"/>
        <w:bottom w:val="none" w:sz="0" w:space="0" w:color="auto"/>
        <w:right w:val="none" w:sz="0" w:space="0" w:color="auto"/>
      </w:divBdr>
    </w:div>
    <w:div w:id="47069770">
      <w:marLeft w:val="0"/>
      <w:marRight w:val="0"/>
      <w:marTop w:val="0"/>
      <w:marBottom w:val="0"/>
      <w:divBdr>
        <w:top w:val="none" w:sz="0" w:space="0" w:color="auto"/>
        <w:left w:val="none" w:sz="0" w:space="0" w:color="auto"/>
        <w:bottom w:val="none" w:sz="0" w:space="0" w:color="auto"/>
        <w:right w:val="none" w:sz="0" w:space="0" w:color="auto"/>
      </w:divBdr>
    </w:div>
    <w:div w:id="47069771">
      <w:marLeft w:val="0"/>
      <w:marRight w:val="0"/>
      <w:marTop w:val="0"/>
      <w:marBottom w:val="0"/>
      <w:divBdr>
        <w:top w:val="none" w:sz="0" w:space="0" w:color="auto"/>
        <w:left w:val="none" w:sz="0" w:space="0" w:color="auto"/>
        <w:bottom w:val="none" w:sz="0" w:space="0" w:color="auto"/>
        <w:right w:val="none" w:sz="0" w:space="0" w:color="auto"/>
      </w:divBdr>
    </w:div>
    <w:div w:id="47069774">
      <w:marLeft w:val="0"/>
      <w:marRight w:val="0"/>
      <w:marTop w:val="0"/>
      <w:marBottom w:val="0"/>
      <w:divBdr>
        <w:top w:val="none" w:sz="0" w:space="0" w:color="auto"/>
        <w:left w:val="none" w:sz="0" w:space="0" w:color="auto"/>
        <w:bottom w:val="none" w:sz="0" w:space="0" w:color="auto"/>
        <w:right w:val="none" w:sz="0" w:space="0" w:color="auto"/>
      </w:divBdr>
    </w:div>
    <w:div w:id="47069775">
      <w:marLeft w:val="0"/>
      <w:marRight w:val="0"/>
      <w:marTop w:val="0"/>
      <w:marBottom w:val="0"/>
      <w:divBdr>
        <w:top w:val="none" w:sz="0" w:space="0" w:color="auto"/>
        <w:left w:val="none" w:sz="0" w:space="0" w:color="auto"/>
        <w:bottom w:val="none" w:sz="0" w:space="0" w:color="auto"/>
        <w:right w:val="none" w:sz="0" w:space="0" w:color="auto"/>
      </w:divBdr>
    </w:div>
    <w:div w:id="47069776">
      <w:marLeft w:val="0"/>
      <w:marRight w:val="0"/>
      <w:marTop w:val="0"/>
      <w:marBottom w:val="0"/>
      <w:divBdr>
        <w:top w:val="none" w:sz="0" w:space="0" w:color="auto"/>
        <w:left w:val="none" w:sz="0" w:space="0" w:color="auto"/>
        <w:bottom w:val="none" w:sz="0" w:space="0" w:color="auto"/>
        <w:right w:val="none" w:sz="0" w:space="0" w:color="auto"/>
      </w:divBdr>
    </w:div>
    <w:div w:id="47069778">
      <w:marLeft w:val="0"/>
      <w:marRight w:val="0"/>
      <w:marTop w:val="0"/>
      <w:marBottom w:val="0"/>
      <w:divBdr>
        <w:top w:val="none" w:sz="0" w:space="0" w:color="auto"/>
        <w:left w:val="none" w:sz="0" w:space="0" w:color="auto"/>
        <w:bottom w:val="none" w:sz="0" w:space="0" w:color="auto"/>
        <w:right w:val="none" w:sz="0" w:space="0" w:color="auto"/>
      </w:divBdr>
    </w:div>
    <w:div w:id="47069780">
      <w:marLeft w:val="0"/>
      <w:marRight w:val="0"/>
      <w:marTop w:val="0"/>
      <w:marBottom w:val="0"/>
      <w:divBdr>
        <w:top w:val="none" w:sz="0" w:space="0" w:color="auto"/>
        <w:left w:val="none" w:sz="0" w:space="0" w:color="auto"/>
        <w:bottom w:val="none" w:sz="0" w:space="0" w:color="auto"/>
        <w:right w:val="none" w:sz="0" w:space="0" w:color="auto"/>
      </w:divBdr>
    </w:div>
    <w:div w:id="47069781">
      <w:marLeft w:val="0"/>
      <w:marRight w:val="0"/>
      <w:marTop w:val="0"/>
      <w:marBottom w:val="0"/>
      <w:divBdr>
        <w:top w:val="none" w:sz="0" w:space="0" w:color="auto"/>
        <w:left w:val="none" w:sz="0" w:space="0" w:color="auto"/>
        <w:bottom w:val="none" w:sz="0" w:space="0" w:color="auto"/>
        <w:right w:val="none" w:sz="0" w:space="0" w:color="auto"/>
      </w:divBdr>
    </w:div>
    <w:div w:id="47069782">
      <w:marLeft w:val="0"/>
      <w:marRight w:val="0"/>
      <w:marTop w:val="0"/>
      <w:marBottom w:val="0"/>
      <w:divBdr>
        <w:top w:val="none" w:sz="0" w:space="0" w:color="auto"/>
        <w:left w:val="none" w:sz="0" w:space="0" w:color="auto"/>
        <w:bottom w:val="none" w:sz="0" w:space="0" w:color="auto"/>
        <w:right w:val="none" w:sz="0" w:space="0" w:color="auto"/>
      </w:divBdr>
    </w:div>
    <w:div w:id="47069783">
      <w:marLeft w:val="0"/>
      <w:marRight w:val="0"/>
      <w:marTop w:val="0"/>
      <w:marBottom w:val="0"/>
      <w:divBdr>
        <w:top w:val="none" w:sz="0" w:space="0" w:color="auto"/>
        <w:left w:val="none" w:sz="0" w:space="0" w:color="auto"/>
        <w:bottom w:val="none" w:sz="0" w:space="0" w:color="auto"/>
        <w:right w:val="none" w:sz="0" w:space="0" w:color="auto"/>
      </w:divBdr>
    </w:div>
    <w:div w:id="47069784">
      <w:marLeft w:val="0"/>
      <w:marRight w:val="0"/>
      <w:marTop w:val="0"/>
      <w:marBottom w:val="0"/>
      <w:divBdr>
        <w:top w:val="none" w:sz="0" w:space="0" w:color="auto"/>
        <w:left w:val="none" w:sz="0" w:space="0" w:color="auto"/>
        <w:bottom w:val="none" w:sz="0" w:space="0" w:color="auto"/>
        <w:right w:val="none" w:sz="0" w:space="0" w:color="auto"/>
      </w:divBdr>
    </w:div>
    <w:div w:id="47069785">
      <w:marLeft w:val="0"/>
      <w:marRight w:val="0"/>
      <w:marTop w:val="0"/>
      <w:marBottom w:val="0"/>
      <w:divBdr>
        <w:top w:val="none" w:sz="0" w:space="0" w:color="auto"/>
        <w:left w:val="none" w:sz="0" w:space="0" w:color="auto"/>
        <w:bottom w:val="none" w:sz="0" w:space="0" w:color="auto"/>
        <w:right w:val="none" w:sz="0" w:space="0" w:color="auto"/>
      </w:divBdr>
    </w:div>
    <w:div w:id="47069786">
      <w:marLeft w:val="0"/>
      <w:marRight w:val="0"/>
      <w:marTop w:val="0"/>
      <w:marBottom w:val="0"/>
      <w:divBdr>
        <w:top w:val="none" w:sz="0" w:space="0" w:color="auto"/>
        <w:left w:val="none" w:sz="0" w:space="0" w:color="auto"/>
        <w:bottom w:val="none" w:sz="0" w:space="0" w:color="auto"/>
        <w:right w:val="none" w:sz="0" w:space="0" w:color="auto"/>
      </w:divBdr>
    </w:div>
    <w:div w:id="47069788">
      <w:marLeft w:val="0"/>
      <w:marRight w:val="0"/>
      <w:marTop w:val="0"/>
      <w:marBottom w:val="0"/>
      <w:divBdr>
        <w:top w:val="none" w:sz="0" w:space="0" w:color="auto"/>
        <w:left w:val="none" w:sz="0" w:space="0" w:color="auto"/>
        <w:bottom w:val="none" w:sz="0" w:space="0" w:color="auto"/>
        <w:right w:val="none" w:sz="0" w:space="0" w:color="auto"/>
      </w:divBdr>
    </w:div>
    <w:div w:id="47069789">
      <w:marLeft w:val="0"/>
      <w:marRight w:val="0"/>
      <w:marTop w:val="0"/>
      <w:marBottom w:val="0"/>
      <w:divBdr>
        <w:top w:val="none" w:sz="0" w:space="0" w:color="auto"/>
        <w:left w:val="none" w:sz="0" w:space="0" w:color="auto"/>
        <w:bottom w:val="none" w:sz="0" w:space="0" w:color="auto"/>
        <w:right w:val="none" w:sz="0" w:space="0" w:color="auto"/>
      </w:divBdr>
    </w:div>
    <w:div w:id="47069790">
      <w:marLeft w:val="0"/>
      <w:marRight w:val="0"/>
      <w:marTop w:val="0"/>
      <w:marBottom w:val="0"/>
      <w:divBdr>
        <w:top w:val="none" w:sz="0" w:space="0" w:color="auto"/>
        <w:left w:val="none" w:sz="0" w:space="0" w:color="auto"/>
        <w:bottom w:val="none" w:sz="0" w:space="0" w:color="auto"/>
        <w:right w:val="none" w:sz="0" w:space="0" w:color="auto"/>
      </w:divBdr>
    </w:div>
    <w:div w:id="47069791">
      <w:marLeft w:val="0"/>
      <w:marRight w:val="0"/>
      <w:marTop w:val="0"/>
      <w:marBottom w:val="0"/>
      <w:divBdr>
        <w:top w:val="none" w:sz="0" w:space="0" w:color="auto"/>
        <w:left w:val="none" w:sz="0" w:space="0" w:color="auto"/>
        <w:bottom w:val="none" w:sz="0" w:space="0" w:color="auto"/>
        <w:right w:val="none" w:sz="0" w:space="0" w:color="auto"/>
      </w:divBdr>
    </w:div>
    <w:div w:id="47069792">
      <w:marLeft w:val="0"/>
      <w:marRight w:val="0"/>
      <w:marTop w:val="0"/>
      <w:marBottom w:val="0"/>
      <w:divBdr>
        <w:top w:val="none" w:sz="0" w:space="0" w:color="auto"/>
        <w:left w:val="none" w:sz="0" w:space="0" w:color="auto"/>
        <w:bottom w:val="none" w:sz="0" w:space="0" w:color="auto"/>
        <w:right w:val="none" w:sz="0" w:space="0" w:color="auto"/>
      </w:divBdr>
    </w:div>
    <w:div w:id="47069793">
      <w:marLeft w:val="0"/>
      <w:marRight w:val="0"/>
      <w:marTop w:val="0"/>
      <w:marBottom w:val="0"/>
      <w:divBdr>
        <w:top w:val="none" w:sz="0" w:space="0" w:color="auto"/>
        <w:left w:val="none" w:sz="0" w:space="0" w:color="auto"/>
        <w:bottom w:val="none" w:sz="0" w:space="0" w:color="auto"/>
        <w:right w:val="none" w:sz="0" w:space="0" w:color="auto"/>
      </w:divBdr>
    </w:div>
    <w:div w:id="47069795">
      <w:marLeft w:val="0"/>
      <w:marRight w:val="0"/>
      <w:marTop w:val="0"/>
      <w:marBottom w:val="0"/>
      <w:divBdr>
        <w:top w:val="none" w:sz="0" w:space="0" w:color="auto"/>
        <w:left w:val="none" w:sz="0" w:space="0" w:color="auto"/>
        <w:bottom w:val="none" w:sz="0" w:space="0" w:color="auto"/>
        <w:right w:val="none" w:sz="0" w:space="0" w:color="auto"/>
      </w:divBdr>
    </w:div>
    <w:div w:id="47069796">
      <w:marLeft w:val="0"/>
      <w:marRight w:val="0"/>
      <w:marTop w:val="0"/>
      <w:marBottom w:val="0"/>
      <w:divBdr>
        <w:top w:val="none" w:sz="0" w:space="0" w:color="auto"/>
        <w:left w:val="none" w:sz="0" w:space="0" w:color="auto"/>
        <w:bottom w:val="none" w:sz="0" w:space="0" w:color="auto"/>
        <w:right w:val="none" w:sz="0" w:space="0" w:color="auto"/>
      </w:divBdr>
      <w:divsChild>
        <w:div w:id="47070292">
          <w:marLeft w:val="0"/>
          <w:marRight w:val="0"/>
          <w:marTop w:val="0"/>
          <w:marBottom w:val="0"/>
          <w:divBdr>
            <w:top w:val="none" w:sz="0" w:space="0" w:color="auto"/>
            <w:left w:val="none" w:sz="0" w:space="0" w:color="auto"/>
            <w:bottom w:val="none" w:sz="0" w:space="0" w:color="auto"/>
            <w:right w:val="none" w:sz="0" w:space="0" w:color="auto"/>
          </w:divBdr>
        </w:div>
      </w:divsChild>
    </w:div>
    <w:div w:id="47069798">
      <w:marLeft w:val="0"/>
      <w:marRight w:val="0"/>
      <w:marTop w:val="0"/>
      <w:marBottom w:val="0"/>
      <w:divBdr>
        <w:top w:val="none" w:sz="0" w:space="0" w:color="auto"/>
        <w:left w:val="none" w:sz="0" w:space="0" w:color="auto"/>
        <w:bottom w:val="none" w:sz="0" w:space="0" w:color="auto"/>
        <w:right w:val="none" w:sz="0" w:space="0" w:color="auto"/>
      </w:divBdr>
    </w:div>
    <w:div w:id="47069799">
      <w:marLeft w:val="0"/>
      <w:marRight w:val="0"/>
      <w:marTop w:val="0"/>
      <w:marBottom w:val="0"/>
      <w:divBdr>
        <w:top w:val="none" w:sz="0" w:space="0" w:color="auto"/>
        <w:left w:val="none" w:sz="0" w:space="0" w:color="auto"/>
        <w:bottom w:val="none" w:sz="0" w:space="0" w:color="auto"/>
        <w:right w:val="none" w:sz="0" w:space="0" w:color="auto"/>
      </w:divBdr>
    </w:div>
    <w:div w:id="47069801">
      <w:marLeft w:val="0"/>
      <w:marRight w:val="0"/>
      <w:marTop w:val="0"/>
      <w:marBottom w:val="0"/>
      <w:divBdr>
        <w:top w:val="none" w:sz="0" w:space="0" w:color="auto"/>
        <w:left w:val="none" w:sz="0" w:space="0" w:color="auto"/>
        <w:bottom w:val="none" w:sz="0" w:space="0" w:color="auto"/>
        <w:right w:val="none" w:sz="0" w:space="0" w:color="auto"/>
      </w:divBdr>
    </w:div>
    <w:div w:id="47069802">
      <w:marLeft w:val="0"/>
      <w:marRight w:val="0"/>
      <w:marTop w:val="0"/>
      <w:marBottom w:val="0"/>
      <w:divBdr>
        <w:top w:val="none" w:sz="0" w:space="0" w:color="auto"/>
        <w:left w:val="none" w:sz="0" w:space="0" w:color="auto"/>
        <w:bottom w:val="none" w:sz="0" w:space="0" w:color="auto"/>
        <w:right w:val="none" w:sz="0" w:space="0" w:color="auto"/>
      </w:divBdr>
    </w:div>
    <w:div w:id="47069804">
      <w:marLeft w:val="0"/>
      <w:marRight w:val="0"/>
      <w:marTop w:val="0"/>
      <w:marBottom w:val="0"/>
      <w:divBdr>
        <w:top w:val="none" w:sz="0" w:space="0" w:color="auto"/>
        <w:left w:val="none" w:sz="0" w:space="0" w:color="auto"/>
        <w:bottom w:val="none" w:sz="0" w:space="0" w:color="auto"/>
        <w:right w:val="none" w:sz="0" w:space="0" w:color="auto"/>
      </w:divBdr>
    </w:div>
    <w:div w:id="47069805">
      <w:marLeft w:val="0"/>
      <w:marRight w:val="0"/>
      <w:marTop w:val="0"/>
      <w:marBottom w:val="0"/>
      <w:divBdr>
        <w:top w:val="none" w:sz="0" w:space="0" w:color="auto"/>
        <w:left w:val="none" w:sz="0" w:space="0" w:color="auto"/>
        <w:bottom w:val="none" w:sz="0" w:space="0" w:color="auto"/>
        <w:right w:val="none" w:sz="0" w:space="0" w:color="auto"/>
      </w:divBdr>
    </w:div>
    <w:div w:id="47069806">
      <w:marLeft w:val="0"/>
      <w:marRight w:val="0"/>
      <w:marTop w:val="0"/>
      <w:marBottom w:val="0"/>
      <w:divBdr>
        <w:top w:val="none" w:sz="0" w:space="0" w:color="auto"/>
        <w:left w:val="none" w:sz="0" w:space="0" w:color="auto"/>
        <w:bottom w:val="none" w:sz="0" w:space="0" w:color="auto"/>
        <w:right w:val="none" w:sz="0" w:space="0" w:color="auto"/>
      </w:divBdr>
    </w:div>
    <w:div w:id="47069808">
      <w:marLeft w:val="0"/>
      <w:marRight w:val="0"/>
      <w:marTop w:val="0"/>
      <w:marBottom w:val="0"/>
      <w:divBdr>
        <w:top w:val="none" w:sz="0" w:space="0" w:color="auto"/>
        <w:left w:val="none" w:sz="0" w:space="0" w:color="auto"/>
        <w:bottom w:val="none" w:sz="0" w:space="0" w:color="auto"/>
        <w:right w:val="none" w:sz="0" w:space="0" w:color="auto"/>
      </w:divBdr>
    </w:div>
    <w:div w:id="47069809">
      <w:marLeft w:val="0"/>
      <w:marRight w:val="0"/>
      <w:marTop w:val="0"/>
      <w:marBottom w:val="0"/>
      <w:divBdr>
        <w:top w:val="none" w:sz="0" w:space="0" w:color="auto"/>
        <w:left w:val="none" w:sz="0" w:space="0" w:color="auto"/>
        <w:bottom w:val="none" w:sz="0" w:space="0" w:color="auto"/>
        <w:right w:val="none" w:sz="0" w:space="0" w:color="auto"/>
      </w:divBdr>
    </w:div>
    <w:div w:id="47069810">
      <w:marLeft w:val="0"/>
      <w:marRight w:val="0"/>
      <w:marTop w:val="0"/>
      <w:marBottom w:val="0"/>
      <w:divBdr>
        <w:top w:val="none" w:sz="0" w:space="0" w:color="auto"/>
        <w:left w:val="none" w:sz="0" w:space="0" w:color="auto"/>
        <w:bottom w:val="none" w:sz="0" w:space="0" w:color="auto"/>
        <w:right w:val="none" w:sz="0" w:space="0" w:color="auto"/>
      </w:divBdr>
    </w:div>
    <w:div w:id="47069812">
      <w:marLeft w:val="0"/>
      <w:marRight w:val="0"/>
      <w:marTop w:val="0"/>
      <w:marBottom w:val="0"/>
      <w:divBdr>
        <w:top w:val="none" w:sz="0" w:space="0" w:color="auto"/>
        <w:left w:val="none" w:sz="0" w:space="0" w:color="auto"/>
        <w:bottom w:val="none" w:sz="0" w:space="0" w:color="auto"/>
        <w:right w:val="none" w:sz="0" w:space="0" w:color="auto"/>
      </w:divBdr>
    </w:div>
    <w:div w:id="47069815">
      <w:marLeft w:val="0"/>
      <w:marRight w:val="0"/>
      <w:marTop w:val="0"/>
      <w:marBottom w:val="0"/>
      <w:divBdr>
        <w:top w:val="none" w:sz="0" w:space="0" w:color="auto"/>
        <w:left w:val="none" w:sz="0" w:space="0" w:color="auto"/>
        <w:bottom w:val="none" w:sz="0" w:space="0" w:color="auto"/>
        <w:right w:val="none" w:sz="0" w:space="0" w:color="auto"/>
      </w:divBdr>
    </w:div>
    <w:div w:id="47069816">
      <w:marLeft w:val="0"/>
      <w:marRight w:val="0"/>
      <w:marTop w:val="0"/>
      <w:marBottom w:val="0"/>
      <w:divBdr>
        <w:top w:val="none" w:sz="0" w:space="0" w:color="auto"/>
        <w:left w:val="none" w:sz="0" w:space="0" w:color="auto"/>
        <w:bottom w:val="none" w:sz="0" w:space="0" w:color="auto"/>
        <w:right w:val="none" w:sz="0" w:space="0" w:color="auto"/>
      </w:divBdr>
    </w:div>
    <w:div w:id="47069817">
      <w:marLeft w:val="0"/>
      <w:marRight w:val="0"/>
      <w:marTop w:val="0"/>
      <w:marBottom w:val="0"/>
      <w:divBdr>
        <w:top w:val="none" w:sz="0" w:space="0" w:color="auto"/>
        <w:left w:val="none" w:sz="0" w:space="0" w:color="auto"/>
        <w:bottom w:val="none" w:sz="0" w:space="0" w:color="auto"/>
        <w:right w:val="none" w:sz="0" w:space="0" w:color="auto"/>
      </w:divBdr>
    </w:div>
    <w:div w:id="47069818">
      <w:marLeft w:val="0"/>
      <w:marRight w:val="0"/>
      <w:marTop w:val="0"/>
      <w:marBottom w:val="0"/>
      <w:divBdr>
        <w:top w:val="none" w:sz="0" w:space="0" w:color="auto"/>
        <w:left w:val="none" w:sz="0" w:space="0" w:color="auto"/>
        <w:bottom w:val="none" w:sz="0" w:space="0" w:color="auto"/>
        <w:right w:val="none" w:sz="0" w:space="0" w:color="auto"/>
      </w:divBdr>
    </w:div>
    <w:div w:id="47069819">
      <w:marLeft w:val="0"/>
      <w:marRight w:val="0"/>
      <w:marTop w:val="0"/>
      <w:marBottom w:val="0"/>
      <w:divBdr>
        <w:top w:val="none" w:sz="0" w:space="0" w:color="auto"/>
        <w:left w:val="none" w:sz="0" w:space="0" w:color="auto"/>
        <w:bottom w:val="none" w:sz="0" w:space="0" w:color="auto"/>
        <w:right w:val="none" w:sz="0" w:space="0" w:color="auto"/>
      </w:divBdr>
    </w:div>
    <w:div w:id="47069820">
      <w:marLeft w:val="0"/>
      <w:marRight w:val="0"/>
      <w:marTop w:val="0"/>
      <w:marBottom w:val="0"/>
      <w:divBdr>
        <w:top w:val="none" w:sz="0" w:space="0" w:color="auto"/>
        <w:left w:val="none" w:sz="0" w:space="0" w:color="auto"/>
        <w:bottom w:val="none" w:sz="0" w:space="0" w:color="auto"/>
        <w:right w:val="none" w:sz="0" w:space="0" w:color="auto"/>
      </w:divBdr>
    </w:div>
    <w:div w:id="47069821">
      <w:marLeft w:val="0"/>
      <w:marRight w:val="0"/>
      <w:marTop w:val="0"/>
      <w:marBottom w:val="0"/>
      <w:divBdr>
        <w:top w:val="none" w:sz="0" w:space="0" w:color="auto"/>
        <w:left w:val="none" w:sz="0" w:space="0" w:color="auto"/>
        <w:bottom w:val="none" w:sz="0" w:space="0" w:color="auto"/>
        <w:right w:val="none" w:sz="0" w:space="0" w:color="auto"/>
      </w:divBdr>
    </w:div>
    <w:div w:id="47069823">
      <w:marLeft w:val="0"/>
      <w:marRight w:val="0"/>
      <w:marTop w:val="0"/>
      <w:marBottom w:val="0"/>
      <w:divBdr>
        <w:top w:val="none" w:sz="0" w:space="0" w:color="auto"/>
        <w:left w:val="none" w:sz="0" w:space="0" w:color="auto"/>
        <w:bottom w:val="none" w:sz="0" w:space="0" w:color="auto"/>
        <w:right w:val="none" w:sz="0" w:space="0" w:color="auto"/>
      </w:divBdr>
    </w:div>
    <w:div w:id="47069824">
      <w:marLeft w:val="0"/>
      <w:marRight w:val="0"/>
      <w:marTop w:val="0"/>
      <w:marBottom w:val="0"/>
      <w:divBdr>
        <w:top w:val="none" w:sz="0" w:space="0" w:color="auto"/>
        <w:left w:val="none" w:sz="0" w:space="0" w:color="auto"/>
        <w:bottom w:val="none" w:sz="0" w:space="0" w:color="auto"/>
        <w:right w:val="none" w:sz="0" w:space="0" w:color="auto"/>
      </w:divBdr>
    </w:div>
    <w:div w:id="47069825">
      <w:marLeft w:val="0"/>
      <w:marRight w:val="0"/>
      <w:marTop w:val="0"/>
      <w:marBottom w:val="0"/>
      <w:divBdr>
        <w:top w:val="none" w:sz="0" w:space="0" w:color="auto"/>
        <w:left w:val="none" w:sz="0" w:space="0" w:color="auto"/>
        <w:bottom w:val="none" w:sz="0" w:space="0" w:color="auto"/>
        <w:right w:val="none" w:sz="0" w:space="0" w:color="auto"/>
      </w:divBdr>
    </w:div>
    <w:div w:id="47069826">
      <w:marLeft w:val="0"/>
      <w:marRight w:val="0"/>
      <w:marTop w:val="0"/>
      <w:marBottom w:val="0"/>
      <w:divBdr>
        <w:top w:val="none" w:sz="0" w:space="0" w:color="auto"/>
        <w:left w:val="none" w:sz="0" w:space="0" w:color="auto"/>
        <w:bottom w:val="none" w:sz="0" w:space="0" w:color="auto"/>
        <w:right w:val="none" w:sz="0" w:space="0" w:color="auto"/>
      </w:divBdr>
    </w:div>
    <w:div w:id="47069827">
      <w:marLeft w:val="0"/>
      <w:marRight w:val="0"/>
      <w:marTop w:val="0"/>
      <w:marBottom w:val="0"/>
      <w:divBdr>
        <w:top w:val="none" w:sz="0" w:space="0" w:color="auto"/>
        <w:left w:val="none" w:sz="0" w:space="0" w:color="auto"/>
        <w:bottom w:val="none" w:sz="0" w:space="0" w:color="auto"/>
        <w:right w:val="none" w:sz="0" w:space="0" w:color="auto"/>
      </w:divBdr>
    </w:div>
    <w:div w:id="47069829">
      <w:marLeft w:val="0"/>
      <w:marRight w:val="0"/>
      <w:marTop w:val="0"/>
      <w:marBottom w:val="0"/>
      <w:divBdr>
        <w:top w:val="none" w:sz="0" w:space="0" w:color="auto"/>
        <w:left w:val="none" w:sz="0" w:space="0" w:color="auto"/>
        <w:bottom w:val="none" w:sz="0" w:space="0" w:color="auto"/>
        <w:right w:val="none" w:sz="0" w:space="0" w:color="auto"/>
      </w:divBdr>
    </w:div>
    <w:div w:id="47069830">
      <w:marLeft w:val="0"/>
      <w:marRight w:val="0"/>
      <w:marTop w:val="0"/>
      <w:marBottom w:val="0"/>
      <w:divBdr>
        <w:top w:val="none" w:sz="0" w:space="0" w:color="auto"/>
        <w:left w:val="none" w:sz="0" w:space="0" w:color="auto"/>
        <w:bottom w:val="none" w:sz="0" w:space="0" w:color="auto"/>
        <w:right w:val="none" w:sz="0" w:space="0" w:color="auto"/>
      </w:divBdr>
    </w:div>
    <w:div w:id="47069831">
      <w:marLeft w:val="0"/>
      <w:marRight w:val="0"/>
      <w:marTop w:val="0"/>
      <w:marBottom w:val="0"/>
      <w:divBdr>
        <w:top w:val="none" w:sz="0" w:space="0" w:color="auto"/>
        <w:left w:val="none" w:sz="0" w:space="0" w:color="auto"/>
        <w:bottom w:val="none" w:sz="0" w:space="0" w:color="auto"/>
        <w:right w:val="none" w:sz="0" w:space="0" w:color="auto"/>
      </w:divBdr>
    </w:div>
    <w:div w:id="47069833">
      <w:marLeft w:val="0"/>
      <w:marRight w:val="0"/>
      <w:marTop w:val="0"/>
      <w:marBottom w:val="0"/>
      <w:divBdr>
        <w:top w:val="none" w:sz="0" w:space="0" w:color="auto"/>
        <w:left w:val="none" w:sz="0" w:space="0" w:color="auto"/>
        <w:bottom w:val="none" w:sz="0" w:space="0" w:color="auto"/>
        <w:right w:val="none" w:sz="0" w:space="0" w:color="auto"/>
      </w:divBdr>
    </w:div>
    <w:div w:id="47069834">
      <w:marLeft w:val="0"/>
      <w:marRight w:val="0"/>
      <w:marTop w:val="0"/>
      <w:marBottom w:val="0"/>
      <w:divBdr>
        <w:top w:val="none" w:sz="0" w:space="0" w:color="auto"/>
        <w:left w:val="none" w:sz="0" w:space="0" w:color="auto"/>
        <w:bottom w:val="none" w:sz="0" w:space="0" w:color="auto"/>
        <w:right w:val="none" w:sz="0" w:space="0" w:color="auto"/>
      </w:divBdr>
    </w:div>
    <w:div w:id="47069835">
      <w:marLeft w:val="0"/>
      <w:marRight w:val="0"/>
      <w:marTop w:val="0"/>
      <w:marBottom w:val="0"/>
      <w:divBdr>
        <w:top w:val="none" w:sz="0" w:space="0" w:color="auto"/>
        <w:left w:val="none" w:sz="0" w:space="0" w:color="auto"/>
        <w:bottom w:val="none" w:sz="0" w:space="0" w:color="auto"/>
        <w:right w:val="none" w:sz="0" w:space="0" w:color="auto"/>
      </w:divBdr>
    </w:div>
    <w:div w:id="47069836">
      <w:marLeft w:val="0"/>
      <w:marRight w:val="0"/>
      <w:marTop w:val="0"/>
      <w:marBottom w:val="0"/>
      <w:divBdr>
        <w:top w:val="none" w:sz="0" w:space="0" w:color="auto"/>
        <w:left w:val="none" w:sz="0" w:space="0" w:color="auto"/>
        <w:bottom w:val="none" w:sz="0" w:space="0" w:color="auto"/>
        <w:right w:val="none" w:sz="0" w:space="0" w:color="auto"/>
      </w:divBdr>
    </w:div>
    <w:div w:id="47069837">
      <w:marLeft w:val="0"/>
      <w:marRight w:val="0"/>
      <w:marTop w:val="0"/>
      <w:marBottom w:val="0"/>
      <w:divBdr>
        <w:top w:val="none" w:sz="0" w:space="0" w:color="auto"/>
        <w:left w:val="none" w:sz="0" w:space="0" w:color="auto"/>
        <w:bottom w:val="none" w:sz="0" w:space="0" w:color="auto"/>
        <w:right w:val="none" w:sz="0" w:space="0" w:color="auto"/>
      </w:divBdr>
    </w:div>
    <w:div w:id="47069838">
      <w:marLeft w:val="0"/>
      <w:marRight w:val="0"/>
      <w:marTop w:val="0"/>
      <w:marBottom w:val="0"/>
      <w:divBdr>
        <w:top w:val="none" w:sz="0" w:space="0" w:color="auto"/>
        <w:left w:val="none" w:sz="0" w:space="0" w:color="auto"/>
        <w:bottom w:val="none" w:sz="0" w:space="0" w:color="auto"/>
        <w:right w:val="none" w:sz="0" w:space="0" w:color="auto"/>
      </w:divBdr>
      <w:divsChild>
        <w:div w:id="47069925">
          <w:marLeft w:val="0"/>
          <w:marRight w:val="0"/>
          <w:marTop w:val="0"/>
          <w:marBottom w:val="0"/>
          <w:divBdr>
            <w:top w:val="none" w:sz="0" w:space="0" w:color="auto"/>
            <w:left w:val="none" w:sz="0" w:space="0" w:color="auto"/>
            <w:bottom w:val="none" w:sz="0" w:space="0" w:color="auto"/>
            <w:right w:val="none" w:sz="0" w:space="0" w:color="auto"/>
          </w:divBdr>
        </w:div>
      </w:divsChild>
    </w:div>
    <w:div w:id="47069839">
      <w:marLeft w:val="0"/>
      <w:marRight w:val="0"/>
      <w:marTop w:val="0"/>
      <w:marBottom w:val="0"/>
      <w:divBdr>
        <w:top w:val="none" w:sz="0" w:space="0" w:color="auto"/>
        <w:left w:val="none" w:sz="0" w:space="0" w:color="auto"/>
        <w:bottom w:val="none" w:sz="0" w:space="0" w:color="auto"/>
        <w:right w:val="none" w:sz="0" w:space="0" w:color="auto"/>
      </w:divBdr>
    </w:div>
    <w:div w:id="47069840">
      <w:marLeft w:val="0"/>
      <w:marRight w:val="0"/>
      <w:marTop w:val="0"/>
      <w:marBottom w:val="0"/>
      <w:divBdr>
        <w:top w:val="none" w:sz="0" w:space="0" w:color="auto"/>
        <w:left w:val="none" w:sz="0" w:space="0" w:color="auto"/>
        <w:bottom w:val="none" w:sz="0" w:space="0" w:color="auto"/>
        <w:right w:val="none" w:sz="0" w:space="0" w:color="auto"/>
      </w:divBdr>
    </w:div>
    <w:div w:id="47069843">
      <w:marLeft w:val="0"/>
      <w:marRight w:val="0"/>
      <w:marTop w:val="0"/>
      <w:marBottom w:val="0"/>
      <w:divBdr>
        <w:top w:val="none" w:sz="0" w:space="0" w:color="auto"/>
        <w:left w:val="none" w:sz="0" w:space="0" w:color="auto"/>
        <w:bottom w:val="none" w:sz="0" w:space="0" w:color="auto"/>
        <w:right w:val="none" w:sz="0" w:space="0" w:color="auto"/>
      </w:divBdr>
    </w:div>
    <w:div w:id="47069844">
      <w:marLeft w:val="0"/>
      <w:marRight w:val="0"/>
      <w:marTop w:val="0"/>
      <w:marBottom w:val="0"/>
      <w:divBdr>
        <w:top w:val="none" w:sz="0" w:space="0" w:color="auto"/>
        <w:left w:val="none" w:sz="0" w:space="0" w:color="auto"/>
        <w:bottom w:val="none" w:sz="0" w:space="0" w:color="auto"/>
        <w:right w:val="none" w:sz="0" w:space="0" w:color="auto"/>
      </w:divBdr>
    </w:div>
    <w:div w:id="47069845">
      <w:marLeft w:val="0"/>
      <w:marRight w:val="0"/>
      <w:marTop w:val="0"/>
      <w:marBottom w:val="0"/>
      <w:divBdr>
        <w:top w:val="none" w:sz="0" w:space="0" w:color="auto"/>
        <w:left w:val="none" w:sz="0" w:space="0" w:color="auto"/>
        <w:bottom w:val="none" w:sz="0" w:space="0" w:color="auto"/>
        <w:right w:val="none" w:sz="0" w:space="0" w:color="auto"/>
      </w:divBdr>
    </w:div>
    <w:div w:id="47069846">
      <w:marLeft w:val="0"/>
      <w:marRight w:val="0"/>
      <w:marTop w:val="0"/>
      <w:marBottom w:val="0"/>
      <w:divBdr>
        <w:top w:val="none" w:sz="0" w:space="0" w:color="auto"/>
        <w:left w:val="none" w:sz="0" w:space="0" w:color="auto"/>
        <w:bottom w:val="none" w:sz="0" w:space="0" w:color="auto"/>
        <w:right w:val="none" w:sz="0" w:space="0" w:color="auto"/>
      </w:divBdr>
    </w:div>
    <w:div w:id="47069848">
      <w:marLeft w:val="0"/>
      <w:marRight w:val="0"/>
      <w:marTop w:val="0"/>
      <w:marBottom w:val="0"/>
      <w:divBdr>
        <w:top w:val="none" w:sz="0" w:space="0" w:color="auto"/>
        <w:left w:val="none" w:sz="0" w:space="0" w:color="auto"/>
        <w:bottom w:val="none" w:sz="0" w:space="0" w:color="auto"/>
        <w:right w:val="none" w:sz="0" w:space="0" w:color="auto"/>
      </w:divBdr>
      <w:divsChild>
        <w:div w:id="47069800">
          <w:marLeft w:val="0"/>
          <w:marRight w:val="0"/>
          <w:marTop w:val="0"/>
          <w:marBottom w:val="0"/>
          <w:divBdr>
            <w:top w:val="none" w:sz="0" w:space="0" w:color="auto"/>
            <w:left w:val="none" w:sz="0" w:space="0" w:color="auto"/>
            <w:bottom w:val="none" w:sz="0" w:space="0" w:color="auto"/>
            <w:right w:val="none" w:sz="0" w:space="0" w:color="auto"/>
          </w:divBdr>
        </w:div>
      </w:divsChild>
    </w:div>
    <w:div w:id="47069849">
      <w:marLeft w:val="0"/>
      <w:marRight w:val="0"/>
      <w:marTop w:val="0"/>
      <w:marBottom w:val="0"/>
      <w:divBdr>
        <w:top w:val="none" w:sz="0" w:space="0" w:color="auto"/>
        <w:left w:val="none" w:sz="0" w:space="0" w:color="auto"/>
        <w:bottom w:val="none" w:sz="0" w:space="0" w:color="auto"/>
        <w:right w:val="none" w:sz="0" w:space="0" w:color="auto"/>
      </w:divBdr>
    </w:div>
    <w:div w:id="47069851">
      <w:marLeft w:val="0"/>
      <w:marRight w:val="0"/>
      <w:marTop w:val="0"/>
      <w:marBottom w:val="0"/>
      <w:divBdr>
        <w:top w:val="none" w:sz="0" w:space="0" w:color="auto"/>
        <w:left w:val="none" w:sz="0" w:space="0" w:color="auto"/>
        <w:bottom w:val="none" w:sz="0" w:space="0" w:color="auto"/>
        <w:right w:val="none" w:sz="0" w:space="0" w:color="auto"/>
      </w:divBdr>
    </w:div>
    <w:div w:id="47069852">
      <w:marLeft w:val="0"/>
      <w:marRight w:val="0"/>
      <w:marTop w:val="0"/>
      <w:marBottom w:val="0"/>
      <w:divBdr>
        <w:top w:val="none" w:sz="0" w:space="0" w:color="auto"/>
        <w:left w:val="none" w:sz="0" w:space="0" w:color="auto"/>
        <w:bottom w:val="none" w:sz="0" w:space="0" w:color="auto"/>
        <w:right w:val="none" w:sz="0" w:space="0" w:color="auto"/>
      </w:divBdr>
    </w:div>
    <w:div w:id="47069854">
      <w:marLeft w:val="0"/>
      <w:marRight w:val="0"/>
      <w:marTop w:val="0"/>
      <w:marBottom w:val="0"/>
      <w:divBdr>
        <w:top w:val="none" w:sz="0" w:space="0" w:color="auto"/>
        <w:left w:val="none" w:sz="0" w:space="0" w:color="auto"/>
        <w:bottom w:val="none" w:sz="0" w:space="0" w:color="auto"/>
        <w:right w:val="none" w:sz="0" w:space="0" w:color="auto"/>
      </w:divBdr>
    </w:div>
    <w:div w:id="47069855">
      <w:marLeft w:val="0"/>
      <w:marRight w:val="0"/>
      <w:marTop w:val="0"/>
      <w:marBottom w:val="0"/>
      <w:divBdr>
        <w:top w:val="none" w:sz="0" w:space="0" w:color="auto"/>
        <w:left w:val="none" w:sz="0" w:space="0" w:color="auto"/>
        <w:bottom w:val="none" w:sz="0" w:space="0" w:color="auto"/>
        <w:right w:val="none" w:sz="0" w:space="0" w:color="auto"/>
      </w:divBdr>
    </w:div>
    <w:div w:id="47069856">
      <w:marLeft w:val="0"/>
      <w:marRight w:val="0"/>
      <w:marTop w:val="0"/>
      <w:marBottom w:val="0"/>
      <w:divBdr>
        <w:top w:val="none" w:sz="0" w:space="0" w:color="auto"/>
        <w:left w:val="none" w:sz="0" w:space="0" w:color="auto"/>
        <w:bottom w:val="none" w:sz="0" w:space="0" w:color="auto"/>
        <w:right w:val="none" w:sz="0" w:space="0" w:color="auto"/>
      </w:divBdr>
    </w:div>
    <w:div w:id="47069857">
      <w:marLeft w:val="0"/>
      <w:marRight w:val="0"/>
      <w:marTop w:val="0"/>
      <w:marBottom w:val="0"/>
      <w:divBdr>
        <w:top w:val="none" w:sz="0" w:space="0" w:color="auto"/>
        <w:left w:val="none" w:sz="0" w:space="0" w:color="auto"/>
        <w:bottom w:val="none" w:sz="0" w:space="0" w:color="auto"/>
        <w:right w:val="none" w:sz="0" w:space="0" w:color="auto"/>
      </w:divBdr>
    </w:div>
    <w:div w:id="47069858">
      <w:marLeft w:val="0"/>
      <w:marRight w:val="0"/>
      <w:marTop w:val="0"/>
      <w:marBottom w:val="0"/>
      <w:divBdr>
        <w:top w:val="none" w:sz="0" w:space="0" w:color="auto"/>
        <w:left w:val="none" w:sz="0" w:space="0" w:color="auto"/>
        <w:bottom w:val="none" w:sz="0" w:space="0" w:color="auto"/>
        <w:right w:val="none" w:sz="0" w:space="0" w:color="auto"/>
      </w:divBdr>
    </w:div>
    <w:div w:id="47069859">
      <w:marLeft w:val="0"/>
      <w:marRight w:val="0"/>
      <w:marTop w:val="0"/>
      <w:marBottom w:val="0"/>
      <w:divBdr>
        <w:top w:val="none" w:sz="0" w:space="0" w:color="auto"/>
        <w:left w:val="none" w:sz="0" w:space="0" w:color="auto"/>
        <w:bottom w:val="none" w:sz="0" w:space="0" w:color="auto"/>
        <w:right w:val="none" w:sz="0" w:space="0" w:color="auto"/>
      </w:divBdr>
    </w:div>
    <w:div w:id="47069861">
      <w:marLeft w:val="0"/>
      <w:marRight w:val="0"/>
      <w:marTop w:val="0"/>
      <w:marBottom w:val="0"/>
      <w:divBdr>
        <w:top w:val="none" w:sz="0" w:space="0" w:color="auto"/>
        <w:left w:val="none" w:sz="0" w:space="0" w:color="auto"/>
        <w:bottom w:val="none" w:sz="0" w:space="0" w:color="auto"/>
        <w:right w:val="none" w:sz="0" w:space="0" w:color="auto"/>
      </w:divBdr>
    </w:div>
    <w:div w:id="47069862">
      <w:marLeft w:val="0"/>
      <w:marRight w:val="0"/>
      <w:marTop w:val="0"/>
      <w:marBottom w:val="0"/>
      <w:divBdr>
        <w:top w:val="none" w:sz="0" w:space="0" w:color="auto"/>
        <w:left w:val="none" w:sz="0" w:space="0" w:color="auto"/>
        <w:bottom w:val="none" w:sz="0" w:space="0" w:color="auto"/>
        <w:right w:val="none" w:sz="0" w:space="0" w:color="auto"/>
      </w:divBdr>
    </w:div>
    <w:div w:id="47069863">
      <w:marLeft w:val="0"/>
      <w:marRight w:val="0"/>
      <w:marTop w:val="0"/>
      <w:marBottom w:val="0"/>
      <w:divBdr>
        <w:top w:val="none" w:sz="0" w:space="0" w:color="auto"/>
        <w:left w:val="none" w:sz="0" w:space="0" w:color="auto"/>
        <w:bottom w:val="none" w:sz="0" w:space="0" w:color="auto"/>
        <w:right w:val="none" w:sz="0" w:space="0" w:color="auto"/>
      </w:divBdr>
    </w:div>
    <w:div w:id="47069864">
      <w:marLeft w:val="0"/>
      <w:marRight w:val="0"/>
      <w:marTop w:val="0"/>
      <w:marBottom w:val="0"/>
      <w:divBdr>
        <w:top w:val="none" w:sz="0" w:space="0" w:color="auto"/>
        <w:left w:val="none" w:sz="0" w:space="0" w:color="auto"/>
        <w:bottom w:val="none" w:sz="0" w:space="0" w:color="auto"/>
        <w:right w:val="none" w:sz="0" w:space="0" w:color="auto"/>
      </w:divBdr>
    </w:div>
    <w:div w:id="47069865">
      <w:marLeft w:val="0"/>
      <w:marRight w:val="0"/>
      <w:marTop w:val="0"/>
      <w:marBottom w:val="0"/>
      <w:divBdr>
        <w:top w:val="none" w:sz="0" w:space="0" w:color="auto"/>
        <w:left w:val="none" w:sz="0" w:space="0" w:color="auto"/>
        <w:bottom w:val="none" w:sz="0" w:space="0" w:color="auto"/>
        <w:right w:val="none" w:sz="0" w:space="0" w:color="auto"/>
      </w:divBdr>
    </w:div>
    <w:div w:id="47069866">
      <w:marLeft w:val="0"/>
      <w:marRight w:val="0"/>
      <w:marTop w:val="0"/>
      <w:marBottom w:val="0"/>
      <w:divBdr>
        <w:top w:val="none" w:sz="0" w:space="0" w:color="auto"/>
        <w:left w:val="none" w:sz="0" w:space="0" w:color="auto"/>
        <w:bottom w:val="none" w:sz="0" w:space="0" w:color="auto"/>
        <w:right w:val="none" w:sz="0" w:space="0" w:color="auto"/>
      </w:divBdr>
      <w:divsChild>
        <w:div w:id="47070250">
          <w:marLeft w:val="0"/>
          <w:marRight w:val="0"/>
          <w:marTop w:val="0"/>
          <w:marBottom w:val="0"/>
          <w:divBdr>
            <w:top w:val="none" w:sz="0" w:space="0" w:color="auto"/>
            <w:left w:val="none" w:sz="0" w:space="0" w:color="auto"/>
            <w:bottom w:val="none" w:sz="0" w:space="0" w:color="auto"/>
            <w:right w:val="none" w:sz="0" w:space="0" w:color="auto"/>
          </w:divBdr>
        </w:div>
      </w:divsChild>
    </w:div>
    <w:div w:id="47069867">
      <w:marLeft w:val="0"/>
      <w:marRight w:val="0"/>
      <w:marTop w:val="0"/>
      <w:marBottom w:val="0"/>
      <w:divBdr>
        <w:top w:val="none" w:sz="0" w:space="0" w:color="auto"/>
        <w:left w:val="none" w:sz="0" w:space="0" w:color="auto"/>
        <w:bottom w:val="none" w:sz="0" w:space="0" w:color="auto"/>
        <w:right w:val="none" w:sz="0" w:space="0" w:color="auto"/>
      </w:divBdr>
    </w:div>
    <w:div w:id="47069868">
      <w:marLeft w:val="0"/>
      <w:marRight w:val="0"/>
      <w:marTop w:val="0"/>
      <w:marBottom w:val="0"/>
      <w:divBdr>
        <w:top w:val="none" w:sz="0" w:space="0" w:color="auto"/>
        <w:left w:val="none" w:sz="0" w:space="0" w:color="auto"/>
        <w:bottom w:val="none" w:sz="0" w:space="0" w:color="auto"/>
        <w:right w:val="none" w:sz="0" w:space="0" w:color="auto"/>
      </w:divBdr>
    </w:div>
    <w:div w:id="47069869">
      <w:marLeft w:val="0"/>
      <w:marRight w:val="0"/>
      <w:marTop w:val="0"/>
      <w:marBottom w:val="0"/>
      <w:divBdr>
        <w:top w:val="none" w:sz="0" w:space="0" w:color="auto"/>
        <w:left w:val="none" w:sz="0" w:space="0" w:color="auto"/>
        <w:bottom w:val="none" w:sz="0" w:space="0" w:color="auto"/>
        <w:right w:val="none" w:sz="0" w:space="0" w:color="auto"/>
      </w:divBdr>
    </w:div>
    <w:div w:id="47069871">
      <w:marLeft w:val="0"/>
      <w:marRight w:val="0"/>
      <w:marTop w:val="0"/>
      <w:marBottom w:val="0"/>
      <w:divBdr>
        <w:top w:val="none" w:sz="0" w:space="0" w:color="auto"/>
        <w:left w:val="none" w:sz="0" w:space="0" w:color="auto"/>
        <w:bottom w:val="none" w:sz="0" w:space="0" w:color="auto"/>
        <w:right w:val="none" w:sz="0" w:space="0" w:color="auto"/>
      </w:divBdr>
    </w:div>
    <w:div w:id="47069873">
      <w:marLeft w:val="0"/>
      <w:marRight w:val="0"/>
      <w:marTop w:val="0"/>
      <w:marBottom w:val="0"/>
      <w:divBdr>
        <w:top w:val="none" w:sz="0" w:space="0" w:color="auto"/>
        <w:left w:val="none" w:sz="0" w:space="0" w:color="auto"/>
        <w:bottom w:val="none" w:sz="0" w:space="0" w:color="auto"/>
        <w:right w:val="none" w:sz="0" w:space="0" w:color="auto"/>
      </w:divBdr>
    </w:div>
    <w:div w:id="47069874">
      <w:marLeft w:val="0"/>
      <w:marRight w:val="0"/>
      <w:marTop w:val="0"/>
      <w:marBottom w:val="0"/>
      <w:divBdr>
        <w:top w:val="none" w:sz="0" w:space="0" w:color="auto"/>
        <w:left w:val="none" w:sz="0" w:space="0" w:color="auto"/>
        <w:bottom w:val="none" w:sz="0" w:space="0" w:color="auto"/>
        <w:right w:val="none" w:sz="0" w:space="0" w:color="auto"/>
      </w:divBdr>
    </w:div>
    <w:div w:id="47069875">
      <w:marLeft w:val="0"/>
      <w:marRight w:val="0"/>
      <w:marTop w:val="0"/>
      <w:marBottom w:val="0"/>
      <w:divBdr>
        <w:top w:val="none" w:sz="0" w:space="0" w:color="auto"/>
        <w:left w:val="none" w:sz="0" w:space="0" w:color="auto"/>
        <w:bottom w:val="none" w:sz="0" w:space="0" w:color="auto"/>
        <w:right w:val="none" w:sz="0" w:space="0" w:color="auto"/>
      </w:divBdr>
    </w:div>
    <w:div w:id="47069878">
      <w:marLeft w:val="0"/>
      <w:marRight w:val="0"/>
      <w:marTop w:val="0"/>
      <w:marBottom w:val="0"/>
      <w:divBdr>
        <w:top w:val="none" w:sz="0" w:space="0" w:color="auto"/>
        <w:left w:val="none" w:sz="0" w:space="0" w:color="auto"/>
        <w:bottom w:val="none" w:sz="0" w:space="0" w:color="auto"/>
        <w:right w:val="none" w:sz="0" w:space="0" w:color="auto"/>
      </w:divBdr>
    </w:div>
    <w:div w:id="47069879">
      <w:marLeft w:val="0"/>
      <w:marRight w:val="0"/>
      <w:marTop w:val="0"/>
      <w:marBottom w:val="0"/>
      <w:divBdr>
        <w:top w:val="none" w:sz="0" w:space="0" w:color="auto"/>
        <w:left w:val="none" w:sz="0" w:space="0" w:color="auto"/>
        <w:bottom w:val="none" w:sz="0" w:space="0" w:color="auto"/>
        <w:right w:val="none" w:sz="0" w:space="0" w:color="auto"/>
      </w:divBdr>
    </w:div>
    <w:div w:id="47069880">
      <w:marLeft w:val="0"/>
      <w:marRight w:val="0"/>
      <w:marTop w:val="0"/>
      <w:marBottom w:val="0"/>
      <w:divBdr>
        <w:top w:val="none" w:sz="0" w:space="0" w:color="auto"/>
        <w:left w:val="none" w:sz="0" w:space="0" w:color="auto"/>
        <w:bottom w:val="none" w:sz="0" w:space="0" w:color="auto"/>
        <w:right w:val="none" w:sz="0" w:space="0" w:color="auto"/>
      </w:divBdr>
    </w:div>
    <w:div w:id="47069881">
      <w:marLeft w:val="0"/>
      <w:marRight w:val="0"/>
      <w:marTop w:val="0"/>
      <w:marBottom w:val="0"/>
      <w:divBdr>
        <w:top w:val="none" w:sz="0" w:space="0" w:color="auto"/>
        <w:left w:val="none" w:sz="0" w:space="0" w:color="auto"/>
        <w:bottom w:val="none" w:sz="0" w:space="0" w:color="auto"/>
        <w:right w:val="none" w:sz="0" w:space="0" w:color="auto"/>
      </w:divBdr>
    </w:div>
    <w:div w:id="47069882">
      <w:marLeft w:val="0"/>
      <w:marRight w:val="0"/>
      <w:marTop w:val="0"/>
      <w:marBottom w:val="0"/>
      <w:divBdr>
        <w:top w:val="none" w:sz="0" w:space="0" w:color="auto"/>
        <w:left w:val="none" w:sz="0" w:space="0" w:color="auto"/>
        <w:bottom w:val="none" w:sz="0" w:space="0" w:color="auto"/>
        <w:right w:val="none" w:sz="0" w:space="0" w:color="auto"/>
      </w:divBdr>
    </w:div>
    <w:div w:id="47069883">
      <w:marLeft w:val="0"/>
      <w:marRight w:val="0"/>
      <w:marTop w:val="0"/>
      <w:marBottom w:val="0"/>
      <w:divBdr>
        <w:top w:val="none" w:sz="0" w:space="0" w:color="auto"/>
        <w:left w:val="none" w:sz="0" w:space="0" w:color="auto"/>
        <w:bottom w:val="none" w:sz="0" w:space="0" w:color="auto"/>
        <w:right w:val="none" w:sz="0" w:space="0" w:color="auto"/>
      </w:divBdr>
    </w:div>
    <w:div w:id="47069885">
      <w:marLeft w:val="0"/>
      <w:marRight w:val="0"/>
      <w:marTop w:val="0"/>
      <w:marBottom w:val="0"/>
      <w:divBdr>
        <w:top w:val="none" w:sz="0" w:space="0" w:color="auto"/>
        <w:left w:val="none" w:sz="0" w:space="0" w:color="auto"/>
        <w:bottom w:val="none" w:sz="0" w:space="0" w:color="auto"/>
        <w:right w:val="none" w:sz="0" w:space="0" w:color="auto"/>
      </w:divBdr>
    </w:div>
    <w:div w:id="47069886">
      <w:marLeft w:val="0"/>
      <w:marRight w:val="0"/>
      <w:marTop w:val="0"/>
      <w:marBottom w:val="0"/>
      <w:divBdr>
        <w:top w:val="none" w:sz="0" w:space="0" w:color="auto"/>
        <w:left w:val="none" w:sz="0" w:space="0" w:color="auto"/>
        <w:bottom w:val="none" w:sz="0" w:space="0" w:color="auto"/>
        <w:right w:val="none" w:sz="0" w:space="0" w:color="auto"/>
      </w:divBdr>
    </w:div>
    <w:div w:id="47069888">
      <w:marLeft w:val="0"/>
      <w:marRight w:val="0"/>
      <w:marTop w:val="0"/>
      <w:marBottom w:val="0"/>
      <w:divBdr>
        <w:top w:val="none" w:sz="0" w:space="0" w:color="auto"/>
        <w:left w:val="none" w:sz="0" w:space="0" w:color="auto"/>
        <w:bottom w:val="none" w:sz="0" w:space="0" w:color="auto"/>
        <w:right w:val="none" w:sz="0" w:space="0" w:color="auto"/>
      </w:divBdr>
    </w:div>
    <w:div w:id="47069889">
      <w:marLeft w:val="0"/>
      <w:marRight w:val="0"/>
      <w:marTop w:val="0"/>
      <w:marBottom w:val="0"/>
      <w:divBdr>
        <w:top w:val="none" w:sz="0" w:space="0" w:color="auto"/>
        <w:left w:val="none" w:sz="0" w:space="0" w:color="auto"/>
        <w:bottom w:val="none" w:sz="0" w:space="0" w:color="auto"/>
        <w:right w:val="none" w:sz="0" w:space="0" w:color="auto"/>
      </w:divBdr>
    </w:div>
    <w:div w:id="47069891">
      <w:marLeft w:val="0"/>
      <w:marRight w:val="0"/>
      <w:marTop w:val="0"/>
      <w:marBottom w:val="0"/>
      <w:divBdr>
        <w:top w:val="none" w:sz="0" w:space="0" w:color="auto"/>
        <w:left w:val="none" w:sz="0" w:space="0" w:color="auto"/>
        <w:bottom w:val="none" w:sz="0" w:space="0" w:color="auto"/>
        <w:right w:val="none" w:sz="0" w:space="0" w:color="auto"/>
      </w:divBdr>
    </w:div>
    <w:div w:id="47069892">
      <w:marLeft w:val="0"/>
      <w:marRight w:val="0"/>
      <w:marTop w:val="0"/>
      <w:marBottom w:val="0"/>
      <w:divBdr>
        <w:top w:val="none" w:sz="0" w:space="0" w:color="auto"/>
        <w:left w:val="none" w:sz="0" w:space="0" w:color="auto"/>
        <w:bottom w:val="none" w:sz="0" w:space="0" w:color="auto"/>
        <w:right w:val="none" w:sz="0" w:space="0" w:color="auto"/>
      </w:divBdr>
    </w:div>
    <w:div w:id="47069893">
      <w:marLeft w:val="0"/>
      <w:marRight w:val="0"/>
      <w:marTop w:val="0"/>
      <w:marBottom w:val="0"/>
      <w:divBdr>
        <w:top w:val="none" w:sz="0" w:space="0" w:color="auto"/>
        <w:left w:val="none" w:sz="0" w:space="0" w:color="auto"/>
        <w:bottom w:val="none" w:sz="0" w:space="0" w:color="auto"/>
        <w:right w:val="none" w:sz="0" w:space="0" w:color="auto"/>
      </w:divBdr>
    </w:div>
    <w:div w:id="47069894">
      <w:marLeft w:val="0"/>
      <w:marRight w:val="0"/>
      <w:marTop w:val="0"/>
      <w:marBottom w:val="0"/>
      <w:divBdr>
        <w:top w:val="none" w:sz="0" w:space="0" w:color="auto"/>
        <w:left w:val="none" w:sz="0" w:space="0" w:color="auto"/>
        <w:bottom w:val="none" w:sz="0" w:space="0" w:color="auto"/>
        <w:right w:val="none" w:sz="0" w:space="0" w:color="auto"/>
      </w:divBdr>
    </w:div>
    <w:div w:id="47069895">
      <w:marLeft w:val="0"/>
      <w:marRight w:val="0"/>
      <w:marTop w:val="0"/>
      <w:marBottom w:val="0"/>
      <w:divBdr>
        <w:top w:val="none" w:sz="0" w:space="0" w:color="auto"/>
        <w:left w:val="none" w:sz="0" w:space="0" w:color="auto"/>
        <w:bottom w:val="none" w:sz="0" w:space="0" w:color="auto"/>
        <w:right w:val="none" w:sz="0" w:space="0" w:color="auto"/>
      </w:divBdr>
    </w:div>
    <w:div w:id="47069896">
      <w:marLeft w:val="0"/>
      <w:marRight w:val="0"/>
      <w:marTop w:val="0"/>
      <w:marBottom w:val="0"/>
      <w:divBdr>
        <w:top w:val="none" w:sz="0" w:space="0" w:color="auto"/>
        <w:left w:val="none" w:sz="0" w:space="0" w:color="auto"/>
        <w:bottom w:val="none" w:sz="0" w:space="0" w:color="auto"/>
        <w:right w:val="none" w:sz="0" w:space="0" w:color="auto"/>
      </w:divBdr>
    </w:div>
    <w:div w:id="47069897">
      <w:marLeft w:val="0"/>
      <w:marRight w:val="0"/>
      <w:marTop w:val="0"/>
      <w:marBottom w:val="0"/>
      <w:divBdr>
        <w:top w:val="none" w:sz="0" w:space="0" w:color="auto"/>
        <w:left w:val="none" w:sz="0" w:space="0" w:color="auto"/>
        <w:bottom w:val="none" w:sz="0" w:space="0" w:color="auto"/>
        <w:right w:val="none" w:sz="0" w:space="0" w:color="auto"/>
      </w:divBdr>
    </w:div>
    <w:div w:id="47069898">
      <w:marLeft w:val="0"/>
      <w:marRight w:val="0"/>
      <w:marTop w:val="0"/>
      <w:marBottom w:val="0"/>
      <w:divBdr>
        <w:top w:val="none" w:sz="0" w:space="0" w:color="auto"/>
        <w:left w:val="none" w:sz="0" w:space="0" w:color="auto"/>
        <w:bottom w:val="none" w:sz="0" w:space="0" w:color="auto"/>
        <w:right w:val="none" w:sz="0" w:space="0" w:color="auto"/>
      </w:divBdr>
    </w:div>
    <w:div w:id="47069899">
      <w:marLeft w:val="0"/>
      <w:marRight w:val="0"/>
      <w:marTop w:val="0"/>
      <w:marBottom w:val="0"/>
      <w:divBdr>
        <w:top w:val="none" w:sz="0" w:space="0" w:color="auto"/>
        <w:left w:val="none" w:sz="0" w:space="0" w:color="auto"/>
        <w:bottom w:val="none" w:sz="0" w:space="0" w:color="auto"/>
        <w:right w:val="none" w:sz="0" w:space="0" w:color="auto"/>
      </w:divBdr>
    </w:div>
    <w:div w:id="47069900">
      <w:marLeft w:val="0"/>
      <w:marRight w:val="0"/>
      <w:marTop w:val="0"/>
      <w:marBottom w:val="0"/>
      <w:divBdr>
        <w:top w:val="none" w:sz="0" w:space="0" w:color="auto"/>
        <w:left w:val="none" w:sz="0" w:space="0" w:color="auto"/>
        <w:bottom w:val="none" w:sz="0" w:space="0" w:color="auto"/>
        <w:right w:val="none" w:sz="0" w:space="0" w:color="auto"/>
      </w:divBdr>
    </w:div>
    <w:div w:id="47069901">
      <w:marLeft w:val="0"/>
      <w:marRight w:val="0"/>
      <w:marTop w:val="0"/>
      <w:marBottom w:val="0"/>
      <w:divBdr>
        <w:top w:val="none" w:sz="0" w:space="0" w:color="auto"/>
        <w:left w:val="none" w:sz="0" w:space="0" w:color="auto"/>
        <w:bottom w:val="none" w:sz="0" w:space="0" w:color="auto"/>
        <w:right w:val="none" w:sz="0" w:space="0" w:color="auto"/>
      </w:divBdr>
    </w:div>
    <w:div w:id="47069902">
      <w:marLeft w:val="0"/>
      <w:marRight w:val="0"/>
      <w:marTop w:val="0"/>
      <w:marBottom w:val="0"/>
      <w:divBdr>
        <w:top w:val="none" w:sz="0" w:space="0" w:color="auto"/>
        <w:left w:val="none" w:sz="0" w:space="0" w:color="auto"/>
        <w:bottom w:val="none" w:sz="0" w:space="0" w:color="auto"/>
        <w:right w:val="none" w:sz="0" w:space="0" w:color="auto"/>
      </w:divBdr>
    </w:div>
    <w:div w:id="47069903">
      <w:marLeft w:val="0"/>
      <w:marRight w:val="0"/>
      <w:marTop w:val="0"/>
      <w:marBottom w:val="0"/>
      <w:divBdr>
        <w:top w:val="none" w:sz="0" w:space="0" w:color="auto"/>
        <w:left w:val="none" w:sz="0" w:space="0" w:color="auto"/>
        <w:bottom w:val="none" w:sz="0" w:space="0" w:color="auto"/>
        <w:right w:val="none" w:sz="0" w:space="0" w:color="auto"/>
      </w:divBdr>
    </w:div>
    <w:div w:id="47069904">
      <w:marLeft w:val="0"/>
      <w:marRight w:val="0"/>
      <w:marTop w:val="0"/>
      <w:marBottom w:val="0"/>
      <w:divBdr>
        <w:top w:val="none" w:sz="0" w:space="0" w:color="auto"/>
        <w:left w:val="none" w:sz="0" w:space="0" w:color="auto"/>
        <w:bottom w:val="none" w:sz="0" w:space="0" w:color="auto"/>
        <w:right w:val="none" w:sz="0" w:space="0" w:color="auto"/>
      </w:divBdr>
      <w:divsChild>
        <w:div w:id="47070063">
          <w:marLeft w:val="0"/>
          <w:marRight w:val="0"/>
          <w:marTop w:val="0"/>
          <w:marBottom w:val="0"/>
          <w:divBdr>
            <w:top w:val="none" w:sz="0" w:space="0" w:color="auto"/>
            <w:left w:val="none" w:sz="0" w:space="0" w:color="auto"/>
            <w:bottom w:val="none" w:sz="0" w:space="0" w:color="auto"/>
            <w:right w:val="none" w:sz="0" w:space="0" w:color="auto"/>
          </w:divBdr>
        </w:div>
      </w:divsChild>
    </w:div>
    <w:div w:id="47069905">
      <w:marLeft w:val="0"/>
      <w:marRight w:val="0"/>
      <w:marTop w:val="0"/>
      <w:marBottom w:val="0"/>
      <w:divBdr>
        <w:top w:val="none" w:sz="0" w:space="0" w:color="auto"/>
        <w:left w:val="none" w:sz="0" w:space="0" w:color="auto"/>
        <w:bottom w:val="none" w:sz="0" w:space="0" w:color="auto"/>
        <w:right w:val="none" w:sz="0" w:space="0" w:color="auto"/>
      </w:divBdr>
    </w:div>
    <w:div w:id="47069907">
      <w:marLeft w:val="0"/>
      <w:marRight w:val="0"/>
      <w:marTop w:val="0"/>
      <w:marBottom w:val="0"/>
      <w:divBdr>
        <w:top w:val="none" w:sz="0" w:space="0" w:color="auto"/>
        <w:left w:val="none" w:sz="0" w:space="0" w:color="auto"/>
        <w:bottom w:val="none" w:sz="0" w:space="0" w:color="auto"/>
        <w:right w:val="none" w:sz="0" w:space="0" w:color="auto"/>
      </w:divBdr>
    </w:div>
    <w:div w:id="47069908">
      <w:marLeft w:val="0"/>
      <w:marRight w:val="0"/>
      <w:marTop w:val="0"/>
      <w:marBottom w:val="0"/>
      <w:divBdr>
        <w:top w:val="none" w:sz="0" w:space="0" w:color="auto"/>
        <w:left w:val="none" w:sz="0" w:space="0" w:color="auto"/>
        <w:bottom w:val="none" w:sz="0" w:space="0" w:color="auto"/>
        <w:right w:val="none" w:sz="0" w:space="0" w:color="auto"/>
      </w:divBdr>
    </w:div>
    <w:div w:id="47069909">
      <w:marLeft w:val="0"/>
      <w:marRight w:val="0"/>
      <w:marTop w:val="0"/>
      <w:marBottom w:val="0"/>
      <w:divBdr>
        <w:top w:val="none" w:sz="0" w:space="0" w:color="auto"/>
        <w:left w:val="none" w:sz="0" w:space="0" w:color="auto"/>
        <w:bottom w:val="none" w:sz="0" w:space="0" w:color="auto"/>
        <w:right w:val="none" w:sz="0" w:space="0" w:color="auto"/>
      </w:divBdr>
    </w:div>
    <w:div w:id="47069910">
      <w:marLeft w:val="0"/>
      <w:marRight w:val="0"/>
      <w:marTop w:val="0"/>
      <w:marBottom w:val="0"/>
      <w:divBdr>
        <w:top w:val="none" w:sz="0" w:space="0" w:color="auto"/>
        <w:left w:val="none" w:sz="0" w:space="0" w:color="auto"/>
        <w:bottom w:val="none" w:sz="0" w:space="0" w:color="auto"/>
        <w:right w:val="none" w:sz="0" w:space="0" w:color="auto"/>
      </w:divBdr>
    </w:div>
    <w:div w:id="47069911">
      <w:marLeft w:val="0"/>
      <w:marRight w:val="0"/>
      <w:marTop w:val="0"/>
      <w:marBottom w:val="0"/>
      <w:divBdr>
        <w:top w:val="none" w:sz="0" w:space="0" w:color="auto"/>
        <w:left w:val="none" w:sz="0" w:space="0" w:color="auto"/>
        <w:bottom w:val="none" w:sz="0" w:space="0" w:color="auto"/>
        <w:right w:val="none" w:sz="0" w:space="0" w:color="auto"/>
      </w:divBdr>
    </w:div>
    <w:div w:id="47069912">
      <w:marLeft w:val="0"/>
      <w:marRight w:val="0"/>
      <w:marTop w:val="0"/>
      <w:marBottom w:val="0"/>
      <w:divBdr>
        <w:top w:val="none" w:sz="0" w:space="0" w:color="auto"/>
        <w:left w:val="none" w:sz="0" w:space="0" w:color="auto"/>
        <w:bottom w:val="none" w:sz="0" w:space="0" w:color="auto"/>
        <w:right w:val="none" w:sz="0" w:space="0" w:color="auto"/>
      </w:divBdr>
    </w:div>
    <w:div w:id="47069914">
      <w:marLeft w:val="0"/>
      <w:marRight w:val="0"/>
      <w:marTop w:val="0"/>
      <w:marBottom w:val="0"/>
      <w:divBdr>
        <w:top w:val="none" w:sz="0" w:space="0" w:color="auto"/>
        <w:left w:val="none" w:sz="0" w:space="0" w:color="auto"/>
        <w:bottom w:val="none" w:sz="0" w:space="0" w:color="auto"/>
        <w:right w:val="none" w:sz="0" w:space="0" w:color="auto"/>
      </w:divBdr>
    </w:div>
    <w:div w:id="47069915">
      <w:marLeft w:val="0"/>
      <w:marRight w:val="0"/>
      <w:marTop w:val="0"/>
      <w:marBottom w:val="0"/>
      <w:divBdr>
        <w:top w:val="none" w:sz="0" w:space="0" w:color="auto"/>
        <w:left w:val="none" w:sz="0" w:space="0" w:color="auto"/>
        <w:bottom w:val="none" w:sz="0" w:space="0" w:color="auto"/>
        <w:right w:val="none" w:sz="0" w:space="0" w:color="auto"/>
      </w:divBdr>
    </w:div>
    <w:div w:id="47069916">
      <w:marLeft w:val="0"/>
      <w:marRight w:val="0"/>
      <w:marTop w:val="0"/>
      <w:marBottom w:val="0"/>
      <w:divBdr>
        <w:top w:val="none" w:sz="0" w:space="0" w:color="auto"/>
        <w:left w:val="none" w:sz="0" w:space="0" w:color="auto"/>
        <w:bottom w:val="none" w:sz="0" w:space="0" w:color="auto"/>
        <w:right w:val="none" w:sz="0" w:space="0" w:color="auto"/>
      </w:divBdr>
    </w:div>
    <w:div w:id="47069917">
      <w:marLeft w:val="0"/>
      <w:marRight w:val="0"/>
      <w:marTop w:val="0"/>
      <w:marBottom w:val="0"/>
      <w:divBdr>
        <w:top w:val="none" w:sz="0" w:space="0" w:color="auto"/>
        <w:left w:val="none" w:sz="0" w:space="0" w:color="auto"/>
        <w:bottom w:val="none" w:sz="0" w:space="0" w:color="auto"/>
        <w:right w:val="none" w:sz="0" w:space="0" w:color="auto"/>
      </w:divBdr>
    </w:div>
    <w:div w:id="47069918">
      <w:marLeft w:val="0"/>
      <w:marRight w:val="0"/>
      <w:marTop w:val="0"/>
      <w:marBottom w:val="0"/>
      <w:divBdr>
        <w:top w:val="none" w:sz="0" w:space="0" w:color="auto"/>
        <w:left w:val="none" w:sz="0" w:space="0" w:color="auto"/>
        <w:bottom w:val="none" w:sz="0" w:space="0" w:color="auto"/>
        <w:right w:val="none" w:sz="0" w:space="0" w:color="auto"/>
      </w:divBdr>
    </w:div>
    <w:div w:id="47069919">
      <w:marLeft w:val="0"/>
      <w:marRight w:val="0"/>
      <w:marTop w:val="0"/>
      <w:marBottom w:val="0"/>
      <w:divBdr>
        <w:top w:val="none" w:sz="0" w:space="0" w:color="auto"/>
        <w:left w:val="none" w:sz="0" w:space="0" w:color="auto"/>
        <w:bottom w:val="none" w:sz="0" w:space="0" w:color="auto"/>
        <w:right w:val="none" w:sz="0" w:space="0" w:color="auto"/>
      </w:divBdr>
    </w:div>
    <w:div w:id="47069920">
      <w:marLeft w:val="0"/>
      <w:marRight w:val="0"/>
      <w:marTop w:val="0"/>
      <w:marBottom w:val="0"/>
      <w:divBdr>
        <w:top w:val="none" w:sz="0" w:space="0" w:color="auto"/>
        <w:left w:val="none" w:sz="0" w:space="0" w:color="auto"/>
        <w:bottom w:val="none" w:sz="0" w:space="0" w:color="auto"/>
        <w:right w:val="none" w:sz="0" w:space="0" w:color="auto"/>
      </w:divBdr>
    </w:div>
    <w:div w:id="47069921">
      <w:marLeft w:val="0"/>
      <w:marRight w:val="0"/>
      <w:marTop w:val="0"/>
      <w:marBottom w:val="0"/>
      <w:divBdr>
        <w:top w:val="none" w:sz="0" w:space="0" w:color="auto"/>
        <w:left w:val="none" w:sz="0" w:space="0" w:color="auto"/>
        <w:bottom w:val="none" w:sz="0" w:space="0" w:color="auto"/>
        <w:right w:val="none" w:sz="0" w:space="0" w:color="auto"/>
      </w:divBdr>
    </w:div>
    <w:div w:id="47069922">
      <w:marLeft w:val="0"/>
      <w:marRight w:val="0"/>
      <w:marTop w:val="0"/>
      <w:marBottom w:val="0"/>
      <w:divBdr>
        <w:top w:val="none" w:sz="0" w:space="0" w:color="auto"/>
        <w:left w:val="none" w:sz="0" w:space="0" w:color="auto"/>
        <w:bottom w:val="none" w:sz="0" w:space="0" w:color="auto"/>
        <w:right w:val="none" w:sz="0" w:space="0" w:color="auto"/>
      </w:divBdr>
    </w:div>
    <w:div w:id="47069923">
      <w:marLeft w:val="0"/>
      <w:marRight w:val="0"/>
      <w:marTop w:val="0"/>
      <w:marBottom w:val="0"/>
      <w:divBdr>
        <w:top w:val="none" w:sz="0" w:space="0" w:color="auto"/>
        <w:left w:val="none" w:sz="0" w:space="0" w:color="auto"/>
        <w:bottom w:val="none" w:sz="0" w:space="0" w:color="auto"/>
        <w:right w:val="none" w:sz="0" w:space="0" w:color="auto"/>
      </w:divBdr>
    </w:div>
    <w:div w:id="47069924">
      <w:marLeft w:val="0"/>
      <w:marRight w:val="0"/>
      <w:marTop w:val="0"/>
      <w:marBottom w:val="0"/>
      <w:divBdr>
        <w:top w:val="none" w:sz="0" w:space="0" w:color="auto"/>
        <w:left w:val="none" w:sz="0" w:space="0" w:color="auto"/>
        <w:bottom w:val="none" w:sz="0" w:space="0" w:color="auto"/>
        <w:right w:val="none" w:sz="0" w:space="0" w:color="auto"/>
      </w:divBdr>
    </w:div>
    <w:div w:id="47069926">
      <w:marLeft w:val="0"/>
      <w:marRight w:val="0"/>
      <w:marTop w:val="0"/>
      <w:marBottom w:val="0"/>
      <w:divBdr>
        <w:top w:val="none" w:sz="0" w:space="0" w:color="auto"/>
        <w:left w:val="none" w:sz="0" w:space="0" w:color="auto"/>
        <w:bottom w:val="none" w:sz="0" w:space="0" w:color="auto"/>
        <w:right w:val="none" w:sz="0" w:space="0" w:color="auto"/>
      </w:divBdr>
    </w:div>
    <w:div w:id="47069928">
      <w:marLeft w:val="0"/>
      <w:marRight w:val="0"/>
      <w:marTop w:val="0"/>
      <w:marBottom w:val="0"/>
      <w:divBdr>
        <w:top w:val="none" w:sz="0" w:space="0" w:color="auto"/>
        <w:left w:val="none" w:sz="0" w:space="0" w:color="auto"/>
        <w:bottom w:val="none" w:sz="0" w:space="0" w:color="auto"/>
        <w:right w:val="none" w:sz="0" w:space="0" w:color="auto"/>
      </w:divBdr>
    </w:div>
    <w:div w:id="47069929">
      <w:marLeft w:val="0"/>
      <w:marRight w:val="0"/>
      <w:marTop w:val="0"/>
      <w:marBottom w:val="0"/>
      <w:divBdr>
        <w:top w:val="none" w:sz="0" w:space="0" w:color="auto"/>
        <w:left w:val="none" w:sz="0" w:space="0" w:color="auto"/>
        <w:bottom w:val="none" w:sz="0" w:space="0" w:color="auto"/>
        <w:right w:val="none" w:sz="0" w:space="0" w:color="auto"/>
      </w:divBdr>
    </w:div>
    <w:div w:id="47069931">
      <w:marLeft w:val="0"/>
      <w:marRight w:val="0"/>
      <w:marTop w:val="0"/>
      <w:marBottom w:val="0"/>
      <w:divBdr>
        <w:top w:val="none" w:sz="0" w:space="0" w:color="auto"/>
        <w:left w:val="none" w:sz="0" w:space="0" w:color="auto"/>
        <w:bottom w:val="none" w:sz="0" w:space="0" w:color="auto"/>
        <w:right w:val="none" w:sz="0" w:space="0" w:color="auto"/>
      </w:divBdr>
    </w:div>
    <w:div w:id="47069932">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47069934">
      <w:marLeft w:val="0"/>
      <w:marRight w:val="0"/>
      <w:marTop w:val="0"/>
      <w:marBottom w:val="0"/>
      <w:divBdr>
        <w:top w:val="none" w:sz="0" w:space="0" w:color="auto"/>
        <w:left w:val="none" w:sz="0" w:space="0" w:color="auto"/>
        <w:bottom w:val="none" w:sz="0" w:space="0" w:color="auto"/>
        <w:right w:val="none" w:sz="0" w:space="0" w:color="auto"/>
      </w:divBdr>
    </w:div>
    <w:div w:id="47069935">
      <w:marLeft w:val="0"/>
      <w:marRight w:val="0"/>
      <w:marTop w:val="0"/>
      <w:marBottom w:val="0"/>
      <w:divBdr>
        <w:top w:val="none" w:sz="0" w:space="0" w:color="auto"/>
        <w:left w:val="none" w:sz="0" w:space="0" w:color="auto"/>
        <w:bottom w:val="none" w:sz="0" w:space="0" w:color="auto"/>
        <w:right w:val="none" w:sz="0" w:space="0" w:color="auto"/>
      </w:divBdr>
    </w:div>
    <w:div w:id="47069936">
      <w:marLeft w:val="0"/>
      <w:marRight w:val="0"/>
      <w:marTop w:val="0"/>
      <w:marBottom w:val="0"/>
      <w:divBdr>
        <w:top w:val="none" w:sz="0" w:space="0" w:color="auto"/>
        <w:left w:val="none" w:sz="0" w:space="0" w:color="auto"/>
        <w:bottom w:val="none" w:sz="0" w:space="0" w:color="auto"/>
        <w:right w:val="none" w:sz="0" w:space="0" w:color="auto"/>
      </w:divBdr>
    </w:div>
    <w:div w:id="47069937">
      <w:marLeft w:val="0"/>
      <w:marRight w:val="0"/>
      <w:marTop w:val="0"/>
      <w:marBottom w:val="0"/>
      <w:divBdr>
        <w:top w:val="none" w:sz="0" w:space="0" w:color="auto"/>
        <w:left w:val="none" w:sz="0" w:space="0" w:color="auto"/>
        <w:bottom w:val="none" w:sz="0" w:space="0" w:color="auto"/>
        <w:right w:val="none" w:sz="0" w:space="0" w:color="auto"/>
      </w:divBdr>
    </w:div>
    <w:div w:id="47069938">
      <w:marLeft w:val="0"/>
      <w:marRight w:val="0"/>
      <w:marTop w:val="0"/>
      <w:marBottom w:val="0"/>
      <w:divBdr>
        <w:top w:val="none" w:sz="0" w:space="0" w:color="auto"/>
        <w:left w:val="none" w:sz="0" w:space="0" w:color="auto"/>
        <w:bottom w:val="none" w:sz="0" w:space="0" w:color="auto"/>
        <w:right w:val="none" w:sz="0" w:space="0" w:color="auto"/>
      </w:divBdr>
    </w:div>
    <w:div w:id="47069939">
      <w:marLeft w:val="0"/>
      <w:marRight w:val="0"/>
      <w:marTop w:val="0"/>
      <w:marBottom w:val="0"/>
      <w:divBdr>
        <w:top w:val="none" w:sz="0" w:space="0" w:color="auto"/>
        <w:left w:val="none" w:sz="0" w:space="0" w:color="auto"/>
        <w:bottom w:val="none" w:sz="0" w:space="0" w:color="auto"/>
        <w:right w:val="none" w:sz="0" w:space="0" w:color="auto"/>
      </w:divBdr>
    </w:div>
    <w:div w:id="47069940">
      <w:marLeft w:val="0"/>
      <w:marRight w:val="0"/>
      <w:marTop w:val="0"/>
      <w:marBottom w:val="0"/>
      <w:divBdr>
        <w:top w:val="none" w:sz="0" w:space="0" w:color="auto"/>
        <w:left w:val="none" w:sz="0" w:space="0" w:color="auto"/>
        <w:bottom w:val="none" w:sz="0" w:space="0" w:color="auto"/>
        <w:right w:val="none" w:sz="0" w:space="0" w:color="auto"/>
      </w:divBdr>
    </w:div>
    <w:div w:id="47069941">
      <w:marLeft w:val="0"/>
      <w:marRight w:val="0"/>
      <w:marTop w:val="0"/>
      <w:marBottom w:val="0"/>
      <w:divBdr>
        <w:top w:val="none" w:sz="0" w:space="0" w:color="auto"/>
        <w:left w:val="none" w:sz="0" w:space="0" w:color="auto"/>
        <w:bottom w:val="none" w:sz="0" w:space="0" w:color="auto"/>
        <w:right w:val="none" w:sz="0" w:space="0" w:color="auto"/>
      </w:divBdr>
    </w:div>
    <w:div w:id="47069942">
      <w:marLeft w:val="0"/>
      <w:marRight w:val="0"/>
      <w:marTop w:val="0"/>
      <w:marBottom w:val="0"/>
      <w:divBdr>
        <w:top w:val="none" w:sz="0" w:space="0" w:color="auto"/>
        <w:left w:val="none" w:sz="0" w:space="0" w:color="auto"/>
        <w:bottom w:val="none" w:sz="0" w:space="0" w:color="auto"/>
        <w:right w:val="none" w:sz="0" w:space="0" w:color="auto"/>
      </w:divBdr>
    </w:div>
    <w:div w:id="47069944">
      <w:marLeft w:val="0"/>
      <w:marRight w:val="0"/>
      <w:marTop w:val="0"/>
      <w:marBottom w:val="0"/>
      <w:divBdr>
        <w:top w:val="none" w:sz="0" w:space="0" w:color="auto"/>
        <w:left w:val="none" w:sz="0" w:space="0" w:color="auto"/>
        <w:bottom w:val="none" w:sz="0" w:space="0" w:color="auto"/>
        <w:right w:val="none" w:sz="0" w:space="0" w:color="auto"/>
      </w:divBdr>
    </w:div>
    <w:div w:id="47069947">
      <w:marLeft w:val="0"/>
      <w:marRight w:val="0"/>
      <w:marTop w:val="0"/>
      <w:marBottom w:val="0"/>
      <w:divBdr>
        <w:top w:val="none" w:sz="0" w:space="0" w:color="auto"/>
        <w:left w:val="none" w:sz="0" w:space="0" w:color="auto"/>
        <w:bottom w:val="none" w:sz="0" w:space="0" w:color="auto"/>
        <w:right w:val="none" w:sz="0" w:space="0" w:color="auto"/>
      </w:divBdr>
    </w:div>
    <w:div w:id="47069949">
      <w:marLeft w:val="0"/>
      <w:marRight w:val="0"/>
      <w:marTop w:val="0"/>
      <w:marBottom w:val="0"/>
      <w:divBdr>
        <w:top w:val="none" w:sz="0" w:space="0" w:color="auto"/>
        <w:left w:val="none" w:sz="0" w:space="0" w:color="auto"/>
        <w:bottom w:val="none" w:sz="0" w:space="0" w:color="auto"/>
        <w:right w:val="none" w:sz="0" w:space="0" w:color="auto"/>
      </w:divBdr>
    </w:div>
    <w:div w:id="47069950">
      <w:marLeft w:val="0"/>
      <w:marRight w:val="0"/>
      <w:marTop w:val="0"/>
      <w:marBottom w:val="0"/>
      <w:divBdr>
        <w:top w:val="none" w:sz="0" w:space="0" w:color="auto"/>
        <w:left w:val="none" w:sz="0" w:space="0" w:color="auto"/>
        <w:bottom w:val="none" w:sz="0" w:space="0" w:color="auto"/>
        <w:right w:val="none" w:sz="0" w:space="0" w:color="auto"/>
      </w:divBdr>
    </w:div>
    <w:div w:id="47069951">
      <w:marLeft w:val="0"/>
      <w:marRight w:val="0"/>
      <w:marTop w:val="0"/>
      <w:marBottom w:val="0"/>
      <w:divBdr>
        <w:top w:val="none" w:sz="0" w:space="0" w:color="auto"/>
        <w:left w:val="none" w:sz="0" w:space="0" w:color="auto"/>
        <w:bottom w:val="none" w:sz="0" w:space="0" w:color="auto"/>
        <w:right w:val="none" w:sz="0" w:space="0" w:color="auto"/>
      </w:divBdr>
    </w:div>
    <w:div w:id="47069952">
      <w:marLeft w:val="0"/>
      <w:marRight w:val="0"/>
      <w:marTop w:val="0"/>
      <w:marBottom w:val="0"/>
      <w:divBdr>
        <w:top w:val="none" w:sz="0" w:space="0" w:color="auto"/>
        <w:left w:val="none" w:sz="0" w:space="0" w:color="auto"/>
        <w:bottom w:val="none" w:sz="0" w:space="0" w:color="auto"/>
        <w:right w:val="none" w:sz="0" w:space="0" w:color="auto"/>
      </w:divBdr>
    </w:div>
    <w:div w:id="47069953">
      <w:marLeft w:val="0"/>
      <w:marRight w:val="0"/>
      <w:marTop w:val="0"/>
      <w:marBottom w:val="0"/>
      <w:divBdr>
        <w:top w:val="none" w:sz="0" w:space="0" w:color="auto"/>
        <w:left w:val="none" w:sz="0" w:space="0" w:color="auto"/>
        <w:bottom w:val="none" w:sz="0" w:space="0" w:color="auto"/>
        <w:right w:val="none" w:sz="0" w:space="0" w:color="auto"/>
      </w:divBdr>
    </w:div>
    <w:div w:id="47069955">
      <w:marLeft w:val="0"/>
      <w:marRight w:val="0"/>
      <w:marTop w:val="0"/>
      <w:marBottom w:val="0"/>
      <w:divBdr>
        <w:top w:val="none" w:sz="0" w:space="0" w:color="auto"/>
        <w:left w:val="none" w:sz="0" w:space="0" w:color="auto"/>
        <w:bottom w:val="none" w:sz="0" w:space="0" w:color="auto"/>
        <w:right w:val="none" w:sz="0" w:space="0" w:color="auto"/>
      </w:divBdr>
    </w:div>
    <w:div w:id="47069956">
      <w:marLeft w:val="0"/>
      <w:marRight w:val="0"/>
      <w:marTop w:val="0"/>
      <w:marBottom w:val="0"/>
      <w:divBdr>
        <w:top w:val="none" w:sz="0" w:space="0" w:color="auto"/>
        <w:left w:val="none" w:sz="0" w:space="0" w:color="auto"/>
        <w:bottom w:val="none" w:sz="0" w:space="0" w:color="auto"/>
        <w:right w:val="none" w:sz="0" w:space="0" w:color="auto"/>
      </w:divBdr>
    </w:div>
    <w:div w:id="47069957">
      <w:marLeft w:val="0"/>
      <w:marRight w:val="0"/>
      <w:marTop w:val="0"/>
      <w:marBottom w:val="0"/>
      <w:divBdr>
        <w:top w:val="none" w:sz="0" w:space="0" w:color="auto"/>
        <w:left w:val="none" w:sz="0" w:space="0" w:color="auto"/>
        <w:bottom w:val="none" w:sz="0" w:space="0" w:color="auto"/>
        <w:right w:val="none" w:sz="0" w:space="0" w:color="auto"/>
      </w:divBdr>
    </w:div>
    <w:div w:id="47069958">
      <w:marLeft w:val="0"/>
      <w:marRight w:val="0"/>
      <w:marTop w:val="0"/>
      <w:marBottom w:val="0"/>
      <w:divBdr>
        <w:top w:val="none" w:sz="0" w:space="0" w:color="auto"/>
        <w:left w:val="none" w:sz="0" w:space="0" w:color="auto"/>
        <w:bottom w:val="none" w:sz="0" w:space="0" w:color="auto"/>
        <w:right w:val="none" w:sz="0" w:space="0" w:color="auto"/>
      </w:divBdr>
    </w:div>
    <w:div w:id="47069959">
      <w:marLeft w:val="0"/>
      <w:marRight w:val="0"/>
      <w:marTop w:val="0"/>
      <w:marBottom w:val="0"/>
      <w:divBdr>
        <w:top w:val="none" w:sz="0" w:space="0" w:color="auto"/>
        <w:left w:val="none" w:sz="0" w:space="0" w:color="auto"/>
        <w:bottom w:val="none" w:sz="0" w:space="0" w:color="auto"/>
        <w:right w:val="none" w:sz="0" w:space="0" w:color="auto"/>
      </w:divBdr>
    </w:div>
    <w:div w:id="47069961">
      <w:marLeft w:val="0"/>
      <w:marRight w:val="0"/>
      <w:marTop w:val="0"/>
      <w:marBottom w:val="0"/>
      <w:divBdr>
        <w:top w:val="none" w:sz="0" w:space="0" w:color="auto"/>
        <w:left w:val="none" w:sz="0" w:space="0" w:color="auto"/>
        <w:bottom w:val="none" w:sz="0" w:space="0" w:color="auto"/>
        <w:right w:val="none" w:sz="0" w:space="0" w:color="auto"/>
      </w:divBdr>
    </w:div>
    <w:div w:id="47069962">
      <w:marLeft w:val="0"/>
      <w:marRight w:val="0"/>
      <w:marTop w:val="0"/>
      <w:marBottom w:val="0"/>
      <w:divBdr>
        <w:top w:val="none" w:sz="0" w:space="0" w:color="auto"/>
        <w:left w:val="none" w:sz="0" w:space="0" w:color="auto"/>
        <w:bottom w:val="none" w:sz="0" w:space="0" w:color="auto"/>
        <w:right w:val="none" w:sz="0" w:space="0" w:color="auto"/>
      </w:divBdr>
    </w:div>
    <w:div w:id="47069963">
      <w:marLeft w:val="0"/>
      <w:marRight w:val="0"/>
      <w:marTop w:val="0"/>
      <w:marBottom w:val="0"/>
      <w:divBdr>
        <w:top w:val="none" w:sz="0" w:space="0" w:color="auto"/>
        <w:left w:val="none" w:sz="0" w:space="0" w:color="auto"/>
        <w:bottom w:val="none" w:sz="0" w:space="0" w:color="auto"/>
        <w:right w:val="none" w:sz="0" w:space="0" w:color="auto"/>
      </w:divBdr>
    </w:div>
    <w:div w:id="47069964">
      <w:marLeft w:val="0"/>
      <w:marRight w:val="0"/>
      <w:marTop w:val="0"/>
      <w:marBottom w:val="0"/>
      <w:divBdr>
        <w:top w:val="none" w:sz="0" w:space="0" w:color="auto"/>
        <w:left w:val="none" w:sz="0" w:space="0" w:color="auto"/>
        <w:bottom w:val="none" w:sz="0" w:space="0" w:color="auto"/>
        <w:right w:val="none" w:sz="0" w:space="0" w:color="auto"/>
      </w:divBdr>
    </w:div>
    <w:div w:id="47069965">
      <w:marLeft w:val="0"/>
      <w:marRight w:val="0"/>
      <w:marTop w:val="0"/>
      <w:marBottom w:val="0"/>
      <w:divBdr>
        <w:top w:val="none" w:sz="0" w:space="0" w:color="auto"/>
        <w:left w:val="none" w:sz="0" w:space="0" w:color="auto"/>
        <w:bottom w:val="none" w:sz="0" w:space="0" w:color="auto"/>
        <w:right w:val="none" w:sz="0" w:space="0" w:color="auto"/>
      </w:divBdr>
    </w:div>
    <w:div w:id="47069966">
      <w:marLeft w:val="0"/>
      <w:marRight w:val="0"/>
      <w:marTop w:val="0"/>
      <w:marBottom w:val="0"/>
      <w:divBdr>
        <w:top w:val="none" w:sz="0" w:space="0" w:color="auto"/>
        <w:left w:val="none" w:sz="0" w:space="0" w:color="auto"/>
        <w:bottom w:val="none" w:sz="0" w:space="0" w:color="auto"/>
        <w:right w:val="none" w:sz="0" w:space="0" w:color="auto"/>
      </w:divBdr>
    </w:div>
    <w:div w:id="47069967">
      <w:marLeft w:val="0"/>
      <w:marRight w:val="0"/>
      <w:marTop w:val="0"/>
      <w:marBottom w:val="0"/>
      <w:divBdr>
        <w:top w:val="none" w:sz="0" w:space="0" w:color="auto"/>
        <w:left w:val="none" w:sz="0" w:space="0" w:color="auto"/>
        <w:bottom w:val="none" w:sz="0" w:space="0" w:color="auto"/>
        <w:right w:val="none" w:sz="0" w:space="0" w:color="auto"/>
      </w:divBdr>
    </w:div>
    <w:div w:id="47069970">
      <w:marLeft w:val="0"/>
      <w:marRight w:val="0"/>
      <w:marTop w:val="0"/>
      <w:marBottom w:val="0"/>
      <w:divBdr>
        <w:top w:val="none" w:sz="0" w:space="0" w:color="auto"/>
        <w:left w:val="none" w:sz="0" w:space="0" w:color="auto"/>
        <w:bottom w:val="none" w:sz="0" w:space="0" w:color="auto"/>
        <w:right w:val="none" w:sz="0" w:space="0" w:color="auto"/>
      </w:divBdr>
      <w:divsChild>
        <w:div w:id="47069779">
          <w:marLeft w:val="0"/>
          <w:marRight w:val="0"/>
          <w:marTop w:val="0"/>
          <w:marBottom w:val="0"/>
          <w:divBdr>
            <w:top w:val="none" w:sz="0" w:space="0" w:color="auto"/>
            <w:left w:val="none" w:sz="0" w:space="0" w:color="auto"/>
            <w:bottom w:val="none" w:sz="0" w:space="0" w:color="auto"/>
            <w:right w:val="none" w:sz="0" w:space="0" w:color="auto"/>
          </w:divBdr>
        </w:div>
        <w:div w:id="47069945">
          <w:marLeft w:val="0"/>
          <w:marRight w:val="0"/>
          <w:marTop w:val="0"/>
          <w:marBottom w:val="0"/>
          <w:divBdr>
            <w:top w:val="none" w:sz="0" w:space="0" w:color="auto"/>
            <w:left w:val="none" w:sz="0" w:space="0" w:color="auto"/>
            <w:bottom w:val="none" w:sz="0" w:space="0" w:color="auto"/>
            <w:right w:val="none" w:sz="0" w:space="0" w:color="auto"/>
          </w:divBdr>
        </w:div>
        <w:div w:id="47070126">
          <w:marLeft w:val="0"/>
          <w:marRight w:val="0"/>
          <w:marTop w:val="0"/>
          <w:marBottom w:val="0"/>
          <w:divBdr>
            <w:top w:val="none" w:sz="0" w:space="0" w:color="auto"/>
            <w:left w:val="none" w:sz="0" w:space="0" w:color="auto"/>
            <w:bottom w:val="none" w:sz="0" w:space="0" w:color="auto"/>
            <w:right w:val="none" w:sz="0" w:space="0" w:color="auto"/>
          </w:divBdr>
        </w:div>
        <w:div w:id="47070168">
          <w:marLeft w:val="0"/>
          <w:marRight w:val="0"/>
          <w:marTop w:val="0"/>
          <w:marBottom w:val="0"/>
          <w:divBdr>
            <w:top w:val="none" w:sz="0" w:space="0" w:color="auto"/>
            <w:left w:val="none" w:sz="0" w:space="0" w:color="auto"/>
            <w:bottom w:val="none" w:sz="0" w:space="0" w:color="auto"/>
            <w:right w:val="none" w:sz="0" w:space="0" w:color="auto"/>
          </w:divBdr>
        </w:div>
        <w:div w:id="47070389">
          <w:marLeft w:val="0"/>
          <w:marRight w:val="0"/>
          <w:marTop w:val="0"/>
          <w:marBottom w:val="0"/>
          <w:divBdr>
            <w:top w:val="none" w:sz="0" w:space="0" w:color="auto"/>
            <w:left w:val="none" w:sz="0" w:space="0" w:color="auto"/>
            <w:bottom w:val="none" w:sz="0" w:space="0" w:color="auto"/>
            <w:right w:val="none" w:sz="0" w:space="0" w:color="auto"/>
          </w:divBdr>
        </w:div>
      </w:divsChild>
    </w:div>
    <w:div w:id="47069971">
      <w:marLeft w:val="0"/>
      <w:marRight w:val="0"/>
      <w:marTop w:val="0"/>
      <w:marBottom w:val="0"/>
      <w:divBdr>
        <w:top w:val="none" w:sz="0" w:space="0" w:color="auto"/>
        <w:left w:val="none" w:sz="0" w:space="0" w:color="auto"/>
        <w:bottom w:val="none" w:sz="0" w:space="0" w:color="auto"/>
        <w:right w:val="none" w:sz="0" w:space="0" w:color="auto"/>
      </w:divBdr>
    </w:div>
    <w:div w:id="47069973">
      <w:marLeft w:val="0"/>
      <w:marRight w:val="0"/>
      <w:marTop w:val="0"/>
      <w:marBottom w:val="0"/>
      <w:divBdr>
        <w:top w:val="none" w:sz="0" w:space="0" w:color="auto"/>
        <w:left w:val="none" w:sz="0" w:space="0" w:color="auto"/>
        <w:bottom w:val="none" w:sz="0" w:space="0" w:color="auto"/>
        <w:right w:val="none" w:sz="0" w:space="0" w:color="auto"/>
      </w:divBdr>
    </w:div>
    <w:div w:id="47069974">
      <w:marLeft w:val="0"/>
      <w:marRight w:val="0"/>
      <w:marTop w:val="0"/>
      <w:marBottom w:val="0"/>
      <w:divBdr>
        <w:top w:val="none" w:sz="0" w:space="0" w:color="auto"/>
        <w:left w:val="none" w:sz="0" w:space="0" w:color="auto"/>
        <w:bottom w:val="none" w:sz="0" w:space="0" w:color="auto"/>
        <w:right w:val="none" w:sz="0" w:space="0" w:color="auto"/>
      </w:divBdr>
    </w:div>
    <w:div w:id="47069977">
      <w:marLeft w:val="0"/>
      <w:marRight w:val="0"/>
      <w:marTop w:val="0"/>
      <w:marBottom w:val="0"/>
      <w:divBdr>
        <w:top w:val="none" w:sz="0" w:space="0" w:color="auto"/>
        <w:left w:val="none" w:sz="0" w:space="0" w:color="auto"/>
        <w:bottom w:val="none" w:sz="0" w:space="0" w:color="auto"/>
        <w:right w:val="none" w:sz="0" w:space="0" w:color="auto"/>
      </w:divBdr>
    </w:div>
    <w:div w:id="47069980">
      <w:marLeft w:val="0"/>
      <w:marRight w:val="0"/>
      <w:marTop w:val="0"/>
      <w:marBottom w:val="0"/>
      <w:divBdr>
        <w:top w:val="none" w:sz="0" w:space="0" w:color="auto"/>
        <w:left w:val="none" w:sz="0" w:space="0" w:color="auto"/>
        <w:bottom w:val="none" w:sz="0" w:space="0" w:color="auto"/>
        <w:right w:val="none" w:sz="0" w:space="0" w:color="auto"/>
      </w:divBdr>
    </w:div>
    <w:div w:id="47069981">
      <w:marLeft w:val="0"/>
      <w:marRight w:val="0"/>
      <w:marTop w:val="0"/>
      <w:marBottom w:val="0"/>
      <w:divBdr>
        <w:top w:val="none" w:sz="0" w:space="0" w:color="auto"/>
        <w:left w:val="none" w:sz="0" w:space="0" w:color="auto"/>
        <w:bottom w:val="none" w:sz="0" w:space="0" w:color="auto"/>
        <w:right w:val="none" w:sz="0" w:space="0" w:color="auto"/>
      </w:divBdr>
    </w:div>
    <w:div w:id="47069982">
      <w:marLeft w:val="0"/>
      <w:marRight w:val="0"/>
      <w:marTop w:val="0"/>
      <w:marBottom w:val="0"/>
      <w:divBdr>
        <w:top w:val="none" w:sz="0" w:space="0" w:color="auto"/>
        <w:left w:val="none" w:sz="0" w:space="0" w:color="auto"/>
        <w:bottom w:val="none" w:sz="0" w:space="0" w:color="auto"/>
        <w:right w:val="none" w:sz="0" w:space="0" w:color="auto"/>
      </w:divBdr>
    </w:div>
    <w:div w:id="47069983">
      <w:marLeft w:val="0"/>
      <w:marRight w:val="0"/>
      <w:marTop w:val="0"/>
      <w:marBottom w:val="0"/>
      <w:divBdr>
        <w:top w:val="none" w:sz="0" w:space="0" w:color="auto"/>
        <w:left w:val="none" w:sz="0" w:space="0" w:color="auto"/>
        <w:bottom w:val="none" w:sz="0" w:space="0" w:color="auto"/>
        <w:right w:val="none" w:sz="0" w:space="0" w:color="auto"/>
      </w:divBdr>
    </w:div>
    <w:div w:id="47069984">
      <w:marLeft w:val="0"/>
      <w:marRight w:val="0"/>
      <w:marTop w:val="0"/>
      <w:marBottom w:val="0"/>
      <w:divBdr>
        <w:top w:val="none" w:sz="0" w:space="0" w:color="auto"/>
        <w:left w:val="none" w:sz="0" w:space="0" w:color="auto"/>
        <w:bottom w:val="none" w:sz="0" w:space="0" w:color="auto"/>
        <w:right w:val="none" w:sz="0" w:space="0" w:color="auto"/>
      </w:divBdr>
      <w:divsChild>
        <w:div w:id="47070142">
          <w:marLeft w:val="0"/>
          <w:marRight w:val="0"/>
          <w:marTop w:val="0"/>
          <w:marBottom w:val="0"/>
          <w:divBdr>
            <w:top w:val="none" w:sz="0" w:space="0" w:color="auto"/>
            <w:left w:val="none" w:sz="0" w:space="0" w:color="auto"/>
            <w:bottom w:val="none" w:sz="0" w:space="0" w:color="auto"/>
            <w:right w:val="none" w:sz="0" w:space="0" w:color="auto"/>
          </w:divBdr>
        </w:div>
      </w:divsChild>
    </w:div>
    <w:div w:id="47069985">
      <w:marLeft w:val="0"/>
      <w:marRight w:val="0"/>
      <w:marTop w:val="0"/>
      <w:marBottom w:val="0"/>
      <w:divBdr>
        <w:top w:val="none" w:sz="0" w:space="0" w:color="auto"/>
        <w:left w:val="none" w:sz="0" w:space="0" w:color="auto"/>
        <w:bottom w:val="none" w:sz="0" w:space="0" w:color="auto"/>
        <w:right w:val="none" w:sz="0" w:space="0" w:color="auto"/>
      </w:divBdr>
    </w:div>
    <w:div w:id="47069986">
      <w:marLeft w:val="0"/>
      <w:marRight w:val="0"/>
      <w:marTop w:val="0"/>
      <w:marBottom w:val="0"/>
      <w:divBdr>
        <w:top w:val="none" w:sz="0" w:space="0" w:color="auto"/>
        <w:left w:val="none" w:sz="0" w:space="0" w:color="auto"/>
        <w:bottom w:val="none" w:sz="0" w:space="0" w:color="auto"/>
        <w:right w:val="none" w:sz="0" w:space="0" w:color="auto"/>
      </w:divBdr>
      <w:divsChild>
        <w:div w:id="47069884">
          <w:marLeft w:val="0"/>
          <w:marRight w:val="0"/>
          <w:marTop w:val="0"/>
          <w:marBottom w:val="0"/>
          <w:divBdr>
            <w:top w:val="none" w:sz="0" w:space="0" w:color="auto"/>
            <w:left w:val="none" w:sz="0" w:space="0" w:color="auto"/>
            <w:bottom w:val="none" w:sz="0" w:space="0" w:color="auto"/>
            <w:right w:val="none" w:sz="0" w:space="0" w:color="auto"/>
          </w:divBdr>
        </w:div>
      </w:divsChild>
    </w:div>
    <w:div w:id="47069987">
      <w:marLeft w:val="0"/>
      <w:marRight w:val="0"/>
      <w:marTop w:val="0"/>
      <w:marBottom w:val="0"/>
      <w:divBdr>
        <w:top w:val="none" w:sz="0" w:space="0" w:color="auto"/>
        <w:left w:val="none" w:sz="0" w:space="0" w:color="auto"/>
        <w:bottom w:val="none" w:sz="0" w:space="0" w:color="auto"/>
        <w:right w:val="none" w:sz="0" w:space="0" w:color="auto"/>
      </w:divBdr>
    </w:div>
    <w:div w:id="47069988">
      <w:marLeft w:val="0"/>
      <w:marRight w:val="0"/>
      <w:marTop w:val="0"/>
      <w:marBottom w:val="0"/>
      <w:divBdr>
        <w:top w:val="none" w:sz="0" w:space="0" w:color="auto"/>
        <w:left w:val="none" w:sz="0" w:space="0" w:color="auto"/>
        <w:bottom w:val="none" w:sz="0" w:space="0" w:color="auto"/>
        <w:right w:val="none" w:sz="0" w:space="0" w:color="auto"/>
      </w:divBdr>
    </w:div>
    <w:div w:id="47069989">
      <w:marLeft w:val="0"/>
      <w:marRight w:val="0"/>
      <w:marTop w:val="0"/>
      <w:marBottom w:val="0"/>
      <w:divBdr>
        <w:top w:val="none" w:sz="0" w:space="0" w:color="auto"/>
        <w:left w:val="none" w:sz="0" w:space="0" w:color="auto"/>
        <w:bottom w:val="none" w:sz="0" w:space="0" w:color="auto"/>
        <w:right w:val="none" w:sz="0" w:space="0" w:color="auto"/>
      </w:divBdr>
    </w:div>
    <w:div w:id="47069990">
      <w:marLeft w:val="0"/>
      <w:marRight w:val="0"/>
      <w:marTop w:val="0"/>
      <w:marBottom w:val="0"/>
      <w:divBdr>
        <w:top w:val="none" w:sz="0" w:space="0" w:color="auto"/>
        <w:left w:val="none" w:sz="0" w:space="0" w:color="auto"/>
        <w:bottom w:val="none" w:sz="0" w:space="0" w:color="auto"/>
        <w:right w:val="none" w:sz="0" w:space="0" w:color="auto"/>
      </w:divBdr>
    </w:div>
    <w:div w:id="47069991">
      <w:marLeft w:val="0"/>
      <w:marRight w:val="0"/>
      <w:marTop w:val="0"/>
      <w:marBottom w:val="0"/>
      <w:divBdr>
        <w:top w:val="none" w:sz="0" w:space="0" w:color="auto"/>
        <w:left w:val="none" w:sz="0" w:space="0" w:color="auto"/>
        <w:bottom w:val="none" w:sz="0" w:space="0" w:color="auto"/>
        <w:right w:val="none" w:sz="0" w:space="0" w:color="auto"/>
      </w:divBdr>
    </w:div>
    <w:div w:id="47069992">
      <w:marLeft w:val="0"/>
      <w:marRight w:val="0"/>
      <w:marTop w:val="0"/>
      <w:marBottom w:val="0"/>
      <w:divBdr>
        <w:top w:val="none" w:sz="0" w:space="0" w:color="auto"/>
        <w:left w:val="none" w:sz="0" w:space="0" w:color="auto"/>
        <w:bottom w:val="none" w:sz="0" w:space="0" w:color="auto"/>
        <w:right w:val="none" w:sz="0" w:space="0" w:color="auto"/>
      </w:divBdr>
    </w:div>
    <w:div w:id="47069993">
      <w:marLeft w:val="0"/>
      <w:marRight w:val="0"/>
      <w:marTop w:val="0"/>
      <w:marBottom w:val="0"/>
      <w:divBdr>
        <w:top w:val="none" w:sz="0" w:space="0" w:color="auto"/>
        <w:left w:val="none" w:sz="0" w:space="0" w:color="auto"/>
        <w:bottom w:val="none" w:sz="0" w:space="0" w:color="auto"/>
        <w:right w:val="none" w:sz="0" w:space="0" w:color="auto"/>
      </w:divBdr>
    </w:div>
    <w:div w:id="47069995">
      <w:marLeft w:val="0"/>
      <w:marRight w:val="0"/>
      <w:marTop w:val="0"/>
      <w:marBottom w:val="0"/>
      <w:divBdr>
        <w:top w:val="none" w:sz="0" w:space="0" w:color="auto"/>
        <w:left w:val="none" w:sz="0" w:space="0" w:color="auto"/>
        <w:bottom w:val="none" w:sz="0" w:space="0" w:color="auto"/>
        <w:right w:val="none" w:sz="0" w:space="0" w:color="auto"/>
      </w:divBdr>
    </w:div>
    <w:div w:id="47069996">
      <w:marLeft w:val="0"/>
      <w:marRight w:val="0"/>
      <w:marTop w:val="0"/>
      <w:marBottom w:val="0"/>
      <w:divBdr>
        <w:top w:val="none" w:sz="0" w:space="0" w:color="auto"/>
        <w:left w:val="none" w:sz="0" w:space="0" w:color="auto"/>
        <w:bottom w:val="none" w:sz="0" w:space="0" w:color="auto"/>
        <w:right w:val="none" w:sz="0" w:space="0" w:color="auto"/>
      </w:divBdr>
      <w:divsChild>
        <w:div w:id="47069675">
          <w:marLeft w:val="0"/>
          <w:marRight w:val="0"/>
          <w:marTop w:val="0"/>
          <w:marBottom w:val="0"/>
          <w:divBdr>
            <w:top w:val="none" w:sz="0" w:space="0" w:color="auto"/>
            <w:left w:val="none" w:sz="0" w:space="0" w:color="auto"/>
            <w:bottom w:val="none" w:sz="0" w:space="0" w:color="auto"/>
            <w:right w:val="none" w:sz="0" w:space="0" w:color="auto"/>
          </w:divBdr>
        </w:div>
      </w:divsChild>
    </w:div>
    <w:div w:id="47069997">
      <w:marLeft w:val="0"/>
      <w:marRight w:val="0"/>
      <w:marTop w:val="0"/>
      <w:marBottom w:val="0"/>
      <w:divBdr>
        <w:top w:val="none" w:sz="0" w:space="0" w:color="auto"/>
        <w:left w:val="none" w:sz="0" w:space="0" w:color="auto"/>
        <w:bottom w:val="none" w:sz="0" w:space="0" w:color="auto"/>
        <w:right w:val="none" w:sz="0" w:space="0" w:color="auto"/>
      </w:divBdr>
    </w:div>
    <w:div w:id="47069998">
      <w:marLeft w:val="0"/>
      <w:marRight w:val="0"/>
      <w:marTop w:val="0"/>
      <w:marBottom w:val="0"/>
      <w:divBdr>
        <w:top w:val="none" w:sz="0" w:space="0" w:color="auto"/>
        <w:left w:val="none" w:sz="0" w:space="0" w:color="auto"/>
        <w:bottom w:val="none" w:sz="0" w:space="0" w:color="auto"/>
        <w:right w:val="none" w:sz="0" w:space="0" w:color="auto"/>
      </w:divBdr>
    </w:div>
    <w:div w:id="47070000">
      <w:marLeft w:val="0"/>
      <w:marRight w:val="0"/>
      <w:marTop w:val="0"/>
      <w:marBottom w:val="0"/>
      <w:divBdr>
        <w:top w:val="none" w:sz="0" w:space="0" w:color="auto"/>
        <w:left w:val="none" w:sz="0" w:space="0" w:color="auto"/>
        <w:bottom w:val="none" w:sz="0" w:space="0" w:color="auto"/>
        <w:right w:val="none" w:sz="0" w:space="0" w:color="auto"/>
      </w:divBdr>
    </w:div>
    <w:div w:id="47070001">
      <w:marLeft w:val="0"/>
      <w:marRight w:val="0"/>
      <w:marTop w:val="0"/>
      <w:marBottom w:val="0"/>
      <w:divBdr>
        <w:top w:val="none" w:sz="0" w:space="0" w:color="auto"/>
        <w:left w:val="none" w:sz="0" w:space="0" w:color="auto"/>
        <w:bottom w:val="none" w:sz="0" w:space="0" w:color="auto"/>
        <w:right w:val="none" w:sz="0" w:space="0" w:color="auto"/>
      </w:divBdr>
    </w:div>
    <w:div w:id="47070002">
      <w:marLeft w:val="0"/>
      <w:marRight w:val="0"/>
      <w:marTop w:val="0"/>
      <w:marBottom w:val="0"/>
      <w:divBdr>
        <w:top w:val="none" w:sz="0" w:space="0" w:color="auto"/>
        <w:left w:val="none" w:sz="0" w:space="0" w:color="auto"/>
        <w:bottom w:val="none" w:sz="0" w:space="0" w:color="auto"/>
        <w:right w:val="none" w:sz="0" w:space="0" w:color="auto"/>
      </w:divBdr>
    </w:div>
    <w:div w:id="47070003">
      <w:marLeft w:val="0"/>
      <w:marRight w:val="0"/>
      <w:marTop w:val="0"/>
      <w:marBottom w:val="0"/>
      <w:divBdr>
        <w:top w:val="none" w:sz="0" w:space="0" w:color="auto"/>
        <w:left w:val="none" w:sz="0" w:space="0" w:color="auto"/>
        <w:bottom w:val="none" w:sz="0" w:space="0" w:color="auto"/>
        <w:right w:val="none" w:sz="0" w:space="0" w:color="auto"/>
      </w:divBdr>
    </w:div>
    <w:div w:id="47070005">
      <w:marLeft w:val="0"/>
      <w:marRight w:val="0"/>
      <w:marTop w:val="0"/>
      <w:marBottom w:val="0"/>
      <w:divBdr>
        <w:top w:val="none" w:sz="0" w:space="0" w:color="auto"/>
        <w:left w:val="none" w:sz="0" w:space="0" w:color="auto"/>
        <w:bottom w:val="none" w:sz="0" w:space="0" w:color="auto"/>
        <w:right w:val="none" w:sz="0" w:space="0" w:color="auto"/>
      </w:divBdr>
    </w:div>
    <w:div w:id="47070006">
      <w:marLeft w:val="0"/>
      <w:marRight w:val="0"/>
      <w:marTop w:val="0"/>
      <w:marBottom w:val="0"/>
      <w:divBdr>
        <w:top w:val="none" w:sz="0" w:space="0" w:color="auto"/>
        <w:left w:val="none" w:sz="0" w:space="0" w:color="auto"/>
        <w:bottom w:val="none" w:sz="0" w:space="0" w:color="auto"/>
        <w:right w:val="none" w:sz="0" w:space="0" w:color="auto"/>
      </w:divBdr>
    </w:div>
    <w:div w:id="47070007">
      <w:marLeft w:val="0"/>
      <w:marRight w:val="0"/>
      <w:marTop w:val="0"/>
      <w:marBottom w:val="0"/>
      <w:divBdr>
        <w:top w:val="none" w:sz="0" w:space="0" w:color="auto"/>
        <w:left w:val="none" w:sz="0" w:space="0" w:color="auto"/>
        <w:bottom w:val="none" w:sz="0" w:space="0" w:color="auto"/>
        <w:right w:val="none" w:sz="0" w:space="0" w:color="auto"/>
      </w:divBdr>
    </w:div>
    <w:div w:id="47070008">
      <w:marLeft w:val="0"/>
      <w:marRight w:val="0"/>
      <w:marTop w:val="0"/>
      <w:marBottom w:val="0"/>
      <w:divBdr>
        <w:top w:val="none" w:sz="0" w:space="0" w:color="auto"/>
        <w:left w:val="none" w:sz="0" w:space="0" w:color="auto"/>
        <w:bottom w:val="none" w:sz="0" w:space="0" w:color="auto"/>
        <w:right w:val="none" w:sz="0" w:space="0" w:color="auto"/>
      </w:divBdr>
    </w:div>
    <w:div w:id="47070009">
      <w:marLeft w:val="0"/>
      <w:marRight w:val="0"/>
      <w:marTop w:val="0"/>
      <w:marBottom w:val="0"/>
      <w:divBdr>
        <w:top w:val="none" w:sz="0" w:space="0" w:color="auto"/>
        <w:left w:val="none" w:sz="0" w:space="0" w:color="auto"/>
        <w:bottom w:val="none" w:sz="0" w:space="0" w:color="auto"/>
        <w:right w:val="none" w:sz="0" w:space="0" w:color="auto"/>
      </w:divBdr>
    </w:div>
    <w:div w:id="47070011">
      <w:marLeft w:val="0"/>
      <w:marRight w:val="0"/>
      <w:marTop w:val="0"/>
      <w:marBottom w:val="0"/>
      <w:divBdr>
        <w:top w:val="none" w:sz="0" w:space="0" w:color="auto"/>
        <w:left w:val="none" w:sz="0" w:space="0" w:color="auto"/>
        <w:bottom w:val="none" w:sz="0" w:space="0" w:color="auto"/>
        <w:right w:val="none" w:sz="0" w:space="0" w:color="auto"/>
      </w:divBdr>
      <w:divsChild>
        <w:div w:id="47069615">
          <w:marLeft w:val="0"/>
          <w:marRight w:val="0"/>
          <w:marTop w:val="0"/>
          <w:marBottom w:val="0"/>
          <w:divBdr>
            <w:top w:val="none" w:sz="0" w:space="0" w:color="auto"/>
            <w:left w:val="none" w:sz="0" w:space="0" w:color="auto"/>
            <w:bottom w:val="none" w:sz="0" w:space="0" w:color="auto"/>
            <w:right w:val="none" w:sz="0" w:space="0" w:color="auto"/>
          </w:divBdr>
        </w:div>
        <w:div w:id="47069629">
          <w:marLeft w:val="0"/>
          <w:marRight w:val="0"/>
          <w:marTop w:val="0"/>
          <w:marBottom w:val="0"/>
          <w:divBdr>
            <w:top w:val="none" w:sz="0" w:space="0" w:color="auto"/>
            <w:left w:val="none" w:sz="0" w:space="0" w:color="auto"/>
            <w:bottom w:val="none" w:sz="0" w:space="0" w:color="auto"/>
            <w:right w:val="none" w:sz="0" w:space="0" w:color="auto"/>
          </w:divBdr>
        </w:div>
        <w:div w:id="47069750">
          <w:marLeft w:val="0"/>
          <w:marRight w:val="0"/>
          <w:marTop w:val="0"/>
          <w:marBottom w:val="0"/>
          <w:divBdr>
            <w:top w:val="none" w:sz="0" w:space="0" w:color="auto"/>
            <w:left w:val="none" w:sz="0" w:space="0" w:color="auto"/>
            <w:bottom w:val="none" w:sz="0" w:space="0" w:color="auto"/>
            <w:right w:val="none" w:sz="0" w:space="0" w:color="auto"/>
          </w:divBdr>
        </w:div>
        <w:div w:id="47069969">
          <w:marLeft w:val="0"/>
          <w:marRight w:val="0"/>
          <w:marTop w:val="0"/>
          <w:marBottom w:val="0"/>
          <w:divBdr>
            <w:top w:val="none" w:sz="0" w:space="0" w:color="auto"/>
            <w:left w:val="none" w:sz="0" w:space="0" w:color="auto"/>
            <w:bottom w:val="none" w:sz="0" w:space="0" w:color="auto"/>
            <w:right w:val="none" w:sz="0" w:space="0" w:color="auto"/>
          </w:divBdr>
        </w:div>
      </w:divsChild>
    </w:div>
    <w:div w:id="47070012">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47070014">
      <w:marLeft w:val="0"/>
      <w:marRight w:val="0"/>
      <w:marTop w:val="0"/>
      <w:marBottom w:val="0"/>
      <w:divBdr>
        <w:top w:val="none" w:sz="0" w:space="0" w:color="auto"/>
        <w:left w:val="none" w:sz="0" w:space="0" w:color="auto"/>
        <w:bottom w:val="none" w:sz="0" w:space="0" w:color="auto"/>
        <w:right w:val="none" w:sz="0" w:space="0" w:color="auto"/>
      </w:divBdr>
    </w:div>
    <w:div w:id="47070015">
      <w:marLeft w:val="0"/>
      <w:marRight w:val="0"/>
      <w:marTop w:val="0"/>
      <w:marBottom w:val="0"/>
      <w:divBdr>
        <w:top w:val="none" w:sz="0" w:space="0" w:color="auto"/>
        <w:left w:val="none" w:sz="0" w:space="0" w:color="auto"/>
        <w:bottom w:val="none" w:sz="0" w:space="0" w:color="auto"/>
        <w:right w:val="none" w:sz="0" w:space="0" w:color="auto"/>
      </w:divBdr>
    </w:div>
    <w:div w:id="47070016">
      <w:marLeft w:val="0"/>
      <w:marRight w:val="0"/>
      <w:marTop w:val="0"/>
      <w:marBottom w:val="0"/>
      <w:divBdr>
        <w:top w:val="none" w:sz="0" w:space="0" w:color="auto"/>
        <w:left w:val="none" w:sz="0" w:space="0" w:color="auto"/>
        <w:bottom w:val="none" w:sz="0" w:space="0" w:color="auto"/>
        <w:right w:val="none" w:sz="0" w:space="0" w:color="auto"/>
      </w:divBdr>
    </w:div>
    <w:div w:id="47070017">
      <w:marLeft w:val="0"/>
      <w:marRight w:val="0"/>
      <w:marTop w:val="0"/>
      <w:marBottom w:val="0"/>
      <w:divBdr>
        <w:top w:val="none" w:sz="0" w:space="0" w:color="auto"/>
        <w:left w:val="none" w:sz="0" w:space="0" w:color="auto"/>
        <w:bottom w:val="none" w:sz="0" w:space="0" w:color="auto"/>
        <w:right w:val="none" w:sz="0" w:space="0" w:color="auto"/>
      </w:divBdr>
    </w:div>
    <w:div w:id="47070018">
      <w:marLeft w:val="0"/>
      <w:marRight w:val="0"/>
      <w:marTop w:val="0"/>
      <w:marBottom w:val="0"/>
      <w:divBdr>
        <w:top w:val="none" w:sz="0" w:space="0" w:color="auto"/>
        <w:left w:val="none" w:sz="0" w:space="0" w:color="auto"/>
        <w:bottom w:val="none" w:sz="0" w:space="0" w:color="auto"/>
        <w:right w:val="none" w:sz="0" w:space="0" w:color="auto"/>
      </w:divBdr>
    </w:div>
    <w:div w:id="47070019">
      <w:marLeft w:val="0"/>
      <w:marRight w:val="0"/>
      <w:marTop w:val="0"/>
      <w:marBottom w:val="0"/>
      <w:divBdr>
        <w:top w:val="none" w:sz="0" w:space="0" w:color="auto"/>
        <w:left w:val="none" w:sz="0" w:space="0" w:color="auto"/>
        <w:bottom w:val="none" w:sz="0" w:space="0" w:color="auto"/>
        <w:right w:val="none" w:sz="0" w:space="0" w:color="auto"/>
      </w:divBdr>
    </w:div>
    <w:div w:id="47070020">
      <w:marLeft w:val="0"/>
      <w:marRight w:val="0"/>
      <w:marTop w:val="0"/>
      <w:marBottom w:val="0"/>
      <w:divBdr>
        <w:top w:val="none" w:sz="0" w:space="0" w:color="auto"/>
        <w:left w:val="none" w:sz="0" w:space="0" w:color="auto"/>
        <w:bottom w:val="none" w:sz="0" w:space="0" w:color="auto"/>
        <w:right w:val="none" w:sz="0" w:space="0" w:color="auto"/>
      </w:divBdr>
    </w:div>
    <w:div w:id="47070021">
      <w:marLeft w:val="0"/>
      <w:marRight w:val="0"/>
      <w:marTop w:val="0"/>
      <w:marBottom w:val="0"/>
      <w:divBdr>
        <w:top w:val="none" w:sz="0" w:space="0" w:color="auto"/>
        <w:left w:val="none" w:sz="0" w:space="0" w:color="auto"/>
        <w:bottom w:val="none" w:sz="0" w:space="0" w:color="auto"/>
        <w:right w:val="none" w:sz="0" w:space="0" w:color="auto"/>
      </w:divBdr>
    </w:div>
    <w:div w:id="47070022">
      <w:marLeft w:val="0"/>
      <w:marRight w:val="0"/>
      <w:marTop w:val="0"/>
      <w:marBottom w:val="0"/>
      <w:divBdr>
        <w:top w:val="none" w:sz="0" w:space="0" w:color="auto"/>
        <w:left w:val="none" w:sz="0" w:space="0" w:color="auto"/>
        <w:bottom w:val="none" w:sz="0" w:space="0" w:color="auto"/>
        <w:right w:val="none" w:sz="0" w:space="0" w:color="auto"/>
      </w:divBdr>
      <w:divsChild>
        <w:div w:id="47069759">
          <w:marLeft w:val="0"/>
          <w:marRight w:val="0"/>
          <w:marTop w:val="0"/>
          <w:marBottom w:val="0"/>
          <w:divBdr>
            <w:top w:val="none" w:sz="0" w:space="0" w:color="auto"/>
            <w:left w:val="none" w:sz="0" w:space="0" w:color="auto"/>
            <w:bottom w:val="none" w:sz="0" w:space="0" w:color="auto"/>
            <w:right w:val="none" w:sz="0" w:space="0" w:color="auto"/>
          </w:divBdr>
        </w:div>
      </w:divsChild>
    </w:div>
    <w:div w:id="47070023">
      <w:marLeft w:val="0"/>
      <w:marRight w:val="0"/>
      <w:marTop w:val="0"/>
      <w:marBottom w:val="0"/>
      <w:divBdr>
        <w:top w:val="none" w:sz="0" w:space="0" w:color="auto"/>
        <w:left w:val="none" w:sz="0" w:space="0" w:color="auto"/>
        <w:bottom w:val="none" w:sz="0" w:space="0" w:color="auto"/>
        <w:right w:val="none" w:sz="0" w:space="0" w:color="auto"/>
      </w:divBdr>
    </w:div>
    <w:div w:id="47070024">
      <w:marLeft w:val="0"/>
      <w:marRight w:val="0"/>
      <w:marTop w:val="0"/>
      <w:marBottom w:val="0"/>
      <w:divBdr>
        <w:top w:val="none" w:sz="0" w:space="0" w:color="auto"/>
        <w:left w:val="none" w:sz="0" w:space="0" w:color="auto"/>
        <w:bottom w:val="none" w:sz="0" w:space="0" w:color="auto"/>
        <w:right w:val="none" w:sz="0" w:space="0" w:color="auto"/>
      </w:divBdr>
    </w:div>
    <w:div w:id="47070025">
      <w:marLeft w:val="0"/>
      <w:marRight w:val="0"/>
      <w:marTop w:val="0"/>
      <w:marBottom w:val="0"/>
      <w:divBdr>
        <w:top w:val="none" w:sz="0" w:space="0" w:color="auto"/>
        <w:left w:val="none" w:sz="0" w:space="0" w:color="auto"/>
        <w:bottom w:val="none" w:sz="0" w:space="0" w:color="auto"/>
        <w:right w:val="none" w:sz="0" w:space="0" w:color="auto"/>
      </w:divBdr>
    </w:div>
    <w:div w:id="47070026">
      <w:marLeft w:val="0"/>
      <w:marRight w:val="0"/>
      <w:marTop w:val="0"/>
      <w:marBottom w:val="0"/>
      <w:divBdr>
        <w:top w:val="none" w:sz="0" w:space="0" w:color="auto"/>
        <w:left w:val="none" w:sz="0" w:space="0" w:color="auto"/>
        <w:bottom w:val="none" w:sz="0" w:space="0" w:color="auto"/>
        <w:right w:val="none" w:sz="0" w:space="0" w:color="auto"/>
      </w:divBdr>
    </w:div>
    <w:div w:id="47070027">
      <w:marLeft w:val="0"/>
      <w:marRight w:val="0"/>
      <w:marTop w:val="0"/>
      <w:marBottom w:val="0"/>
      <w:divBdr>
        <w:top w:val="none" w:sz="0" w:space="0" w:color="auto"/>
        <w:left w:val="none" w:sz="0" w:space="0" w:color="auto"/>
        <w:bottom w:val="none" w:sz="0" w:space="0" w:color="auto"/>
        <w:right w:val="none" w:sz="0" w:space="0" w:color="auto"/>
      </w:divBdr>
    </w:div>
    <w:div w:id="47070028">
      <w:marLeft w:val="0"/>
      <w:marRight w:val="0"/>
      <w:marTop w:val="0"/>
      <w:marBottom w:val="0"/>
      <w:divBdr>
        <w:top w:val="none" w:sz="0" w:space="0" w:color="auto"/>
        <w:left w:val="none" w:sz="0" w:space="0" w:color="auto"/>
        <w:bottom w:val="none" w:sz="0" w:space="0" w:color="auto"/>
        <w:right w:val="none" w:sz="0" w:space="0" w:color="auto"/>
      </w:divBdr>
    </w:div>
    <w:div w:id="47070029">
      <w:marLeft w:val="0"/>
      <w:marRight w:val="0"/>
      <w:marTop w:val="0"/>
      <w:marBottom w:val="0"/>
      <w:divBdr>
        <w:top w:val="none" w:sz="0" w:space="0" w:color="auto"/>
        <w:left w:val="none" w:sz="0" w:space="0" w:color="auto"/>
        <w:bottom w:val="none" w:sz="0" w:space="0" w:color="auto"/>
        <w:right w:val="none" w:sz="0" w:space="0" w:color="auto"/>
      </w:divBdr>
    </w:div>
    <w:div w:id="47070030">
      <w:marLeft w:val="0"/>
      <w:marRight w:val="0"/>
      <w:marTop w:val="0"/>
      <w:marBottom w:val="0"/>
      <w:divBdr>
        <w:top w:val="none" w:sz="0" w:space="0" w:color="auto"/>
        <w:left w:val="none" w:sz="0" w:space="0" w:color="auto"/>
        <w:bottom w:val="none" w:sz="0" w:space="0" w:color="auto"/>
        <w:right w:val="none" w:sz="0" w:space="0" w:color="auto"/>
      </w:divBdr>
    </w:div>
    <w:div w:id="47070031">
      <w:marLeft w:val="0"/>
      <w:marRight w:val="0"/>
      <w:marTop w:val="0"/>
      <w:marBottom w:val="0"/>
      <w:divBdr>
        <w:top w:val="none" w:sz="0" w:space="0" w:color="auto"/>
        <w:left w:val="none" w:sz="0" w:space="0" w:color="auto"/>
        <w:bottom w:val="none" w:sz="0" w:space="0" w:color="auto"/>
        <w:right w:val="none" w:sz="0" w:space="0" w:color="auto"/>
      </w:divBdr>
    </w:div>
    <w:div w:id="47070032">
      <w:marLeft w:val="0"/>
      <w:marRight w:val="0"/>
      <w:marTop w:val="0"/>
      <w:marBottom w:val="0"/>
      <w:divBdr>
        <w:top w:val="none" w:sz="0" w:space="0" w:color="auto"/>
        <w:left w:val="none" w:sz="0" w:space="0" w:color="auto"/>
        <w:bottom w:val="none" w:sz="0" w:space="0" w:color="auto"/>
        <w:right w:val="none" w:sz="0" w:space="0" w:color="auto"/>
      </w:divBdr>
    </w:div>
    <w:div w:id="47070033">
      <w:marLeft w:val="0"/>
      <w:marRight w:val="0"/>
      <w:marTop w:val="0"/>
      <w:marBottom w:val="0"/>
      <w:divBdr>
        <w:top w:val="none" w:sz="0" w:space="0" w:color="auto"/>
        <w:left w:val="none" w:sz="0" w:space="0" w:color="auto"/>
        <w:bottom w:val="none" w:sz="0" w:space="0" w:color="auto"/>
        <w:right w:val="none" w:sz="0" w:space="0" w:color="auto"/>
      </w:divBdr>
    </w:div>
    <w:div w:id="47070035">
      <w:marLeft w:val="0"/>
      <w:marRight w:val="0"/>
      <w:marTop w:val="0"/>
      <w:marBottom w:val="0"/>
      <w:divBdr>
        <w:top w:val="none" w:sz="0" w:space="0" w:color="auto"/>
        <w:left w:val="none" w:sz="0" w:space="0" w:color="auto"/>
        <w:bottom w:val="none" w:sz="0" w:space="0" w:color="auto"/>
        <w:right w:val="none" w:sz="0" w:space="0" w:color="auto"/>
      </w:divBdr>
    </w:div>
    <w:div w:id="47070036">
      <w:marLeft w:val="0"/>
      <w:marRight w:val="0"/>
      <w:marTop w:val="0"/>
      <w:marBottom w:val="0"/>
      <w:divBdr>
        <w:top w:val="none" w:sz="0" w:space="0" w:color="auto"/>
        <w:left w:val="none" w:sz="0" w:space="0" w:color="auto"/>
        <w:bottom w:val="none" w:sz="0" w:space="0" w:color="auto"/>
        <w:right w:val="none" w:sz="0" w:space="0" w:color="auto"/>
      </w:divBdr>
    </w:div>
    <w:div w:id="47070037">
      <w:marLeft w:val="0"/>
      <w:marRight w:val="0"/>
      <w:marTop w:val="0"/>
      <w:marBottom w:val="0"/>
      <w:divBdr>
        <w:top w:val="none" w:sz="0" w:space="0" w:color="auto"/>
        <w:left w:val="none" w:sz="0" w:space="0" w:color="auto"/>
        <w:bottom w:val="none" w:sz="0" w:space="0" w:color="auto"/>
        <w:right w:val="none" w:sz="0" w:space="0" w:color="auto"/>
      </w:divBdr>
    </w:div>
    <w:div w:id="47070038">
      <w:marLeft w:val="0"/>
      <w:marRight w:val="0"/>
      <w:marTop w:val="0"/>
      <w:marBottom w:val="0"/>
      <w:divBdr>
        <w:top w:val="none" w:sz="0" w:space="0" w:color="auto"/>
        <w:left w:val="none" w:sz="0" w:space="0" w:color="auto"/>
        <w:bottom w:val="none" w:sz="0" w:space="0" w:color="auto"/>
        <w:right w:val="none" w:sz="0" w:space="0" w:color="auto"/>
      </w:divBdr>
    </w:div>
    <w:div w:id="47070039">
      <w:marLeft w:val="0"/>
      <w:marRight w:val="0"/>
      <w:marTop w:val="0"/>
      <w:marBottom w:val="0"/>
      <w:divBdr>
        <w:top w:val="none" w:sz="0" w:space="0" w:color="auto"/>
        <w:left w:val="none" w:sz="0" w:space="0" w:color="auto"/>
        <w:bottom w:val="none" w:sz="0" w:space="0" w:color="auto"/>
        <w:right w:val="none" w:sz="0" w:space="0" w:color="auto"/>
      </w:divBdr>
    </w:div>
    <w:div w:id="47070040">
      <w:marLeft w:val="0"/>
      <w:marRight w:val="0"/>
      <w:marTop w:val="0"/>
      <w:marBottom w:val="0"/>
      <w:divBdr>
        <w:top w:val="none" w:sz="0" w:space="0" w:color="auto"/>
        <w:left w:val="none" w:sz="0" w:space="0" w:color="auto"/>
        <w:bottom w:val="none" w:sz="0" w:space="0" w:color="auto"/>
        <w:right w:val="none" w:sz="0" w:space="0" w:color="auto"/>
      </w:divBdr>
    </w:div>
    <w:div w:id="47070041">
      <w:marLeft w:val="0"/>
      <w:marRight w:val="0"/>
      <w:marTop w:val="0"/>
      <w:marBottom w:val="0"/>
      <w:divBdr>
        <w:top w:val="none" w:sz="0" w:space="0" w:color="auto"/>
        <w:left w:val="none" w:sz="0" w:space="0" w:color="auto"/>
        <w:bottom w:val="none" w:sz="0" w:space="0" w:color="auto"/>
        <w:right w:val="none" w:sz="0" w:space="0" w:color="auto"/>
      </w:divBdr>
    </w:div>
    <w:div w:id="47070042">
      <w:marLeft w:val="0"/>
      <w:marRight w:val="0"/>
      <w:marTop w:val="0"/>
      <w:marBottom w:val="0"/>
      <w:divBdr>
        <w:top w:val="none" w:sz="0" w:space="0" w:color="auto"/>
        <w:left w:val="none" w:sz="0" w:space="0" w:color="auto"/>
        <w:bottom w:val="none" w:sz="0" w:space="0" w:color="auto"/>
        <w:right w:val="none" w:sz="0" w:space="0" w:color="auto"/>
      </w:divBdr>
    </w:div>
    <w:div w:id="47070043">
      <w:marLeft w:val="0"/>
      <w:marRight w:val="0"/>
      <w:marTop w:val="0"/>
      <w:marBottom w:val="0"/>
      <w:divBdr>
        <w:top w:val="none" w:sz="0" w:space="0" w:color="auto"/>
        <w:left w:val="none" w:sz="0" w:space="0" w:color="auto"/>
        <w:bottom w:val="none" w:sz="0" w:space="0" w:color="auto"/>
        <w:right w:val="none" w:sz="0" w:space="0" w:color="auto"/>
      </w:divBdr>
    </w:div>
    <w:div w:id="47070044">
      <w:marLeft w:val="0"/>
      <w:marRight w:val="0"/>
      <w:marTop w:val="0"/>
      <w:marBottom w:val="0"/>
      <w:divBdr>
        <w:top w:val="none" w:sz="0" w:space="0" w:color="auto"/>
        <w:left w:val="none" w:sz="0" w:space="0" w:color="auto"/>
        <w:bottom w:val="none" w:sz="0" w:space="0" w:color="auto"/>
        <w:right w:val="none" w:sz="0" w:space="0" w:color="auto"/>
      </w:divBdr>
    </w:div>
    <w:div w:id="47070045">
      <w:marLeft w:val="0"/>
      <w:marRight w:val="0"/>
      <w:marTop w:val="0"/>
      <w:marBottom w:val="0"/>
      <w:divBdr>
        <w:top w:val="none" w:sz="0" w:space="0" w:color="auto"/>
        <w:left w:val="none" w:sz="0" w:space="0" w:color="auto"/>
        <w:bottom w:val="none" w:sz="0" w:space="0" w:color="auto"/>
        <w:right w:val="none" w:sz="0" w:space="0" w:color="auto"/>
      </w:divBdr>
    </w:div>
    <w:div w:id="47070046">
      <w:marLeft w:val="0"/>
      <w:marRight w:val="0"/>
      <w:marTop w:val="0"/>
      <w:marBottom w:val="0"/>
      <w:divBdr>
        <w:top w:val="none" w:sz="0" w:space="0" w:color="auto"/>
        <w:left w:val="none" w:sz="0" w:space="0" w:color="auto"/>
        <w:bottom w:val="none" w:sz="0" w:space="0" w:color="auto"/>
        <w:right w:val="none" w:sz="0" w:space="0" w:color="auto"/>
      </w:divBdr>
    </w:div>
    <w:div w:id="47070047">
      <w:marLeft w:val="0"/>
      <w:marRight w:val="0"/>
      <w:marTop w:val="0"/>
      <w:marBottom w:val="0"/>
      <w:divBdr>
        <w:top w:val="none" w:sz="0" w:space="0" w:color="auto"/>
        <w:left w:val="none" w:sz="0" w:space="0" w:color="auto"/>
        <w:bottom w:val="none" w:sz="0" w:space="0" w:color="auto"/>
        <w:right w:val="none" w:sz="0" w:space="0" w:color="auto"/>
      </w:divBdr>
    </w:div>
    <w:div w:id="47070048">
      <w:marLeft w:val="0"/>
      <w:marRight w:val="0"/>
      <w:marTop w:val="0"/>
      <w:marBottom w:val="0"/>
      <w:divBdr>
        <w:top w:val="none" w:sz="0" w:space="0" w:color="auto"/>
        <w:left w:val="none" w:sz="0" w:space="0" w:color="auto"/>
        <w:bottom w:val="none" w:sz="0" w:space="0" w:color="auto"/>
        <w:right w:val="none" w:sz="0" w:space="0" w:color="auto"/>
      </w:divBdr>
    </w:div>
    <w:div w:id="47070049">
      <w:marLeft w:val="0"/>
      <w:marRight w:val="0"/>
      <w:marTop w:val="0"/>
      <w:marBottom w:val="0"/>
      <w:divBdr>
        <w:top w:val="none" w:sz="0" w:space="0" w:color="auto"/>
        <w:left w:val="none" w:sz="0" w:space="0" w:color="auto"/>
        <w:bottom w:val="none" w:sz="0" w:space="0" w:color="auto"/>
        <w:right w:val="none" w:sz="0" w:space="0" w:color="auto"/>
      </w:divBdr>
    </w:div>
    <w:div w:id="47070050">
      <w:marLeft w:val="0"/>
      <w:marRight w:val="0"/>
      <w:marTop w:val="0"/>
      <w:marBottom w:val="0"/>
      <w:divBdr>
        <w:top w:val="none" w:sz="0" w:space="0" w:color="auto"/>
        <w:left w:val="none" w:sz="0" w:space="0" w:color="auto"/>
        <w:bottom w:val="none" w:sz="0" w:space="0" w:color="auto"/>
        <w:right w:val="none" w:sz="0" w:space="0" w:color="auto"/>
      </w:divBdr>
    </w:div>
    <w:div w:id="47070051">
      <w:marLeft w:val="0"/>
      <w:marRight w:val="0"/>
      <w:marTop w:val="0"/>
      <w:marBottom w:val="0"/>
      <w:divBdr>
        <w:top w:val="none" w:sz="0" w:space="0" w:color="auto"/>
        <w:left w:val="none" w:sz="0" w:space="0" w:color="auto"/>
        <w:bottom w:val="none" w:sz="0" w:space="0" w:color="auto"/>
        <w:right w:val="none" w:sz="0" w:space="0" w:color="auto"/>
      </w:divBdr>
    </w:div>
    <w:div w:id="47070052">
      <w:marLeft w:val="0"/>
      <w:marRight w:val="0"/>
      <w:marTop w:val="0"/>
      <w:marBottom w:val="0"/>
      <w:divBdr>
        <w:top w:val="none" w:sz="0" w:space="0" w:color="auto"/>
        <w:left w:val="none" w:sz="0" w:space="0" w:color="auto"/>
        <w:bottom w:val="none" w:sz="0" w:space="0" w:color="auto"/>
        <w:right w:val="none" w:sz="0" w:space="0" w:color="auto"/>
      </w:divBdr>
    </w:div>
    <w:div w:id="47070054">
      <w:marLeft w:val="0"/>
      <w:marRight w:val="0"/>
      <w:marTop w:val="0"/>
      <w:marBottom w:val="0"/>
      <w:divBdr>
        <w:top w:val="none" w:sz="0" w:space="0" w:color="auto"/>
        <w:left w:val="none" w:sz="0" w:space="0" w:color="auto"/>
        <w:bottom w:val="none" w:sz="0" w:space="0" w:color="auto"/>
        <w:right w:val="none" w:sz="0" w:space="0" w:color="auto"/>
      </w:divBdr>
    </w:div>
    <w:div w:id="47070055">
      <w:marLeft w:val="0"/>
      <w:marRight w:val="0"/>
      <w:marTop w:val="0"/>
      <w:marBottom w:val="0"/>
      <w:divBdr>
        <w:top w:val="none" w:sz="0" w:space="0" w:color="auto"/>
        <w:left w:val="none" w:sz="0" w:space="0" w:color="auto"/>
        <w:bottom w:val="none" w:sz="0" w:space="0" w:color="auto"/>
        <w:right w:val="none" w:sz="0" w:space="0" w:color="auto"/>
      </w:divBdr>
    </w:div>
    <w:div w:id="47070057">
      <w:marLeft w:val="0"/>
      <w:marRight w:val="0"/>
      <w:marTop w:val="0"/>
      <w:marBottom w:val="0"/>
      <w:divBdr>
        <w:top w:val="none" w:sz="0" w:space="0" w:color="auto"/>
        <w:left w:val="none" w:sz="0" w:space="0" w:color="auto"/>
        <w:bottom w:val="none" w:sz="0" w:space="0" w:color="auto"/>
        <w:right w:val="none" w:sz="0" w:space="0" w:color="auto"/>
      </w:divBdr>
    </w:div>
    <w:div w:id="47070058">
      <w:marLeft w:val="0"/>
      <w:marRight w:val="0"/>
      <w:marTop w:val="0"/>
      <w:marBottom w:val="0"/>
      <w:divBdr>
        <w:top w:val="none" w:sz="0" w:space="0" w:color="auto"/>
        <w:left w:val="none" w:sz="0" w:space="0" w:color="auto"/>
        <w:bottom w:val="none" w:sz="0" w:space="0" w:color="auto"/>
        <w:right w:val="none" w:sz="0" w:space="0" w:color="auto"/>
      </w:divBdr>
    </w:div>
    <w:div w:id="47070059">
      <w:marLeft w:val="0"/>
      <w:marRight w:val="0"/>
      <w:marTop w:val="0"/>
      <w:marBottom w:val="0"/>
      <w:divBdr>
        <w:top w:val="none" w:sz="0" w:space="0" w:color="auto"/>
        <w:left w:val="none" w:sz="0" w:space="0" w:color="auto"/>
        <w:bottom w:val="none" w:sz="0" w:space="0" w:color="auto"/>
        <w:right w:val="none" w:sz="0" w:space="0" w:color="auto"/>
      </w:divBdr>
    </w:div>
    <w:div w:id="47070061">
      <w:marLeft w:val="0"/>
      <w:marRight w:val="0"/>
      <w:marTop w:val="0"/>
      <w:marBottom w:val="0"/>
      <w:divBdr>
        <w:top w:val="none" w:sz="0" w:space="0" w:color="auto"/>
        <w:left w:val="none" w:sz="0" w:space="0" w:color="auto"/>
        <w:bottom w:val="none" w:sz="0" w:space="0" w:color="auto"/>
        <w:right w:val="none" w:sz="0" w:space="0" w:color="auto"/>
      </w:divBdr>
    </w:div>
    <w:div w:id="47070062">
      <w:marLeft w:val="0"/>
      <w:marRight w:val="0"/>
      <w:marTop w:val="0"/>
      <w:marBottom w:val="0"/>
      <w:divBdr>
        <w:top w:val="none" w:sz="0" w:space="0" w:color="auto"/>
        <w:left w:val="none" w:sz="0" w:space="0" w:color="auto"/>
        <w:bottom w:val="none" w:sz="0" w:space="0" w:color="auto"/>
        <w:right w:val="none" w:sz="0" w:space="0" w:color="auto"/>
      </w:divBdr>
    </w:div>
    <w:div w:id="47070064">
      <w:marLeft w:val="0"/>
      <w:marRight w:val="0"/>
      <w:marTop w:val="0"/>
      <w:marBottom w:val="0"/>
      <w:divBdr>
        <w:top w:val="none" w:sz="0" w:space="0" w:color="auto"/>
        <w:left w:val="none" w:sz="0" w:space="0" w:color="auto"/>
        <w:bottom w:val="none" w:sz="0" w:space="0" w:color="auto"/>
        <w:right w:val="none" w:sz="0" w:space="0" w:color="auto"/>
      </w:divBdr>
    </w:div>
    <w:div w:id="47070065">
      <w:marLeft w:val="0"/>
      <w:marRight w:val="0"/>
      <w:marTop w:val="0"/>
      <w:marBottom w:val="0"/>
      <w:divBdr>
        <w:top w:val="none" w:sz="0" w:space="0" w:color="auto"/>
        <w:left w:val="none" w:sz="0" w:space="0" w:color="auto"/>
        <w:bottom w:val="none" w:sz="0" w:space="0" w:color="auto"/>
        <w:right w:val="none" w:sz="0" w:space="0" w:color="auto"/>
      </w:divBdr>
    </w:div>
    <w:div w:id="47070066">
      <w:marLeft w:val="0"/>
      <w:marRight w:val="0"/>
      <w:marTop w:val="0"/>
      <w:marBottom w:val="0"/>
      <w:divBdr>
        <w:top w:val="none" w:sz="0" w:space="0" w:color="auto"/>
        <w:left w:val="none" w:sz="0" w:space="0" w:color="auto"/>
        <w:bottom w:val="none" w:sz="0" w:space="0" w:color="auto"/>
        <w:right w:val="none" w:sz="0" w:space="0" w:color="auto"/>
      </w:divBdr>
    </w:div>
    <w:div w:id="47070067">
      <w:marLeft w:val="0"/>
      <w:marRight w:val="0"/>
      <w:marTop w:val="0"/>
      <w:marBottom w:val="0"/>
      <w:divBdr>
        <w:top w:val="none" w:sz="0" w:space="0" w:color="auto"/>
        <w:left w:val="none" w:sz="0" w:space="0" w:color="auto"/>
        <w:bottom w:val="none" w:sz="0" w:space="0" w:color="auto"/>
        <w:right w:val="none" w:sz="0" w:space="0" w:color="auto"/>
      </w:divBdr>
    </w:div>
    <w:div w:id="47070068">
      <w:marLeft w:val="0"/>
      <w:marRight w:val="0"/>
      <w:marTop w:val="0"/>
      <w:marBottom w:val="0"/>
      <w:divBdr>
        <w:top w:val="none" w:sz="0" w:space="0" w:color="auto"/>
        <w:left w:val="none" w:sz="0" w:space="0" w:color="auto"/>
        <w:bottom w:val="none" w:sz="0" w:space="0" w:color="auto"/>
        <w:right w:val="none" w:sz="0" w:space="0" w:color="auto"/>
      </w:divBdr>
    </w:div>
    <w:div w:id="47070069">
      <w:marLeft w:val="0"/>
      <w:marRight w:val="0"/>
      <w:marTop w:val="0"/>
      <w:marBottom w:val="0"/>
      <w:divBdr>
        <w:top w:val="none" w:sz="0" w:space="0" w:color="auto"/>
        <w:left w:val="none" w:sz="0" w:space="0" w:color="auto"/>
        <w:bottom w:val="none" w:sz="0" w:space="0" w:color="auto"/>
        <w:right w:val="none" w:sz="0" w:space="0" w:color="auto"/>
      </w:divBdr>
    </w:div>
    <w:div w:id="47070070">
      <w:marLeft w:val="0"/>
      <w:marRight w:val="0"/>
      <w:marTop w:val="0"/>
      <w:marBottom w:val="0"/>
      <w:divBdr>
        <w:top w:val="none" w:sz="0" w:space="0" w:color="auto"/>
        <w:left w:val="none" w:sz="0" w:space="0" w:color="auto"/>
        <w:bottom w:val="none" w:sz="0" w:space="0" w:color="auto"/>
        <w:right w:val="none" w:sz="0" w:space="0" w:color="auto"/>
      </w:divBdr>
    </w:div>
    <w:div w:id="47070071">
      <w:marLeft w:val="0"/>
      <w:marRight w:val="0"/>
      <w:marTop w:val="0"/>
      <w:marBottom w:val="0"/>
      <w:divBdr>
        <w:top w:val="none" w:sz="0" w:space="0" w:color="auto"/>
        <w:left w:val="none" w:sz="0" w:space="0" w:color="auto"/>
        <w:bottom w:val="none" w:sz="0" w:space="0" w:color="auto"/>
        <w:right w:val="none" w:sz="0" w:space="0" w:color="auto"/>
      </w:divBdr>
    </w:div>
    <w:div w:id="47070072">
      <w:marLeft w:val="0"/>
      <w:marRight w:val="0"/>
      <w:marTop w:val="0"/>
      <w:marBottom w:val="0"/>
      <w:divBdr>
        <w:top w:val="none" w:sz="0" w:space="0" w:color="auto"/>
        <w:left w:val="none" w:sz="0" w:space="0" w:color="auto"/>
        <w:bottom w:val="none" w:sz="0" w:space="0" w:color="auto"/>
        <w:right w:val="none" w:sz="0" w:space="0" w:color="auto"/>
      </w:divBdr>
    </w:div>
    <w:div w:id="47070074">
      <w:marLeft w:val="0"/>
      <w:marRight w:val="0"/>
      <w:marTop w:val="0"/>
      <w:marBottom w:val="0"/>
      <w:divBdr>
        <w:top w:val="none" w:sz="0" w:space="0" w:color="auto"/>
        <w:left w:val="none" w:sz="0" w:space="0" w:color="auto"/>
        <w:bottom w:val="none" w:sz="0" w:space="0" w:color="auto"/>
        <w:right w:val="none" w:sz="0" w:space="0" w:color="auto"/>
      </w:divBdr>
    </w:div>
    <w:div w:id="47070075">
      <w:marLeft w:val="0"/>
      <w:marRight w:val="0"/>
      <w:marTop w:val="0"/>
      <w:marBottom w:val="0"/>
      <w:divBdr>
        <w:top w:val="none" w:sz="0" w:space="0" w:color="auto"/>
        <w:left w:val="none" w:sz="0" w:space="0" w:color="auto"/>
        <w:bottom w:val="none" w:sz="0" w:space="0" w:color="auto"/>
        <w:right w:val="none" w:sz="0" w:space="0" w:color="auto"/>
      </w:divBdr>
    </w:div>
    <w:div w:id="47070077">
      <w:marLeft w:val="0"/>
      <w:marRight w:val="0"/>
      <w:marTop w:val="0"/>
      <w:marBottom w:val="0"/>
      <w:divBdr>
        <w:top w:val="none" w:sz="0" w:space="0" w:color="auto"/>
        <w:left w:val="none" w:sz="0" w:space="0" w:color="auto"/>
        <w:bottom w:val="none" w:sz="0" w:space="0" w:color="auto"/>
        <w:right w:val="none" w:sz="0" w:space="0" w:color="auto"/>
      </w:divBdr>
    </w:div>
    <w:div w:id="47070079">
      <w:marLeft w:val="0"/>
      <w:marRight w:val="0"/>
      <w:marTop w:val="0"/>
      <w:marBottom w:val="0"/>
      <w:divBdr>
        <w:top w:val="none" w:sz="0" w:space="0" w:color="auto"/>
        <w:left w:val="none" w:sz="0" w:space="0" w:color="auto"/>
        <w:bottom w:val="none" w:sz="0" w:space="0" w:color="auto"/>
        <w:right w:val="none" w:sz="0" w:space="0" w:color="auto"/>
      </w:divBdr>
    </w:div>
    <w:div w:id="47070080">
      <w:marLeft w:val="0"/>
      <w:marRight w:val="0"/>
      <w:marTop w:val="0"/>
      <w:marBottom w:val="0"/>
      <w:divBdr>
        <w:top w:val="none" w:sz="0" w:space="0" w:color="auto"/>
        <w:left w:val="none" w:sz="0" w:space="0" w:color="auto"/>
        <w:bottom w:val="none" w:sz="0" w:space="0" w:color="auto"/>
        <w:right w:val="none" w:sz="0" w:space="0" w:color="auto"/>
      </w:divBdr>
    </w:div>
    <w:div w:id="47070081">
      <w:marLeft w:val="0"/>
      <w:marRight w:val="0"/>
      <w:marTop w:val="0"/>
      <w:marBottom w:val="0"/>
      <w:divBdr>
        <w:top w:val="none" w:sz="0" w:space="0" w:color="auto"/>
        <w:left w:val="none" w:sz="0" w:space="0" w:color="auto"/>
        <w:bottom w:val="none" w:sz="0" w:space="0" w:color="auto"/>
        <w:right w:val="none" w:sz="0" w:space="0" w:color="auto"/>
      </w:divBdr>
    </w:div>
    <w:div w:id="47070082">
      <w:marLeft w:val="0"/>
      <w:marRight w:val="0"/>
      <w:marTop w:val="0"/>
      <w:marBottom w:val="0"/>
      <w:divBdr>
        <w:top w:val="none" w:sz="0" w:space="0" w:color="auto"/>
        <w:left w:val="none" w:sz="0" w:space="0" w:color="auto"/>
        <w:bottom w:val="none" w:sz="0" w:space="0" w:color="auto"/>
        <w:right w:val="none" w:sz="0" w:space="0" w:color="auto"/>
      </w:divBdr>
    </w:div>
    <w:div w:id="47070083">
      <w:marLeft w:val="0"/>
      <w:marRight w:val="0"/>
      <w:marTop w:val="0"/>
      <w:marBottom w:val="0"/>
      <w:divBdr>
        <w:top w:val="none" w:sz="0" w:space="0" w:color="auto"/>
        <w:left w:val="none" w:sz="0" w:space="0" w:color="auto"/>
        <w:bottom w:val="none" w:sz="0" w:space="0" w:color="auto"/>
        <w:right w:val="none" w:sz="0" w:space="0" w:color="auto"/>
      </w:divBdr>
    </w:div>
    <w:div w:id="47070084">
      <w:marLeft w:val="0"/>
      <w:marRight w:val="0"/>
      <w:marTop w:val="0"/>
      <w:marBottom w:val="0"/>
      <w:divBdr>
        <w:top w:val="none" w:sz="0" w:space="0" w:color="auto"/>
        <w:left w:val="none" w:sz="0" w:space="0" w:color="auto"/>
        <w:bottom w:val="none" w:sz="0" w:space="0" w:color="auto"/>
        <w:right w:val="none" w:sz="0" w:space="0" w:color="auto"/>
      </w:divBdr>
      <w:divsChild>
        <w:div w:id="47069664">
          <w:marLeft w:val="0"/>
          <w:marRight w:val="0"/>
          <w:marTop w:val="0"/>
          <w:marBottom w:val="0"/>
          <w:divBdr>
            <w:top w:val="none" w:sz="0" w:space="0" w:color="auto"/>
            <w:left w:val="none" w:sz="0" w:space="0" w:color="auto"/>
            <w:bottom w:val="none" w:sz="0" w:space="0" w:color="auto"/>
            <w:right w:val="none" w:sz="0" w:space="0" w:color="auto"/>
          </w:divBdr>
          <w:divsChild>
            <w:div w:id="47069600">
              <w:marLeft w:val="-6000"/>
              <w:marRight w:val="0"/>
              <w:marTop w:val="60"/>
              <w:marBottom w:val="0"/>
              <w:divBdr>
                <w:top w:val="none" w:sz="0" w:space="0" w:color="auto"/>
                <w:left w:val="none" w:sz="0" w:space="0" w:color="auto"/>
                <w:bottom w:val="single" w:sz="6" w:space="7" w:color="E5E5E5"/>
                <w:right w:val="none" w:sz="0" w:space="0" w:color="auto"/>
              </w:divBdr>
              <w:divsChild>
                <w:div w:id="47069653">
                  <w:marLeft w:val="0"/>
                  <w:marRight w:val="0"/>
                  <w:marTop w:val="0"/>
                  <w:marBottom w:val="0"/>
                  <w:divBdr>
                    <w:top w:val="none" w:sz="0" w:space="0" w:color="auto"/>
                    <w:left w:val="none" w:sz="0" w:space="0" w:color="auto"/>
                    <w:bottom w:val="none" w:sz="0" w:space="0" w:color="auto"/>
                    <w:right w:val="none" w:sz="0" w:space="0" w:color="auto"/>
                  </w:divBdr>
                  <w:divsChild>
                    <w:div w:id="47069822">
                      <w:marLeft w:val="0"/>
                      <w:marRight w:val="0"/>
                      <w:marTop w:val="0"/>
                      <w:marBottom w:val="0"/>
                      <w:divBdr>
                        <w:top w:val="none" w:sz="0" w:space="0" w:color="auto"/>
                        <w:left w:val="none" w:sz="0" w:space="0" w:color="auto"/>
                        <w:bottom w:val="none" w:sz="0" w:space="0" w:color="auto"/>
                        <w:right w:val="none" w:sz="0" w:space="0" w:color="auto"/>
                      </w:divBdr>
                      <w:divsChild>
                        <w:div w:id="47070004">
                          <w:marLeft w:val="0"/>
                          <w:marRight w:val="0"/>
                          <w:marTop w:val="0"/>
                          <w:marBottom w:val="0"/>
                          <w:divBdr>
                            <w:top w:val="none" w:sz="0" w:space="0" w:color="auto"/>
                            <w:left w:val="none" w:sz="0" w:space="0" w:color="auto"/>
                            <w:bottom w:val="none" w:sz="0" w:space="0" w:color="auto"/>
                            <w:right w:val="none" w:sz="0" w:space="0" w:color="auto"/>
                          </w:divBdr>
                          <w:divsChild>
                            <w:div w:id="47069597">
                              <w:marLeft w:val="45"/>
                              <w:marRight w:val="0"/>
                              <w:marTop w:val="0"/>
                              <w:marBottom w:val="0"/>
                              <w:divBdr>
                                <w:top w:val="none" w:sz="0" w:space="0" w:color="auto"/>
                                <w:left w:val="none" w:sz="0" w:space="0" w:color="auto"/>
                                <w:bottom w:val="none" w:sz="0" w:space="0" w:color="auto"/>
                                <w:right w:val="none" w:sz="0" w:space="0" w:color="auto"/>
                              </w:divBdr>
                            </w:div>
                            <w:div w:id="47069811">
                              <w:marLeft w:val="-15"/>
                              <w:marRight w:val="240"/>
                              <w:marTop w:val="0"/>
                              <w:marBottom w:val="0"/>
                              <w:divBdr>
                                <w:top w:val="none" w:sz="0" w:space="0" w:color="auto"/>
                                <w:left w:val="none" w:sz="0" w:space="0" w:color="auto"/>
                                <w:bottom w:val="none" w:sz="0" w:space="0" w:color="auto"/>
                                <w:right w:val="none" w:sz="0" w:space="0" w:color="auto"/>
                              </w:divBdr>
                              <w:divsChild>
                                <w:div w:id="4707017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7070405">
                          <w:marLeft w:val="0"/>
                          <w:marRight w:val="0"/>
                          <w:marTop w:val="0"/>
                          <w:marBottom w:val="0"/>
                          <w:divBdr>
                            <w:top w:val="none" w:sz="0" w:space="0" w:color="auto"/>
                            <w:left w:val="none" w:sz="0" w:space="0" w:color="auto"/>
                            <w:bottom w:val="none" w:sz="0" w:space="0" w:color="auto"/>
                            <w:right w:val="none" w:sz="0" w:space="0" w:color="auto"/>
                          </w:divBdr>
                          <w:divsChild>
                            <w:div w:id="47069573">
                              <w:marLeft w:val="0"/>
                              <w:marRight w:val="240"/>
                              <w:marTop w:val="0"/>
                              <w:marBottom w:val="0"/>
                              <w:divBdr>
                                <w:top w:val="none" w:sz="0" w:space="0" w:color="auto"/>
                                <w:left w:val="none" w:sz="0" w:space="0" w:color="auto"/>
                                <w:bottom w:val="none" w:sz="0" w:space="0" w:color="auto"/>
                                <w:right w:val="none" w:sz="0" w:space="0" w:color="auto"/>
                              </w:divBdr>
                              <w:divsChild>
                                <w:div w:id="470700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0285">
                  <w:marLeft w:val="0"/>
                  <w:marRight w:val="0"/>
                  <w:marTop w:val="0"/>
                  <w:marBottom w:val="0"/>
                  <w:divBdr>
                    <w:top w:val="none" w:sz="0" w:space="0" w:color="auto"/>
                    <w:left w:val="none" w:sz="0" w:space="0" w:color="auto"/>
                    <w:bottom w:val="none" w:sz="0" w:space="0" w:color="auto"/>
                    <w:right w:val="none" w:sz="0" w:space="0" w:color="auto"/>
                  </w:divBdr>
                  <w:divsChild>
                    <w:div w:id="47069722">
                      <w:marLeft w:val="-15"/>
                      <w:marRight w:val="0"/>
                      <w:marTop w:val="0"/>
                      <w:marBottom w:val="0"/>
                      <w:divBdr>
                        <w:top w:val="none" w:sz="0" w:space="0" w:color="auto"/>
                        <w:left w:val="none" w:sz="0" w:space="0" w:color="auto"/>
                        <w:bottom w:val="none" w:sz="0" w:space="0" w:color="auto"/>
                        <w:right w:val="none" w:sz="0" w:space="0" w:color="auto"/>
                      </w:divBdr>
                    </w:div>
                  </w:divsChild>
                </w:div>
                <w:div w:id="47070358">
                  <w:marLeft w:val="0"/>
                  <w:marRight w:val="0"/>
                  <w:marTop w:val="0"/>
                  <w:marBottom w:val="0"/>
                  <w:divBdr>
                    <w:top w:val="none" w:sz="0" w:space="0" w:color="auto"/>
                    <w:left w:val="none" w:sz="0" w:space="0" w:color="auto"/>
                    <w:bottom w:val="none" w:sz="0" w:space="0" w:color="auto"/>
                    <w:right w:val="none" w:sz="0" w:space="0" w:color="auto"/>
                  </w:divBdr>
                  <w:divsChild>
                    <w:div w:id="47070364">
                      <w:marLeft w:val="240"/>
                      <w:marRight w:val="0"/>
                      <w:marTop w:val="0"/>
                      <w:marBottom w:val="0"/>
                      <w:divBdr>
                        <w:top w:val="none" w:sz="0" w:space="0" w:color="auto"/>
                        <w:left w:val="none" w:sz="0" w:space="0" w:color="auto"/>
                        <w:bottom w:val="none" w:sz="0" w:space="0" w:color="auto"/>
                        <w:right w:val="none" w:sz="0" w:space="0" w:color="auto"/>
                      </w:divBdr>
                      <w:divsChild>
                        <w:div w:id="470698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9842">
          <w:marLeft w:val="0"/>
          <w:marRight w:val="0"/>
          <w:marTop w:val="0"/>
          <w:marBottom w:val="0"/>
          <w:divBdr>
            <w:top w:val="none" w:sz="0" w:space="0" w:color="auto"/>
            <w:left w:val="none" w:sz="0" w:space="0" w:color="auto"/>
            <w:bottom w:val="none" w:sz="0" w:space="0" w:color="auto"/>
            <w:right w:val="none" w:sz="0" w:space="0" w:color="auto"/>
          </w:divBdr>
          <w:divsChild>
            <w:div w:id="47070161">
              <w:marLeft w:val="0"/>
              <w:marRight w:val="0"/>
              <w:marTop w:val="0"/>
              <w:marBottom w:val="0"/>
              <w:divBdr>
                <w:top w:val="none" w:sz="0" w:space="0" w:color="auto"/>
                <w:left w:val="none" w:sz="0" w:space="0" w:color="auto"/>
                <w:bottom w:val="none" w:sz="0" w:space="0" w:color="auto"/>
                <w:right w:val="none" w:sz="0" w:space="0" w:color="auto"/>
              </w:divBdr>
              <w:divsChild>
                <w:div w:id="47069828">
                  <w:marLeft w:val="0"/>
                  <w:marRight w:val="0"/>
                  <w:marTop w:val="0"/>
                  <w:marBottom w:val="0"/>
                  <w:divBdr>
                    <w:top w:val="none" w:sz="0" w:space="0" w:color="auto"/>
                    <w:left w:val="none" w:sz="0" w:space="0" w:color="auto"/>
                    <w:bottom w:val="none" w:sz="0" w:space="0" w:color="auto"/>
                    <w:right w:val="none" w:sz="0" w:space="0" w:color="auto"/>
                  </w:divBdr>
                  <w:divsChild>
                    <w:div w:id="47069832">
                      <w:marLeft w:val="0"/>
                      <w:marRight w:val="0"/>
                      <w:marTop w:val="0"/>
                      <w:marBottom w:val="0"/>
                      <w:divBdr>
                        <w:top w:val="none" w:sz="0" w:space="0" w:color="auto"/>
                        <w:left w:val="none" w:sz="0" w:space="0" w:color="auto"/>
                        <w:bottom w:val="none" w:sz="0" w:space="0" w:color="auto"/>
                        <w:right w:val="none" w:sz="0" w:space="0" w:color="auto"/>
                      </w:divBdr>
                      <w:divsChild>
                        <w:div w:id="47069580">
                          <w:marLeft w:val="0"/>
                          <w:marRight w:val="0"/>
                          <w:marTop w:val="0"/>
                          <w:marBottom w:val="0"/>
                          <w:divBdr>
                            <w:top w:val="none" w:sz="0" w:space="0" w:color="auto"/>
                            <w:left w:val="none" w:sz="0" w:space="0" w:color="auto"/>
                            <w:bottom w:val="none" w:sz="0" w:space="0" w:color="auto"/>
                            <w:right w:val="none" w:sz="0" w:space="0" w:color="auto"/>
                          </w:divBdr>
                          <w:divsChild>
                            <w:div w:id="47070219">
                              <w:marLeft w:val="0"/>
                              <w:marRight w:val="0"/>
                              <w:marTop w:val="0"/>
                              <w:marBottom w:val="0"/>
                              <w:divBdr>
                                <w:top w:val="none" w:sz="0" w:space="0" w:color="auto"/>
                                <w:left w:val="none" w:sz="0" w:space="0" w:color="auto"/>
                                <w:bottom w:val="none" w:sz="0" w:space="0" w:color="auto"/>
                                <w:right w:val="none" w:sz="0" w:space="0" w:color="auto"/>
                              </w:divBdr>
                              <w:divsChild>
                                <w:div w:id="47069807">
                                  <w:marLeft w:val="0"/>
                                  <w:marRight w:val="450"/>
                                  <w:marTop w:val="0"/>
                                  <w:marBottom w:val="0"/>
                                  <w:divBdr>
                                    <w:top w:val="none" w:sz="0" w:space="0" w:color="auto"/>
                                    <w:left w:val="none" w:sz="0" w:space="0" w:color="auto"/>
                                    <w:bottom w:val="none" w:sz="0" w:space="0" w:color="auto"/>
                                    <w:right w:val="none" w:sz="0" w:space="0" w:color="auto"/>
                                  </w:divBdr>
                                  <w:divsChild>
                                    <w:div w:id="47070134">
                                      <w:marLeft w:val="0"/>
                                      <w:marRight w:val="0"/>
                                      <w:marTop w:val="0"/>
                                      <w:marBottom w:val="0"/>
                                      <w:divBdr>
                                        <w:top w:val="none" w:sz="0" w:space="0" w:color="auto"/>
                                        <w:left w:val="none" w:sz="0" w:space="0" w:color="auto"/>
                                        <w:bottom w:val="none" w:sz="0" w:space="0" w:color="auto"/>
                                        <w:right w:val="none" w:sz="0" w:space="0" w:color="auto"/>
                                      </w:divBdr>
                                      <w:divsChild>
                                        <w:div w:id="47070164">
                                          <w:marLeft w:val="0"/>
                                          <w:marRight w:val="0"/>
                                          <w:marTop w:val="0"/>
                                          <w:marBottom w:val="0"/>
                                          <w:divBdr>
                                            <w:top w:val="none" w:sz="0" w:space="0" w:color="auto"/>
                                            <w:left w:val="none" w:sz="0" w:space="0" w:color="auto"/>
                                            <w:bottom w:val="none" w:sz="0" w:space="0" w:color="auto"/>
                                            <w:right w:val="none" w:sz="0" w:space="0" w:color="auto"/>
                                          </w:divBdr>
                                          <w:divsChild>
                                            <w:div w:id="47069948">
                                              <w:marLeft w:val="0"/>
                                              <w:marRight w:val="15"/>
                                              <w:marTop w:val="180"/>
                                              <w:marBottom w:val="135"/>
                                              <w:divBdr>
                                                <w:top w:val="none" w:sz="0" w:space="0" w:color="auto"/>
                                                <w:left w:val="none" w:sz="0" w:space="0" w:color="auto"/>
                                                <w:bottom w:val="none" w:sz="0" w:space="0" w:color="auto"/>
                                                <w:right w:val="none" w:sz="0" w:space="0" w:color="auto"/>
                                              </w:divBdr>
                                            </w:div>
                                          </w:divsChild>
                                        </w:div>
                                        <w:div w:id="47070228">
                                          <w:marLeft w:val="0"/>
                                          <w:marRight w:val="0"/>
                                          <w:marTop w:val="0"/>
                                          <w:marBottom w:val="0"/>
                                          <w:divBdr>
                                            <w:top w:val="none" w:sz="0" w:space="0" w:color="auto"/>
                                            <w:left w:val="none" w:sz="0" w:space="0" w:color="auto"/>
                                            <w:bottom w:val="none" w:sz="0" w:space="0" w:color="auto"/>
                                            <w:right w:val="none" w:sz="0" w:space="0" w:color="auto"/>
                                          </w:divBdr>
                                          <w:divsChild>
                                            <w:div w:id="47069913">
                                              <w:marLeft w:val="0"/>
                                              <w:marRight w:val="0"/>
                                              <w:marTop w:val="0"/>
                                              <w:marBottom w:val="0"/>
                                              <w:divBdr>
                                                <w:top w:val="none" w:sz="0" w:space="0" w:color="auto"/>
                                                <w:left w:val="none" w:sz="0" w:space="0" w:color="auto"/>
                                                <w:bottom w:val="none" w:sz="0" w:space="0" w:color="auto"/>
                                                <w:right w:val="none" w:sz="0" w:space="0" w:color="auto"/>
                                              </w:divBdr>
                                              <w:divsChild>
                                                <w:div w:id="47069670">
                                                  <w:marLeft w:val="0"/>
                                                  <w:marRight w:val="15"/>
                                                  <w:marTop w:val="0"/>
                                                  <w:marBottom w:val="0"/>
                                                  <w:divBdr>
                                                    <w:top w:val="none" w:sz="0" w:space="0" w:color="auto"/>
                                                    <w:left w:val="none" w:sz="0" w:space="0" w:color="auto"/>
                                                    <w:bottom w:val="none" w:sz="0" w:space="0" w:color="auto"/>
                                                    <w:right w:val="none" w:sz="0" w:space="0" w:color="auto"/>
                                                  </w:divBdr>
                                                </w:div>
                                                <w:div w:id="4706981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085">
      <w:marLeft w:val="0"/>
      <w:marRight w:val="0"/>
      <w:marTop w:val="0"/>
      <w:marBottom w:val="0"/>
      <w:divBdr>
        <w:top w:val="none" w:sz="0" w:space="0" w:color="auto"/>
        <w:left w:val="none" w:sz="0" w:space="0" w:color="auto"/>
        <w:bottom w:val="none" w:sz="0" w:space="0" w:color="auto"/>
        <w:right w:val="none" w:sz="0" w:space="0" w:color="auto"/>
      </w:divBdr>
    </w:div>
    <w:div w:id="47070086">
      <w:marLeft w:val="0"/>
      <w:marRight w:val="0"/>
      <w:marTop w:val="0"/>
      <w:marBottom w:val="0"/>
      <w:divBdr>
        <w:top w:val="none" w:sz="0" w:space="0" w:color="auto"/>
        <w:left w:val="none" w:sz="0" w:space="0" w:color="auto"/>
        <w:bottom w:val="none" w:sz="0" w:space="0" w:color="auto"/>
        <w:right w:val="none" w:sz="0" w:space="0" w:color="auto"/>
      </w:divBdr>
    </w:div>
    <w:div w:id="47070087">
      <w:marLeft w:val="0"/>
      <w:marRight w:val="0"/>
      <w:marTop w:val="0"/>
      <w:marBottom w:val="0"/>
      <w:divBdr>
        <w:top w:val="none" w:sz="0" w:space="0" w:color="auto"/>
        <w:left w:val="none" w:sz="0" w:space="0" w:color="auto"/>
        <w:bottom w:val="none" w:sz="0" w:space="0" w:color="auto"/>
        <w:right w:val="none" w:sz="0" w:space="0" w:color="auto"/>
      </w:divBdr>
    </w:div>
    <w:div w:id="47070088">
      <w:marLeft w:val="0"/>
      <w:marRight w:val="0"/>
      <w:marTop w:val="0"/>
      <w:marBottom w:val="0"/>
      <w:divBdr>
        <w:top w:val="none" w:sz="0" w:space="0" w:color="auto"/>
        <w:left w:val="none" w:sz="0" w:space="0" w:color="auto"/>
        <w:bottom w:val="none" w:sz="0" w:space="0" w:color="auto"/>
        <w:right w:val="none" w:sz="0" w:space="0" w:color="auto"/>
      </w:divBdr>
    </w:div>
    <w:div w:id="47070090">
      <w:marLeft w:val="0"/>
      <w:marRight w:val="0"/>
      <w:marTop w:val="0"/>
      <w:marBottom w:val="0"/>
      <w:divBdr>
        <w:top w:val="none" w:sz="0" w:space="0" w:color="auto"/>
        <w:left w:val="none" w:sz="0" w:space="0" w:color="auto"/>
        <w:bottom w:val="none" w:sz="0" w:space="0" w:color="auto"/>
        <w:right w:val="none" w:sz="0" w:space="0" w:color="auto"/>
      </w:divBdr>
    </w:div>
    <w:div w:id="47070091">
      <w:marLeft w:val="0"/>
      <w:marRight w:val="0"/>
      <w:marTop w:val="0"/>
      <w:marBottom w:val="0"/>
      <w:divBdr>
        <w:top w:val="none" w:sz="0" w:space="0" w:color="auto"/>
        <w:left w:val="none" w:sz="0" w:space="0" w:color="auto"/>
        <w:bottom w:val="none" w:sz="0" w:space="0" w:color="auto"/>
        <w:right w:val="none" w:sz="0" w:space="0" w:color="auto"/>
      </w:divBdr>
    </w:div>
    <w:div w:id="47070092">
      <w:marLeft w:val="0"/>
      <w:marRight w:val="0"/>
      <w:marTop w:val="0"/>
      <w:marBottom w:val="0"/>
      <w:divBdr>
        <w:top w:val="none" w:sz="0" w:space="0" w:color="auto"/>
        <w:left w:val="none" w:sz="0" w:space="0" w:color="auto"/>
        <w:bottom w:val="none" w:sz="0" w:space="0" w:color="auto"/>
        <w:right w:val="none" w:sz="0" w:space="0" w:color="auto"/>
      </w:divBdr>
    </w:div>
    <w:div w:id="47070093">
      <w:marLeft w:val="0"/>
      <w:marRight w:val="0"/>
      <w:marTop w:val="0"/>
      <w:marBottom w:val="0"/>
      <w:divBdr>
        <w:top w:val="none" w:sz="0" w:space="0" w:color="auto"/>
        <w:left w:val="none" w:sz="0" w:space="0" w:color="auto"/>
        <w:bottom w:val="none" w:sz="0" w:space="0" w:color="auto"/>
        <w:right w:val="none" w:sz="0" w:space="0" w:color="auto"/>
      </w:divBdr>
    </w:div>
    <w:div w:id="47070094">
      <w:marLeft w:val="0"/>
      <w:marRight w:val="0"/>
      <w:marTop w:val="0"/>
      <w:marBottom w:val="0"/>
      <w:divBdr>
        <w:top w:val="none" w:sz="0" w:space="0" w:color="auto"/>
        <w:left w:val="none" w:sz="0" w:space="0" w:color="auto"/>
        <w:bottom w:val="none" w:sz="0" w:space="0" w:color="auto"/>
        <w:right w:val="none" w:sz="0" w:space="0" w:color="auto"/>
      </w:divBdr>
    </w:div>
    <w:div w:id="47070096">
      <w:marLeft w:val="0"/>
      <w:marRight w:val="0"/>
      <w:marTop w:val="0"/>
      <w:marBottom w:val="0"/>
      <w:divBdr>
        <w:top w:val="none" w:sz="0" w:space="0" w:color="auto"/>
        <w:left w:val="none" w:sz="0" w:space="0" w:color="auto"/>
        <w:bottom w:val="none" w:sz="0" w:space="0" w:color="auto"/>
        <w:right w:val="none" w:sz="0" w:space="0" w:color="auto"/>
      </w:divBdr>
    </w:div>
    <w:div w:id="47070097">
      <w:marLeft w:val="0"/>
      <w:marRight w:val="0"/>
      <w:marTop w:val="0"/>
      <w:marBottom w:val="0"/>
      <w:divBdr>
        <w:top w:val="none" w:sz="0" w:space="0" w:color="auto"/>
        <w:left w:val="none" w:sz="0" w:space="0" w:color="auto"/>
        <w:bottom w:val="none" w:sz="0" w:space="0" w:color="auto"/>
        <w:right w:val="none" w:sz="0" w:space="0" w:color="auto"/>
      </w:divBdr>
    </w:div>
    <w:div w:id="47070098">
      <w:marLeft w:val="0"/>
      <w:marRight w:val="0"/>
      <w:marTop w:val="0"/>
      <w:marBottom w:val="0"/>
      <w:divBdr>
        <w:top w:val="none" w:sz="0" w:space="0" w:color="auto"/>
        <w:left w:val="none" w:sz="0" w:space="0" w:color="auto"/>
        <w:bottom w:val="none" w:sz="0" w:space="0" w:color="auto"/>
        <w:right w:val="none" w:sz="0" w:space="0" w:color="auto"/>
      </w:divBdr>
    </w:div>
    <w:div w:id="47070099">
      <w:marLeft w:val="0"/>
      <w:marRight w:val="0"/>
      <w:marTop w:val="0"/>
      <w:marBottom w:val="0"/>
      <w:divBdr>
        <w:top w:val="none" w:sz="0" w:space="0" w:color="auto"/>
        <w:left w:val="none" w:sz="0" w:space="0" w:color="auto"/>
        <w:bottom w:val="none" w:sz="0" w:space="0" w:color="auto"/>
        <w:right w:val="none" w:sz="0" w:space="0" w:color="auto"/>
      </w:divBdr>
    </w:div>
    <w:div w:id="47070100">
      <w:marLeft w:val="0"/>
      <w:marRight w:val="0"/>
      <w:marTop w:val="0"/>
      <w:marBottom w:val="0"/>
      <w:divBdr>
        <w:top w:val="none" w:sz="0" w:space="0" w:color="auto"/>
        <w:left w:val="none" w:sz="0" w:space="0" w:color="auto"/>
        <w:bottom w:val="none" w:sz="0" w:space="0" w:color="auto"/>
        <w:right w:val="none" w:sz="0" w:space="0" w:color="auto"/>
      </w:divBdr>
    </w:div>
    <w:div w:id="47070101">
      <w:marLeft w:val="0"/>
      <w:marRight w:val="0"/>
      <w:marTop w:val="0"/>
      <w:marBottom w:val="0"/>
      <w:divBdr>
        <w:top w:val="none" w:sz="0" w:space="0" w:color="auto"/>
        <w:left w:val="none" w:sz="0" w:space="0" w:color="auto"/>
        <w:bottom w:val="none" w:sz="0" w:space="0" w:color="auto"/>
        <w:right w:val="none" w:sz="0" w:space="0" w:color="auto"/>
      </w:divBdr>
    </w:div>
    <w:div w:id="47070102">
      <w:marLeft w:val="0"/>
      <w:marRight w:val="0"/>
      <w:marTop w:val="0"/>
      <w:marBottom w:val="0"/>
      <w:divBdr>
        <w:top w:val="none" w:sz="0" w:space="0" w:color="auto"/>
        <w:left w:val="none" w:sz="0" w:space="0" w:color="auto"/>
        <w:bottom w:val="none" w:sz="0" w:space="0" w:color="auto"/>
        <w:right w:val="none" w:sz="0" w:space="0" w:color="auto"/>
      </w:divBdr>
    </w:div>
    <w:div w:id="47070104">
      <w:marLeft w:val="0"/>
      <w:marRight w:val="0"/>
      <w:marTop w:val="0"/>
      <w:marBottom w:val="0"/>
      <w:divBdr>
        <w:top w:val="none" w:sz="0" w:space="0" w:color="auto"/>
        <w:left w:val="none" w:sz="0" w:space="0" w:color="auto"/>
        <w:bottom w:val="none" w:sz="0" w:space="0" w:color="auto"/>
        <w:right w:val="none" w:sz="0" w:space="0" w:color="auto"/>
      </w:divBdr>
    </w:div>
    <w:div w:id="47070107">
      <w:marLeft w:val="0"/>
      <w:marRight w:val="0"/>
      <w:marTop w:val="0"/>
      <w:marBottom w:val="0"/>
      <w:divBdr>
        <w:top w:val="none" w:sz="0" w:space="0" w:color="auto"/>
        <w:left w:val="none" w:sz="0" w:space="0" w:color="auto"/>
        <w:bottom w:val="none" w:sz="0" w:space="0" w:color="auto"/>
        <w:right w:val="none" w:sz="0" w:space="0" w:color="auto"/>
      </w:divBdr>
    </w:div>
    <w:div w:id="47070108">
      <w:marLeft w:val="0"/>
      <w:marRight w:val="0"/>
      <w:marTop w:val="0"/>
      <w:marBottom w:val="0"/>
      <w:divBdr>
        <w:top w:val="none" w:sz="0" w:space="0" w:color="auto"/>
        <w:left w:val="none" w:sz="0" w:space="0" w:color="auto"/>
        <w:bottom w:val="none" w:sz="0" w:space="0" w:color="auto"/>
        <w:right w:val="none" w:sz="0" w:space="0" w:color="auto"/>
      </w:divBdr>
    </w:div>
    <w:div w:id="47070110">
      <w:marLeft w:val="0"/>
      <w:marRight w:val="0"/>
      <w:marTop w:val="0"/>
      <w:marBottom w:val="0"/>
      <w:divBdr>
        <w:top w:val="none" w:sz="0" w:space="0" w:color="auto"/>
        <w:left w:val="none" w:sz="0" w:space="0" w:color="auto"/>
        <w:bottom w:val="none" w:sz="0" w:space="0" w:color="auto"/>
        <w:right w:val="none" w:sz="0" w:space="0" w:color="auto"/>
      </w:divBdr>
    </w:div>
    <w:div w:id="47070111">
      <w:marLeft w:val="0"/>
      <w:marRight w:val="0"/>
      <w:marTop w:val="0"/>
      <w:marBottom w:val="0"/>
      <w:divBdr>
        <w:top w:val="none" w:sz="0" w:space="0" w:color="auto"/>
        <w:left w:val="none" w:sz="0" w:space="0" w:color="auto"/>
        <w:bottom w:val="none" w:sz="0" w:space="0" w:color="auto"/>
        <w:right w:val="none" w:sz="0" w:space="0" w:color="auto"/>
      </w:divBdr>
    </w:div>
    <w:div w:id="47070112">
      <w:marLeft w:val="0"/>
      <w:marRight w:val="0"/>
      <w:marTop w:val="0"/>
      <w:marBottom w:val="0"/>
      <w:divBdr>
        <w:top w:val="none" w:sz="0" w:space="0" w:color="auto"/>
        <w:left w:val="none" w:sz="0" w:space="0" w:color="auto"/>
        <w:bottom w:val="none" w:sz="0" w:space="0" w:color="auto"/>
        <w:right w:val="none" w:sz="0" w:space="0" w:color="auto"/>
      </w:divBdr>
    </w:div>
    <w:div w:id="47070113">
      <w:marLeft w:val="0"/>
      <w:marRight w:val="0"/>
      <w:marTop w:val="0"/>
      <w:marBottom w:val="0"/>
      <w:divBdr>
        <w:top w:val="none" w:sz="0" w:space="0" w:color="auto"/>
        <w:left w:val="none" w:sz="0" w:space="0" w:color="auto"/>
        <w:bottom w:val="none" w:sz="0" w:space="0" w:color="auto"/>
        <w:right w:val="none" w:sz="0" w:space="0" w:color="auto"/>
      </w:divBdr>
    </w:div>
    <w:div w:id="47070114">
      <w:marLeft w:val="0"/>
      <w:marRight w:val="0"/>
      <w:marTop w:val="0"/>
      <w:marBottom w:val="0"/>
      <w:divBdr>
        <w:top w:val="none" w:sz="0" w:space="0" w:color="auto"/>
        <w:left w:val="none" w:sz="0" w:space="0" w:color="auto"/>
        <w:bottom w:val="none" w:sz="0" w:space="0" w:color="auto"/>
        <w:right w:val="none" w:sz="0" w:space="0" w:color="auto"/>
      </w:divBdr>
    </w:div>
    <w:div w:id="47070115">
      <w:marLeft w:val="0"/>
      <w:marRight w:val="0"/>
      <w:marTop w:val="0"/>
      <w:marBottom w:val="0"/>
      <w:divBdr>
        <w:top w:val="none" w:sz="0" w:space="0" w:color="auto"/>
        <w:left w:val="none" w:sz="0" w:space="0" w:color="auto"/>
        <w:bottom w:val="none" w:sz="0" w:space="0" w:color="auto"/>
        <w:right w:val="none" w:sz="0" w:space="0" w:color="auto"/>
      </w:divBdr>
    </w:div>
    <w:div w:id="47070116">
      <w:marLeft w:val="0"/>
      <w:marRight w:val="0"/>
      <w:marTop w:val="0"/>
      <w:marBottom w:val="0"/>
      <w:divBdr>
        <w:top w:val="none" w:sz="0" w:space="0" w:color="auto"/>
        <w:left w:val="none" w:sz="0" w:space="0" w:color="auto"/>
        <w:bottom w:val="none" w:sz="0" w:space="0" w:color="auto"/>
        <w:right w:val="none" w:sz="0" w:space="0" w:color="auto"/>
      </w:divBdr>
    </w:div>
    <w:div w:id="47070117">
      <w:marLeft w:val="0"/>
      <w:marRight w:val="0"/>
      <w:marTop w:val="0"/>
      <w:marBottom w:val="0"/>
      <w:divBdr>
        <w:top w:val="none" w:sz="0" w:space="0" w:color="auto"/>
        <w:left w:val="none" w:sz="0" w:space="0" w:color="auto"/>
        <w:bottom w:val="none" w:sz="0" w:space="0" w:color="auto"/>
        <w:right w:val="none" w:sz="0" w:space="0" w:color="auto"/>
      </w:divBdr>
    </w:div>
    <w:div w:id="47070118">
      <w:marLeft w:val="0"/>
      <w:marRight w:val="0"/>
      <w:marTop w:val="0"/>
      <w:marBottom w:val="0"/>
      <w:divBdr>
        <w:top w:val="none" w:sz="0" w:space="0" w:color="auto"/>
        <w:left w:val="none" w:sz="0" w:space="0" w:color="auto"/>
        <w:bottom w:val="none" w:sz="0" w:space="0" w:color="auto"/>
        <w:right w:val="none" w:sz="0" w:space="0" w:color="auto"/>
      </w:divBdr>
    </w:div>
    <w:div w:id="47070119">
      <w:marLeft w:val="0"/>
      <w:marRight w:val="0"/>
      <w:marTop w:val="0"/>
      <w:marBottom w:val="0"/>
      <w:divBdr>
        <w:top w:val="none" w:sz="0" w:space="0" w:color="auto"/>
        <w:left w:val="none" w:sz="0" w:space="0" w:color="auto"/>
        <w:bottom w:val="none" w:sz="0" w:space="0" w:color="auto"/>
        <w:right w:val="none" w:sz="0" w:space="0" w:color="auto"/>
      </w:divBdr>
    </w:div>
    <w:div w:id="47070120">
      <w:marLeft w:val="0"/>
      <w:marRight w:val="0"/>
      <w:marTop w:val="0"/>
      <w:marBottom w:val="0"/>
      <w:divBdr>
        <w:top w:val="none" w:sz="0" w:space="0" w:color="auto"/>
        <w:left w:val="none" w:sz="0" w:space="0" w:color="auto"/>
        <w:bottom w:val="none" w:sz="0" w:space="0" w:color="auto"/>
        <w:right w:val="none" w:sz="0" w:space="0" w:color="auto"/>
      </w:divBdr>
    </w:div>
    <w:div w:id="47070121">
      <w:marLeft w:val="0"/>
      <w:marRight w:val="0"/>
      <w:marTop w:val="0"/>
      <w:marBottom w:val="0"/>
      <w:divBdr>
        <w:top w:val="none" w:sz="0" w:space="0" w:color="auto"/>
        <w:left w:val="none" w:sz="0" w:space="0" w:color="auto"/>
        <w:bottom w:val="none" w:sz="0" w:space="0" w:color="auto"/>
        <w:right w:val="none" w:sz="0" w:space="0" w:color="auto"/>
      </w:divBdr>
    </w:div>
    <w:div w:id="47070122">
      <w:marLeft w:val="0"/>
      <w:marRight w:val="0"/>
      <w:marTop w:val="0"/>
      <w:marBottom w:val="0"/>
      <w:divBdr>
        <w:top w:val="none" w:sz="0" w:space="0" w:color="auto"/>
        <w:left w:val="none" w:sz="0" w:space="0" w:color="auto"/>
        <w:bottom w:val="none" w:sz="0" w:space="0" w:color="auto"/>
        <w:right w:val="none" w:sz="0" w:space="0" w:color="auto"/>
      </w:divBdr>
    </w:div>
    <w:div w:id="47070123">
      <w:marLeft w:val="0"/>
      <w:marRight w:val="0"/>
      <w:marTop w:val="0"/>
      <w:marBottom w:val="0"/>
      <w:divBdr>
        <w:top w:val="none" w:sz="0" w:space="0" w:color="auto"/>
        <w:left w:val="none" w:sz="0" w:space="0" w:color="auto"/>
        <w:bottom w:val="none" w:sz="0" w:space="0" w:color="auto"/>
        <w:right w:val="none" w:sz="0" w:space="0" w:color="auto"/>
      </w:divBdr>
    </w:div>
    <w:div w:id="47070124">
      <w:marLeft w:val="0"/>
      <w:marRight w:val="0"/>
      <w:marTop w:val="0"/>
      <w:marBottom w:val="0"/>
      <w:divBdr>
        <w:top w:val="none" w:sz="0" w:space="0" w:color="auto"/>
        <w:left w:val="none" w:sz="0" w:space="0" w:color="auto"/>
        <w:bottom w:val="none" w:sz="0" w:space="0" w:color="auto"/>
        <w:right w:val="none" w:sz="0" w:space="0" w:color="auto"/>
      </w:divBdr>
    </w:div>
    <w:div w:id="47070125">
      <w:marLeft w:val="0"/>
      <w:marRight w:val="0"/>
      <w:marTop w:val="0"/>
      <w:marBottom w:val="0"/>
      <w:divBdr>
        <w:top w:val="none" w:sz="0" w:space="0" w:color="auto"/>
        <w:left w:val="none" w:sz="0" w:space="0" w:color="auto"/>
        <w:bottom w:val="none" w:sz="0" w:space="0" w:color="auto"/>
        <w:right w:val="none" w:sz="0" w:space="0" w:color="auto"/>
      </w:divBdr>
    </w:div>
    <w:div w:id="47070128">
      <w:marLeft w:val="0"/>
      <w:marRight w:val="0"/>
      <w:marTop w:val="0"/>
      <w:marBottom w:val="0"/>
      <w:divBdr>
        <w:top w:val="none" w:sz="0" w:space="0" w:color="auto"/>
        <w:left w:val="none" w:sz="0" w:space="0" w:color="auto"/>
        <w:bottom w:val="none" w:sz="0" w:space="0" w:color="auto"/>
        <w:right w:val="none" w:sz="0" w:space="0" w:color="auto"/>
      </w:divBdr>
    </w:div>
    <w:div w:id="47070129">
      <w:marLeft w:val="0"/>
      <w:marRight w:val="0"/>
      <w:marTop w:val="0"/>
      <w:marBottom w:val="0"/>
      <w:divBdr>
        <w:top w:val="none" w:sz="0" w:space="0" w:color="auto"/>
        <w:left w:val="none" w:sz="0" w:space="0" w:color="auto"/>
        <w:bottom w:val="none" w:sz="0" w:space="0" w:color="auto"/>
        <w:right w:val="none" w:sz="0" w:space="0" w:color="auto"/>
      </w:divBdr>
    </w:div>
    <w:div w:id="47070130">
      <w:marLeft w:val="0"/>
      <w:marRight w:val="0"/>
      <w:marTop w:val="0"/>
      <w:marBottom w:val="0"/>
      <w:divBdr>
        <w:top w:val="none" w:sz="0" w:space="0" w:color="auto"/>
        <w:left w:val="none" w:sz="0" w:space="0" w:color="auto"/>
        <w:bottom w:val="none" w:sz="0" w:space="0" w:color="auto"/>
        <w:right w:val="none" w:sz="0" w:space="0" w:color="auto"/>
      </w:divBdr>
    </w:div>
    <w:div w:id="47070131">
      <w:marLeft w:val="0"/>
      <w:marRight w:val="0"/>
      <w:marTop w:val="0"/>
      <w:marBottom w:val="0"/>
      <w:divBdr>
        <w:top w:val="none" w:sz="0" w:space="0" w:color="auto"/>
        <w:left w:val="none" w:sz="0" w:space="0" w:color="auto"/>
        <w:bottom w:val="none" w:sz="0" w:space="0" w:color="auto"/>
        <w:right w:val="none" w:sz="0" w:space="0" w:color="auto"/>
      </w:divBdr>
    </w:div>
    <w:div w:id="47070132">
      <w:marLeft w:val="0"/>
      <w:marRight w:val="0"/>
      <w:marTop w:val="0"/>
      <w:marBottom w:val="0"/>
      <w:divBdr>
        <w:top w:val="none" w:sz="0" w:space="0" w:color="auto"/>
        <w:left w:val="none" w:sz="0" w:space="0" w:color="auto"/>
        <w:bottom w:val="none" w:sz="0" w:space="0" w:color="auto"/>
        <w:right w:val="none" w:sz="0" w:space="0" w:color="auto"/>
      </w:divBdr>
    </w:div>
    <w:div w:id="47070133">
      <w:marLeft w:val="0"/>
      <w:marRight w:val="0"/>
      <w:marTop w:val="0"/>
      <w:marBottom w:val="0"/>
      <w:divBdr>
        <w:top w:val="none" w:sz="0" w:space="0" w:color="auto"/>
        <w:left w:val="none" w:sz="0" w:space="0" w:color="auto"/>
        <w:bottom w:val="none" w:sz="0" w:space="0" w:color="auto"/>
        <w:right w:val="none" w:sz="0" w:space="0" w:color="auto"/>
      </w:divBdr>
    </w:div>
    <w:div w:id="47070135">
      <w:marLeft w:val="0"/>
      <w:marRight w:val="0"/>
      <w:marTop w:val="0"/>
      <w:marBottom w:val="0"/>
      <w:divBdr>
        <w:top w:val="none" w:sz="0" w:space="0" w:color="auto"/>
        <w:left w:val="none" w:sz="0" w:space="0" w:color="auto"/>
        <w:bottom w:val="none" w:sz="0" w:space="0" w:color="auto"/>
        <w:right w:val="none" w:sz="0" w:space="0" w:color="auto"/>
      </w:divBdr>
    </w:div>
    <w:div w:id="47070136">
      <w:marLeft w:val="0"/>
      <w:marRight w:val="0"/>
      <w:marTop w:val="0"/>
      <w:marBottom w:val="0"/>
      <w:divBdr>
        <w:top w:val="none" w:sz="0" w:space="0" w:color="auto"/>
        <w:left w:val="none" w:sz="0" w:space="0" w:color="auto"/>
        <w:bottom w:val="none" w:sz="0" w:space="0" w:color="auto"/>
        <w:right w:val="none" w:sz="0" w:space="0" w:color="auto"/>
      </w:divBdr>
    </w:div>
    <w:div w:id="47070137">
      <w:marLeft w:val="0"/>
      <w:marRight w:val="0"/>
      <w:marTop w:val="0"/>
      <w:marBottom w:val="0"/>
      <w:divBdr>
        <w:top w:val="none" w:sz="0" w:space="0" w:color="auto"/>
        <w:left w:val="none" w:sz="0" w:space="0" w:color="auto"/>
        <w:bottom w:val="none" w:sz="0" w:space="0" w:color="auto"/>
        <w:right w:val="none" w:sz="0" w:space="0" w:color="auto"/>
      </w:divBdr>
    </w:div>
    <w:div w:id="47070138">
      <w:marLeft w:val="0"/>
      <w:marRight w:val="0"/>
      <w:marTop w:val="0"/>
      <w:marBottom w:val="0"/>
      <w:divBdr>
        <w:top w:val="none" w:sz="0" w:space="0" w:color="auto"/>
        <w:left w:val="none" w:sz="0" w:space="0" w:color="auto"/>
        <w:bottom w:val="none" w:sz="0" w:space="0" w:color="auto"/>
        <w:right w:val="none" w:sz="0" w:space="0" w:color="auto"/>
      </w:divBdr>
    </w:div>
    <w:div w:id="47070139">
      <w:marLeft w:val="0"/>
      <w:marRight w:val="0"/>
      <w:marTop w:val="0"/>
      <w:marBottom w:val="0"/>
      <w:divBdr>
        <w:top w:val="none" w:sz="0" w:space="0" w:color="auto"/>
        <w:left w:val="none" w:sz="0" w:space="0" w:color="auto"/>
        <w:bottom w:val="none" w:sz="0" w:space="0" w:color="auto"/>
        <w:right w:val="none" w:sz="0" w:space="0" w:color="auto"/>
      </w:divBdr>
    </w:div>
    <w:div w:id="47070140">
      <w:marLeft w:val="0"/>
      <w:marRight w:val="0"/>
      <w:marTop w:val="0"/>
      <w:marBottom w:val="0"/>
      <w:divBdr>
        <w:top w:val="none" w:sz="0" w:space="0" w:color="auto"/>
        <w:left w:val="none" w:sz="0" w:space="0" w:color="auto"/>
        <w:bottom w:val="none" w:sz="0" w:space="0" w:color="auto"/>
        <w:right w:val="none" w:sz="0" w:space="0" w:color="auto"/>
      </w:divBdr>
    </w:div>
    <w:div w:id="47070141">
      <w:marLeft w:val="0"/>
      <w:marRight w:val="0"/>
      <w:marTop w:val="0"/>
      <w:marBottom w:val="0"/>
      <w:divBdr>
        <w:top w:val="none" w:sz="0" w:space="0" w:color="auto"/>
        <w:left w:val="none" w:sz="0" w:space="0" w:color="auto"/>
        <w:bottom w:val="none" w:sz="0" w:space="0" w:color="auto"/>
        <w:right w:val="none" w:sz="0" w:space="0" w:color="auto"/>
      </w:divBdr>
    </w:div>
    <w:div w:id="47070143">
      <w:marLeft w:val="0"/>
      <w:marRight w:val="0"/>
      <w:marTop w:val="0"/>
      <w:marBottom w:val="0"/>
      <w:divBdr>
        <w:top w:val="none" w:sz="0" w:space="0" w:color="auto"/>
        <w:left w:val="none" w:sz="0" w:space="0" w:color="auto"/>
        <w:bottom w:val="none" w:sz="0" w:space="0" w:color="auto"/>
        <w:right w:val="none" w:sz="0" w:space="0" w:color="auto"/>
      </w:divBdr>
    </w:div>
    <w:div w:id="47070144">
      <w:marLeft w:val="0"/>
      <w:marRight w:val="0"/>
      <w:marTop w:val="0"/>
      <w:marBottom w:val="0"/>
      <w:divBdr>
        <w:top w:val="none" w:sz="0" w:space="0" w:color="auto"/>
        <w:left w:val="none" w:sz="0" w:space="0" w:color="auto"/>
        <w:bottom w:val="none" w:sz="0" w:space="0" w:color="auto"/>
        <w:right w:val="none" w:sz="0" w:space="0" w:color="auto"/>
      </w:divBdr>
    </w:div>
    <w:div w:id="47070145">
      <w:marLeft w:val="0"/>
      <w:marRight w:val="0"/>
      <w:marTop w:val="0"/>
      <w:marBottom w:val="0"/>
      <w:divBdr>
        <w:top w:val="none" w:sz="0" w:space="0" w:color="auto"/>
        <w:left w:val="none" w:sz="0" w:space="0" w:color="auto"/>
        <w:bottom w:val="none" w:sz="0" w:space="0" w:color="auto"/>
        <w:right w:val="none" w:sz="0" w:space="0" w:color="auto"/>
      </w:divBdr>
    </w:div>
    <w:div w:id="47070146">
      <w:marLeft w:val="0"/>
      <w:marRight w:val="0"/>
      <w:marTop w:val="0"/>
      <w:marBottom w:val="0"/>
      <w:divBdr>
        <w:top w:val="none" w:sz="0" w:space="0" w:color="auto"/>
        <w:left w:val="none" w:sz="0" w:space="0" w:color="auto"/>
        <w:bottom w:val="none" w:sz="0" w:space="0" w:color="auto"/>
        <w:right w:val="none" w:sz="0" w:space="0" w:color="auto"/>
      </w:divBdr>
    </w:div>
    <w:div w:id="47070148">
      <w:marLeft w:val="0"/>
      <w:marRight w:val="0"/>
      <w:marTop w:val="0"/>
      <w:marBottom w:val="0"/>
      <w:divBdr>
        <w:top w:val="none" w:sz="0" w:space="0" w:color="auto"/>
        <w:left w:val="none" w:sz="0" w:space="0" w:color="auto"/>
        <w:bottom w:val="none" w:sz="0" w:space="0" w:color="auto"/>
        <w:right w:val="none" w:sz="0" w:space="0" w:color="auto"/>
      </w:divBdr>
    </w:div>
    <w:div w:id="47070149">
      <w:marLeft w:val="0"/>
      <w:marRight w:val="0"/>
      <w:marTop w:val="0"/>
      <w:marBottom w:val="0"/>
      <w:divBdr>
        <w:top w:val="none" w:sz="0" w:space="0" w:color="auto"/>
        <w:left w:val="none" w:sz="0" w:space="0" w:color="auto"/>
        <w:bottom w:val="none" w:sz="0" w:space="0" w:color="auto"/>
        <w:right w:val="none" w:sz="0" w:space="0" w:color="auto"/>
      </w:divBdr>
    </w:div>
    <w:div w:id="47070150">
      <w:marLeft w:val="0"/>
      <w:marRight w:val="0"/>
      <w:marTop w:val="0"/>
      <w:marBottom w:val="0"/>
      <w:divBdr>
        <w:top w:val="none" w:sz="0" w:space="0" w:color="auto"/>
        <w:left w:val="none" w:sz="0" w:space="0" w:color="auto"/>
        <w:bottom w:val="none" w:sz="0" w:space="0" w:color="auto"/>
        <w:right w:val="none" w:sz="0" w:space="0" w:color="auto"/>
      </w:divBdr>
    </w:div>
    <w:div w:id="47070151">
      <w:marLeft w:val="0"/>
      <w:marRight w:val="0"/>
      <w:marTop w:val="0"/>
      <w:marBottom w:val="0"/>
      <w:divBdr>
        <w:top w:val="none" w:sz="0" w:space="0" w:color="auto"/>
        <w:left w:val="none" w:sz="0" w:space="0" w:color="auto"/>
        <w:bottom w:val="none" w:sz="0" w:space="0" w:color="auto"/>
        <w:right w:val="none" w:sz="0" w:space="0" w:color="auto"/>
      </w:divBdr>
    </w:div>
    <w:div w:id="47070152">
      <w:marLeft w:val="0"/>
      <w:marRight w:val="0"/>
      <w:marTop w:val="0"/>
      <w:marBottom w:val="0"/>
      <w:divBdr>
        <w:top w:val="none" w:sz="0" w:space="0" w:color="auto"/>
        <w:left w:val="none" w:sz="0" w:space="0" w:color="auto"/>
        <w:bottom w:val="none" w:sz="0" w:space="0" w:color="auto"/>
        <w:right w:val="none" w:sz="0" w:space="0" w:color="auto"/>
      </w:divBdr>
    </w:div>
    <w:div w:id="47070153">
      <w:marLeft w:val="0"/>
      <w:marRight w:val="0"/>
      <w:marTop w:val="0"/>
      <w:marBottom w:val="0"/>
      <w:divBdr>
        <w:top w:val="none" w:sz="0" w:space="0" w:color="auto"/>
        <w:left w:val="none" w:sz="0" w:space="0" w:color="auto"/>
        <w:bottom w:val="none" w:sz="0" w:space="0" w:color="auto"/>
        <w:right w:val="none" w:sz="0" w:space="0" w:color="auto"/>
      </w:divBdr>
    </w:div>
    <w:div w:id="47070154">
      <w:marLeft w:val="0"/>
      <w:marRight w:val="0"/>
      <w:marTop w:val="0"/>
      <w:marBottom w:val="0"/>
      <w:divBdr>
        <w:top w:val="none" w:sz="0" w:space="0" w:color="auto"/>
        <w:left w:val="none" w:sz="0" w:space="0" w:color="auto"/>
        <w:bottom w:val="none" w:sz="0" w:space="0" w:color="auto"/>
        <w:right w:val="none" w:sz="0" w:space="0" w:color="auto"/>
      </w:divBdr>
    </w:div>
    <w:div w:id="47070155">
      <w:marLeft w:val="0"/>
      <w:marRight w:val="0"/>
      <w:marTop w:val="0"/>
      <w:marBottom w:val="0"/>
      <w:divBdr>
        <w:top w:val="none" w:sz="0" w:space="0" w:color="auto"/>
        <w:left w:val="none" w:sz="0" w:space="0" w:color="auto"/>
        <w:bottom w:val="none" w:sz="0" w:space="0" w:color="auto"/>
        <w:right w:val="none" w:sz="0" w:space="0" w:color="auto"/>
      </w:divBdr>
    </w:div>
    <w:div w:id="47070156">
      <w:marLeft w:val="0"/>
      <w:marRight w:val="0"/>
      <w:marTop w:val="0"/>
      <w:marBottom w:val="0"/>
      <w:divBdr>
        <w:top w:val="none" w:sz="0" w:space="0" w:color="auto"/>
        <w:left w:val="none" w:sz="0" w:space="0" w:color="auto"/>
        <w:bottom w:val="none" w:sz="0" w:space="0" w:color="auto"/>
        <w:right w:val="none" w:sz="0" w:space="0" w:color="auto"/>
      </w:divBdr>
    </w:div>
    <w:div w:id="47070157">
      <w:marLeft w:val="0"/>
      <w:marRight w:val="0"/>
      <w:marTop w:val="0"/>
      <w:marBottom w:val="0"/>
      <w:divBdr>
        <w:top w:val="none" w:sz="0" w:space="0" w:color="auto"/>
        <w:left w:val="none" w:sz="0" w:space="0" w:color="auto"/>
        <w:bottom w:val="none" w:sz="0" w:space="0" w:color="auto"/>
        <w:right w:val="none" w:sz="0" w:space="0" w:color="auto"/>
      </w:divBdr>
    </w:div>
    <w:div w:id="47070158">
      <w:marLeft w:val="0"/>
      <w:marRight w:val="0"/>
      <w:marTop w:val="0"/>
      <w:marBottom w:val="0"/>
      <w:divBdr>
        <w:top w:val="none" w:sz="0" w:space="0" w:color="auto"/>
        <w:left w:val="none" w:sz="0" w:space="0" w:color="auto"/>
        <w:bottom w:val="none" w:sz="0" w:space="0" w:color="auto"/>
        <w:right w:val="none" w:sz="0" w:space="0" w:color="auto"/>
      </w:divBdr>
    </w:div>
    <w:div w:id="47070159">
      <w:marLeft w:val="0"/>
      <w:marRight w:val="0"/>
      <w:marTop w:val="0"/>
      <w:marBottom w:val="0"/>
      <w:divBdr>
        <w:top w:val="none" w:sz="0" w:space="0" w:color="auto"/>
        <w:left w:val="none" w:sz="0" w:space="0" w:color="auto"/>
        <w:bottom w:val="none" w:sz="0" w:space="0" w:color="auto"/>
        <w:right w:val="none" w:sz="0" w:space="0" w:color="auto"/>
      </w:divBdr>
    </w:div>
    <w:div w:id="47070160">
      <w:marLeft w:val="0"/>
      <w:marRight w:val="0"/>
      <w:marTop w:val="0"/>
      <w:marBottom w:val="0"/>
      <w:divBdr>
        <w:top w:val="none" w:sz="0" w:space="0" w:color="auto"/>
        <w:left w:val="none" w:sz="0" w:space="0" w:color="auto"/>
        <w:bottom w:val="none" w:sz="0" w:space="0" w:color="auto"/>
        <w:right w:val="none" w:sz="0" w:space="0" w:color="auto"/>
      </w:divBdr>
    </w:div>
    <w:div w:id="47070162">
      <w:marLeft w:val="0"/>
      <w:marRight w:val="0"/>
      <w:marTop w:val="0"/>
      <w:marBottom w:val="0"/>
      <w:divBdr>
        <w:top w:val="none" w:sz="0" w:space="0" w:color="auto"/>
        <w:left w:val="none" w:sz="0" w:space="0" w:color="auto"/>
        <w:bottom w:val="none" w:sz="0" w:space="0" w:color="auto"/>
        <w:right w:val="none" w:sz="0" w:space="0" w:color="auto"/>
      </w:divBdr>
    </w:div>
    <w:div w:id="47070163">
      <w:marLeft w:val="0"/>
      <w:marRight w:val="0"/>
      <w:marTop w:val="0"/>
      <w:marBottom w:val="0"/>
      <w:divBdr>
        <w:top w:val="none" w:sz="0" w:space="0" w:color="auto"/>
        <w:left w:val="none" w:sz="0" w:space="0" w:color="auto"/>
        <w:bottom w:val="none" w:sz="0" w:space="0" w:color="auto"/>
        <w:right w:val="none" w:sz="0" w:space="0" w:color="auto"/>
      </w:divBdr>
    </w:div>
    <w:div w:id="47070165">
      <w:marLeft w:val="0"/>
      <w:marRight w:val="0"/>
      <w:marTop w:val="0"/>
      <w:marBottom w:val="0"/>
      <w:divBdr>
        <w:top w:val="none" w:sz="0" w:space="0" w:color="auto"/>
        <w:left w:val="none" w:sz="0" w:space="0" w:color="auto"/>
        <w:bottom w:val="none" w:sz="0" w:space="0" w:color="auto"/>
        <w:right w:val="none" w:sz="0" w:space="0" w:color="auto"/>
      </w:divBdr>
    </w:div>
    <w:div w:id="47070167">
      <w:marLeft w:val="0"/>
      <w:marRight w:val="0"/>
      <w:marTop w:val="0"/>
      <w:marBottom w:val="0"/>
      <w:divBdr>
        <w:top w:val="none" w:sz="0" w:space="0" w:color="auto"/>
        <w:left w:val="none" w:sz="0" w:space="0" w:color="auto"/>
        <w:bottom w:val="none" w:sz="0" w:space="0" w:color="auto"/>
        <w:right w:val="none" w:sz="0" w:space="0" w:color="auto"/>
      </w:divBdr>
    </w:div>
    <w:div w:id="47070169">
      <w:marLeft w:val="0"/>
      <w:marRight w:val="0"/>
      <w:marTop w:val="0"/>
      <w:marBottom w:val="0"/>
      <w:divBdr>
        <w:top w:val="none" w:sz="0" w:space="0" w:color="auto"/>
        <w:left w:val="none" w:sz="0" w:space="0" w:color="auto"/>
        <w:bottom w:val="none" w:sz="0" w:space="0" w:color="auto"/>
        <w:right w:val="none" w:sz="0" w:space="0" w:color="auto"/>
      </w:divBdr>
    </w:div>
    <w:div w:id="47070170">
      <w:marLeft w:val="0"/>
      <w:marRight w:val="0"/>
      <w:marTop w:val="0"/>
      <w:marBottom w:val="0"/>
      <w:divBdr>
        <w:top w:val="none" w:sz="0" w:space="0" w:color="auto"/>
        <w:left w:val="none" w:sz="0" w:space="0" w:color="auto"/>
        <w:bottom w:val="none" w:sz="0" w:space="0" w:color="auto"/>
        <w:right w:val="none" w:sz="0" w:space="0" w:color="auto"/>
      </w:divBdr>
    </w:div>
    <w:div w:id="47070172">
      <w:marLeft w:val="0"/>
      <w:marRight w:val="0"/>
      <w:marTop w:val="0"/>
      <w:marBottom w:val="0"/>
      <w:divBdr>
        <w:top w:val="none" w:sz="0" w:space="0" w:color="auto"/>
        <w:left w:val="none" w:sz="0" w:space="0" w:color="auto"/>
        <w:bottom w:val="none" w:sz="0" w:space="0" w:color="auto"/>
        <w:right w:val="none" w:sz="0" w:space="0" w:color="auto"/>
      </w:divBdr>
    </w:div>
    <w:div w:id="47070174">
      <w:marLeft w:val="0"/>
      <w:marRight w:val="0"/>
      <w:marTop w:val="0"/>
      <w:marBottom w:val="0"/>
      <w:divBdr>
        <w:top w:val="none" w:sz="0" w:space="0" w:color="auto"/>
        <w:left w:val="none" w:sz="0" w:space="0" w:color="auto"/>
        <w:bottom w:val="none" w:sz="0" w:space="0" w:color="auto"/>
        <w:right w:val="none" w:sz="0" w:space="0" w:color="auto"/>
      </w:divBdr>
    </w:div>
    <w:div w:id="47070175">
      <w:marLeft w:val="0"/>
      <w:marRight w:val="0"/>
      <w:marTop w:val="0"/>
      <w:marBottom w:val="0"/>
      <w:divBdr>
        <w:top w:val="none" w:sz="0" w:space="0" w:color="auto"/>
        <w:left w:val="none" w:sz="0" w:space="0" w:color="auto"/>
        <w:bottom w:val="none" w:sz="0" w:space="0" w:color="auto"/>
        <w:right w:val="none" w:sz="0" w:space="0" w:color="auto"/>
      </w:divBdr>
    </w:div>
    <w:div w:id="47070176">
      <w:marLeft w:val="0"/>
      <w:marRight w:val="0"/>
      <w:marTop w:val="0"/>
      <w:marBottom w:val="0"/>
      <w:divBdr>
        <w:top w:val="none" w:sz="0" w:space="0" w:color="auto"/>
        <w:left w:val="none" w:sz="0" w:space="0" w:color="auto"/>
        <w:bottom w:val="none" w:sz="0" w:space="0" w:color="auto"/>
        <w:right w:val="none" w:sz="0" w:space="0" w:color="auto"/>
      </w:divBdr>
    </w:div>
    <w:div w:id="47070177">
      <w:marLeft w:val="0"/>
      <w:marRight w:val="0"/>
      <w:marTop w:val="0"/>
      <w:marBottom w:val="0"/>
      <w:divBdr>
        <w:top w:val="none" w:sz="0" w:space="0" w:color="auto"/>
        <w:left w:val="none" w:sz="0" w:space="0" w:color="auto"/>
        <w:bottom w:val="none" w:sz="0" w:space="0" w:color="auto"/>
        <w:right w:val="none" w:sz="0" w:space="0" w:color="auto"/>
      </w:divBdr>
    </w:div>
    <w:div w:id="47070178">
      <w:marLeft w:val="0"/>
      <w:marRight w:val="0"/>
      <w:marTop w:val="0"/>
      <w:marBottom w:val="0"/>
      <w:divBdr>
        <w:top w:val="none" w:sz="0" w:space="0" w:color="auto"/>
        <w:left w:val="none" w:sz="0" w:space="0" w:color="auto"/>
        <w:bottom w:val="none" w:sz="0" w:space="0" w:color="auto"/>
        <w:right w:val="none" w:sz="0" w:space="0" w:color="auto"/>
      </w:divBdr>
    </w:div>
    <w:div w:id="47070179">
      <w:marLeft w:val="0"/>
      <w:marRight w:val="0"/>
      <w:marTop w:val="0"/>
      <w:marBottom w:val="0"/>
      <w:divBdr>
        <w:top w:val="none" w:sz="0" w:space="0" w:color="auto"/>
        <w:left w:val="none" w:sz="0" w:space="0" w:color="auto"/>
        <w:bottom w:val="none" w:sz="0" w:space="0" w:color="auto"/>
        <w:right w:val="none" w:sz="0" w:space="0" w:color="auto"/>
      </w:divBdr>
    </w:div>
    <w:div w:id="47070180">
      <w:marLeft w:val="0"/>
      <w:marRight w:val="0"/>
      <w:marTop w:val="0"/>
      <w:marBottom w:val="0"/>
      <w:divBdr>
        <w:top w:val="none" w:sz="0" w:space="0" w:color="auto"/>
        <w:left w:val="none" w:sz="0" w:space="0" w:color="auto"/>
        <w:bottom w:val="none" w:sz="0" w:space="0" w:color="auto"/>
        <w:right w:val="none" w:sz="0" w:space="0" w:color="auto"/>
      </w:divBdr>
    </w:div>
    <w:div w:id="47070181">
      <w:marLeft w:val="0"/>
      <w:marRight w:val="0"/>
      <w:marTop w:val="0"/>
      <w:marBottom w:val="0"/>
      <w:divBdr>
        <w:top w:val="none" w:sz="0" w:space="0" w:color="auto"/>
        <w:left w:val="none" w:sz="0" w:space="0" w:color="auto"/>
        <w:bottom w:val="none" w:sz="0" w:space="0" w:color="auto"/>
        <w:right w:val="none" w:sz="0" w:space="0" w:color="auto"/>
      </w:divBdr>
    </w:div>
    <w:div w:id="47070182">
      <w:marLeft w:val="0"/>
      <w:marRight w:val="0"/>
      <w:marTop w:val="0"/>
      <w:marBottom w:val="0"/>
      <w:divBdr>
        <w:top w:val="none" w:sz="0" w:space="0" w:color="auto"/>
        <w:left w:val="none" w:sz="0" w:space="0" w:color="auto"/>
        <w:bottom w:val="none" w:sz="0" w:space="0" w:color="auto"/>
        <w:right w:val="none" w:sz="0" w:space="0" w:color="auto"/>
      </w:divBdr>
    </w:div>
    <w:div w:id="47070184">
      <w:marLeft w:val="0"/>
      <w:marRight w:val="0"/>
      <w:marTop w:val="0"/>
      <w:marBottom w:val="0"/>
      <w:divBdr>
        <w:top w:val="none" w:sz="0" w:space="0" w:color="auto"/>
        <w:left w:val="none" w:sz="0" w:space="0" w:color="auto"/>
        <w:bottom w:val="none" w:sz="0" w:space="0" w:color="auto"/>
        <w:right w:val="none" w:sz="0" w:space="0" w:color="auto"/>
      </w:divBdr>
    </w:div>
    <w:div w:id="47070185">
      <w:marLeft w:val="0"/>
      <w:marRight w:val="0"/>
      <w:marTop w:val="0"/>
      <w:marBottom w:val="0"/>
      <w:divBdr>
        <w:top w:val="none" w:sz="0" w:space="0" w:color="auto"/>
        <w:left w:val="none" w:sz="0" w:space="0" w:color="auto"/>
        <w:bottom w:val="none" w:sz="0" w:space="0" w:color="auto"/>
        <w:right w:val="none" w:sz="0" w:space="0" w:color="auto"/>
      </w:divBdr>
    </w:div>
    <w:div w:id="47070186">
      <w:marLeft w:val="0"/>
      <w:marRight w:val="0"/>
      <w:marTop w:val="0"/>
      <w:marBottom w:val="0"/>
      <w:divBdr>
        <w:top w:val="none" w:sz="0" w:space="0" w:color="auto"/>
        <w:left w:val="none" w:sz="0" w:space="0" w:color="auto"/>
        <w:bottom w:val="none" w:sz="0" w:space="0" w:color="auto"/>
        <w:right w:val="none" w:sz="0" w:space="0" w:color="auto"/>
      </w:divBdr>
    </w:div>
    <w:div w:id="47070188">
      <w:marLeft w:val="0"/>
      <w:marRight w:val="0"/>
      <w:marTop w:val="0"/>
      <w:marBottom w:val="0"/>
      <w:divBdr>
        <w:top w:val="none" w:sz="0" w:space="0" w:color="auto"/>
        <w:left w:val="none" w:sz="0" w:space="0" w:color="auto"/>
        <w:bottom w:val="none" w:sz="0" w:space="0" w:color="auto"/>
        <w:right w:val="none" w:sz="0" w:space="0" w:color="auto"/>
      </w:divBdr>
    </w:div>
    <w:div w:id="47070189">
      <w:marLeft w:val="0"/>
      <w:marRight w:val="0"/>
      <w:marTop w:val="0"/>
      <w:marBottom w:val="0"/>
      <w:divBdr>
        <w:top w:val="none" w:sz="0" w:space="0" w:color="auto"/>
        <w:left w:val="none" w:sz="0" w:space="0" w:color="auto"/>
        <w:bottom w:val="none" w:sz="0" w:space="0" w:color="auto"/>
        <w:right w:val="none" w:sz="0" w:space="0" w:color="auto"/>
      </w:divBdr>
    </w:div>
    <w:div w:id="47070191">
      <w:marLeft w:val="0"/>
      <w:marRight w:val="0"/>
      <w:marTop w:val="0"/>
      <w:marBottom w:val="0"/>
      <w:divBdr>
        <w:top w:val="none" w:sz="0" w:space="0" w:color="auto"/>
        <w:left w:val="none" w:sz="0" w:space="0" w:color="auto"/>
        <w:bottom w:val="none" w:sz="0" w:space="0" w:color="auto"/>
        <w:right w:val="none" w:sz="0" w:space="0" w:color="auto"/>
      </w:divBdr>
    </w:div>
    <w:div w:id="47070192">
      <w:marLeft w:val="0"/>
      <w:marRight w:val="0"/>
      <w:marTop w:val="0"/>
      <w:marBottom w:val="0"/>
      <w:divBdr>
        <w:top w:val="none" w:sz="0" w:space="0" w:color="auto"/>
        <w:left w:val="none" w:sz="0" w:space="0" w:color="auto"/>
        <w:bottom w:val="none" w:sz="0" w:space="0" w:color="auto"/>
        <w:right w:val="none" w:sz="0" w:space="0" w:color="auto"/>
      </w:divBdr>
    </w:div>
    <w:div w:id="47070194">
      <w:marLeft w:val="0"/>
      <w:marRight w:val="0"/>
      <w:marTop w:val="0"/>
      <w:marBottom w:val="0"/>
      <w:divBdr>
        <w:top w:val="none" w:sz="0" w:space="0" w:color="auto"/>
        <w:left w:val="none" w:sz="0" w:space="0" w:color="auto"/>
        <w:bottom w:val="none" w:sz="0" w:space="0" w:color="auto"/>
        <w:right w:val="none" w:sz="0" w:space="0" w:color="auto"/>
      </w:divBdr>
    </w:div>
    <w:div w:id="47070195">
      <w:marLeft w:val="0"/>
      <w:marRight w:val="0"/>
      <w:marTop w:val="0"/>
      <w:marBottom w:val="0"/>
      <w:divBdr>
        <w:top w:val="none" w:sz="0" w:space="0" w:color="auto"/>
        <w:left w:val="none" w:sz="0" w:space="0" w:color="auto"/>
        <w:bottom w:val="none" w:sz="0" w:space="0" w:color="auto"/>
        <w:right w:val="none" w:sz="0" w:space="0" w:color="auto"/>
      </w:divBdr>
    </w:div>
    <w:div w:id="47070196">
      <w:marLeft w:val="0"/>
      <w:marRight w:val="0"/>
      <w:marTop w:val="0"/>
      <w:marBottom w:val="0"/>
      <w:divBdr>
        <w:top w:val="none" w:sz="0" w:space="0" w:color="auto"/>
        <w:left w:val="none" w:sz="0" w:space="0" w:color="auto"/>
        <w:bottom w:val="none" w:sz="0" w:space="0" w:color="auto"/>
        <w:right w:val="none" w:sz="0" w:space="0" w:color="auto"/>
      </w:divBdr>
    </w:div>
    <w:div w:id="47070197">
      <w:marLeft w:val="0"/>
      <w:marRight w:val="0"/>
      <w:marTop w:val="0"/>
      <w:marBottom w:val="0"/>
      <w:divBdr>
        <w:top w:val="none" w:sz="0" w:space="0" w:color="auto"/>
        <w:left w:val="none" w:sz="0" w:space="0" w:color="auto"/>
        <w:bottom w:val="none" w:sz="0" w:space="0" w:color="auto"/>
        <w:right w:val="none" w:sz="0" w:space="0" w:color="auto"/>
      </w:divBdr>
    </w:div>
    <w:div w:id="47070198">
      <w:marLeft w:val="0"/>
      <w:marRight w:val="0"/>
      <w:marTop w:val="0"/>
      <w:marBottom w:val="0"/>
      <w:divBdr>
        <w:top w:val="none" w:sz="0" w:space="0" w:color="auto"/>
        <w:left w:val="none" w:sz="0" w:space="0" w:color="auto"/>
        <w:bottom w:val="none" w:sz="0" w:space="0" w:color="auto"/>
        <w:right w:val="none" w:sz="0" w:space="0" w:color="auto"/>
      </w:divBdr>
    </w:div>
    <w:div w:id="47070199">
      <w:marLeft w:val="0"/>
      <w:marRight w:val="0"/>
      <w:marTop w:val="0"/>
      <w:marBottom w:val="0"/>
      <w:divBdr>
        <w:top w:val="none" w:sz="0" w:space="0" w:color="auto"/>
        <w:left w:val="none" w:sz="0" w:space="0" w:color="auto"/>
        <w:bottom w:val="none" w:sz="0" w:space="0" w:color="auto"/>
        <w:right w:val="none" w:sz="0" w:space="0" w:color="auto"/>
      </w:divBdr>
    </w:div>
    <w:div w:id="47070201">
      <w:marLeft w:val="0"/>
      <w:marRight w:val="0"/>
      <w:marTop w:val="0"/>
      <w:marBottom w:val="0"/>
      <w:divBdr>
        <w:top w:val="none" w:sz="0" w:space="0" w:color="auto"/>
        <w:left w:val="none" w:sz="0" w:space="0" w:color="auto"/>
        <w:bottom w:val="none" w:sz="0" w:space="0" w:color="auto"/>
        <w:right w:val="none" w:sz="0" w:space="0" w:color="auto"/>
      </w:divBdr>
    </w:div>
    <w:div w:id="47070202">
      <w:marLeft w:val="0"/>
      <w:marRight w:val="0"/>
      <w:marTop w:val="0"/>
      <w:marBottom w:val="0"/>
      <w:divBdr>
        <w:top w:val="none" w:sz="0" w:space="0" w:color="auto"/>
        <w:left w:val="none" w:sz="0" w:space="0" w:color="auto"/>
        <w:bottom w:val="none" w:sz="0" w:space="0" w:color="auto"/>
        <w:right w:val="none" w:sz="0" w:space="0" w:color="auto"/>
      </w:divBdr>
    </w:div>
    <w:div w:id="47070204">
      <w:marLeft w:val="0"/>
      <w:marRight w:val="0"/>
      <w:marTop w:val="0"/>
      <w:marBottom w:val="0"/>
      <w:divBdr>
        <w:top w:val="none" w:sz="0" w:space="0" w:color="auto"/>
        <w:left w:val="none" w:sz="0" w:space="0" w:color="auto"/>
        <w:bottom w:val="none" w:sz="0" w:space="0" w:color="auto"/>
        <w:right w:val="none" w:sz="0" w:space="0" w:color="auto"/>
      </w:divBdr>
    </w:div>
    <w:div w:id="47070205">
      <w:marLeft w:val="0"/>
      <w:marRight w:val="0"/>
      <w:marTop w:val="0"/>
      <w:marBottom w:val="0"/>
      <w:divBdr>
        <w:top w:val="none" w:sz="0" w:space="0" w:color="auto"/>
        <w:left w:val="none" w:sz="0" w:space="0" w:color="auto"/>
        <w:bottom w:val="none" w:sz="0" w:space="0" w:color="auto"/>
        <w:right w:val="none" w:sz="0" w:space="0" w:color="auto"/>
      </w:divBdr>
    </w:div>
    <w:div w:id="47070207">
      <w:marLeft w:val="0"/>
      <w:marRight w:val="0"/>
      <w:marTop w:val="0"/>
      <w:marBottom w:val="0"/>
      <w:divBdr>
        <w:top w:val="none" w:sz="0" w:space="0" w:color="auto"/>
        <w:left w:val="none" w:sz="0" w:space="0" w:color="auto"/>
        <w:bottom w:val="none" w:sz="0" w:space="0" w:color="auto"/>
        <w:right w:val="none" w:sz="0" w:space="0" w:color="auto"/>
      </w:divBdr>
    </w:div>
    <w:div w:id="47070208">
      <w:marLeft w:val="0"/>
      <w:marRight w:val="0"/>
      <w:marTop w:val="0"/>
      <w:marBottom w:val="0"/>
      <w:divBdr>
        <w:top w:val="none" w:sz="0" w:space="0" w:color="auto"/>
        <w:left w:val="none" w:sz="0" w:space="0" w:color="auto"/>
        <w:bottom w:val="none" w:sz="0" w:space="0" w:color="auto"/>
        <w:right w:val="none" w:sz="0" w:space="0" w:color="auto"/>
      </w:divBdr>
    </w:div>
    <w:div w:id="47070209">
      <w:marLeft w:val="0"/>
      <w:marRight w:val="0"/>
      <w:marTop w:val="0"/>
      <w:marBottom w:val="0"/>
      <w:divBdr>
        <w:top w:val="none" w:sz="0" w:space="0" w:color="auto"/>
        <w:left w:val="none" w:sz="0" w:space="0" w:color="auto"/>
        <w:bottom w:val="none" w:sz="0" w:space="0" w:color="auto"/>
        <w:right w:val="none" w:sz="0" w:space="0" w:color="auto"/>
      </w:divBdr>
    </w:div>
    <w:div w:id="47070210">
      <w:marLeft w:val="0"/>
      <w:marRight w:val="0"/>
      <w:marTop w:val="0"/>
      <w:marBottom w:val="0"/>
      <w:divBdr>
        <w:top w:val="none" w:sz="0" w:space="0" w:color="auto"/>
        <w:left w:val="none" w:sz="0" w:space="0" w:color="auto"/>
        <w:bottom w:val="none" w:sz="0" w:space="0" w:color="auto"/>
        <w:right w:val="none" w:sz="0" w:space="0" w:color="auto"/>
      </w:divBdr>
    </w:div>
    <w:div w:id="47070211">
      <w:marLeft w:val="0"/>
      <w:marRight w:val="0"/>
      <w:marTop w:val="0"/>
      <w:marBottom w:val="0"/>
      <w:divBdr>
        <w:top w:val="none" w:sz="0" w:space="0" w:color="auto"/>
        <w:left w:val="none" w:sz="0" w:space="0" w:color="auto"/>
        <w:bottom w:val="none" w:sz="0" w:space="0" w:color="auto"/>
        <w:right w:val="none" w:sz="0" w:space="0" w:color="auto"/>
      </w:divBdr>
    </w:div>
    <w:div w:id="47070212">
      <w:marLeft w:val="0"/>
      <w:marRight w:val="0"/>
      <w:marTop w:val="0"/>
      <w:marBottom w:val="0"/>
      <w:divBdr>
        <w:top w:val="none" w:sz="0" w:space="0" w:color="auto"/>
        <w:left w:val="none" w:sz="0" w:space="0" w:color="auto"/>
        <w:bottom w:val="none" w:sz="0" w:space="0" w:color="auto"/>
        <w:right w:val="none" w:sz="0" w:space="0" w:color="auto"/>
      </w:divBdr>
    </w:div>
    <w:div w:id="47070213">
      <w:marLeft w:val="0"/>
      <w:marRight w:val="0"/>
      <w:marTop w:val="0"/>
      <w:marBottom w:val="0"/>
      <w:divBdr>
        <w:top w:val="none" w:sz="0" w:space="0" w:color="auto"/>
        <w:left w:val="none" w:sz="0" w:space="0" w:color="auto"/>
        <w:bottom w:val="none" w:sz="0" w:space="0" w:color="auto"/>
        <w:right w:val="none" w:sz="0" w:space="0" w:color="auto"/>
      </w:divBdr>
    </w:div>
    <w:div w:id="47070214">
      <w:marLeft w:val="0"/>
      <w:marRight w:val="0"/>
      <w:marTop w:val="0"/>
      <w:marBottom w:val="0"/>
      <w:divBdr>
        <w:top w:val="none" w:sz="0" w:space="0" w:color="auto"/>
        <w:left w:val="none" w:sz="0" w:space="0" w:color="auto"/>
        <w:bottom w:val="none" w:sz="0" w:space="0" w:color="auto"/>
        <w:right w:val="none" w:sz="0" w:space="0" w:color="auto"/>
      </w:divBdr>
    </w:div>
    <w:div w:id="47070215">
      <w:marLeft w:val="0"/>
      <w:marRight w:val="0"/>
      <w:marTop w:val="0"/>
      <w:marBottom w:val="0"/>
      <w:divBdr>
        <w:top w:val="none" w:sz="0" w:space="0" w:color="auto"/>
        <w:left w:val="none" w:sz="0" w:space="0" w:color="auto"/>
        <w:bottom w:val="none" w:sz="0" w:space="0" w:color="auto"/>
        <w:right w:val="none" w:sz="0" w:space="0" w:color="auto"/>
      </w:divBdr>
    </w:div>
    <w:div w:id="47070216">
      <w:marLeft w:val="0"/>
      <w:marRight w:val="0"/>
      <w:marTop w:val="0"/>
      <w:marBottom w:val="0"/>
      <w:divBdr>
        <w:top w:val="none" w:sz="0" w:space="0" w:color="auto"/>
        <w:left w:val="none" w:sz="0" w:space="0" w:color="auto"/>
        <w:bottom w:val="none" w:sz="0" w:space="0" w:color="auto"/>
        <w:right w:val="none" w:sz="0" w:space="0" w:color="auto"/>
      </w:divBdr>
    </w:div>
    <w:div w:id="47070218">
      <w:marLeft w:val="0"/>
      <w:marRight w:val="0"/>
      <w:marTop w:val="0"/>
      <w:marBottom w:val="0"/>
      <w:divBdr>
        <w:top w:val="none" w:sz="0" w:space="0" w:color="auto"/>
        <w:left w:val="none" w:sz="0" w:space="0" w:color="auto"/>
        <w:bottom w:val="none" w:sz="0" w:space="0" w:color="auto"/>
        <w:right w:val="none" w:sz="0" w:space="0" w:color="auto"/>
      </w:divBdr>
    </w:div>
    <w:div w:id="47070220">
      <w:marLeft w:val="0"/>
      <w:marRight w:val="0"/>
      <w:marTop w:val="0"/>
      <w:marBottom w:val="0"/>
      <w:divBdr>
        <w:top w:val="none" w:sz="0" w:space="0" w:color="auto"/>
        <w:left w:val="none" w:sz="0" w:space="0" w:color="auto"/>
        <w:bottom w:val="none" w:sz="0" w:space="0" w:color="auto"/>
        <w:right w:val="none" w:sz="0" w:space="0" w:color="auto"/>
      </w:divBdr>
    </w:div>
    <w:div w:id="47070221">
      <w:marLeft w:val="0"/>
      <w:marRight w:val="0"/>
      <w:marTop w:val="0"/>
      <w:marBottom w:val="0"/>
      <w:divBdr>
        <w:top w:val="none" w:sz="0" w:space="0" w:color="auto"/>
        <w:left w:val="none" w:sz="0" w:space="0" w:color="auto"/>
        <w:bottom w:val="none" w:sz="0" w:space="0" w:color="auto"/>
        <w:right w:val="none" w:sz="0" w:space="0" w:color="auto"/>
      </w:divBdr>
    </w:div>
    <w:div w:id="47070222">
      <w:marLeft w:val="0"/>
      <w:marRight w:val="0"/>
      <w:marTop w:val="0"/>
      <w:marBottom w:val="0"/>
      <w:divBdr>
        <w:top w:val="none" w:sz="0" w:space="0" w:color="auto"/>
        <w:left w:val="none" w:sz="0" w:space="0" w:color="auto"/>
        <w:bottom w:val="none" w:sz="0" w:space="0" w:color="auto"/>
        <w:right w:val="none" w:sz="0" w:space="0" w:color="auto"/>
      </w:divBdr>
    </w:div>
    <w:div w:id="47070223">
      <w:marLeft w:val="0"/>
      <w:marRight w:val="0"/>
      <w:marTop w:val="0"/>
      <w:marBottom w:val="0"/>
      <w:divBdr>
        <w:top w:val="none" w:sz="0" w:space="0" w:color="auto"/>
        <w:left w:val="none" w:sz="0" w:space="0" w:color="auto"/>
        <w:bottom w:val="none" w:sz="0" w:space="0" w:color="auto"/>
        <w:right w:val="none" w:sz="0" w:space="0" w:color="auto"/>
      </w:divBdr>
    </w:div>
    <w:div w:id="47070224">
      <w:marLeft w:val="0"/>
      <w:marRight w:val="0"/>
      <w:marTop w:val="0"/>
      <w:marBottom w:val="0"/>
      <w:divBdr>
        <w:top w:val="none" w:sz="0" w:space="0" w:color="auto"/>
        <w:left w:val="none" w:sz="0" w:space="0" w:color="auto"/>
        <w:bottom w:val="none" w:sz="0" w:space="0" w:color="auto"/>
        <w:right w:val="none" w:sz="0" w:space="0" w:color="auto"/>
      </w:divBdr>
    </w:div>
    <w:div w:id="47070225">
      <w:marLeft w:val="0"/>
      <w:marRight w:val="0"/>
      <w:marTop w:val="0"/>
      <w:marBottom w:val="0"/>
      <w:divBdr>
        <w:top w:val="none" w:sz="0" w:space="0" w:color="auto"/>
        <w:left w:val="none" w:sz="0" w:space="0" w:color="auto"/>
        <w:bottom w:val="none" w:sz="0" w:space="0" w:color="auto"/>
        <w:right w:val="none" w:sz="0" w:space="0" w:color="auto"/>
      </w:divBdr>
    </w:div>
    <w:div w:id="47070226">
      <w:marLeft w:val="0"/>
      <w:marRight w:val="0"/>
      <w:marTop w:val="0"/>
      <w:marBottom w:val="0"/>
      <w:divBdr>
        <w:top w:val="none" w:sz="0" w:space="0" w:color="auto"/>
        <w:left w:val="none" w:sz="0" w:space="0" w:color="auto"/>
        <w:bottom w:val="none" w:sz="0" w:space="0" w:color="auto"/>
        <w:right w:val="none" w:sz="0" w:space="0" w:color="auto"/>
      </w:divBdr>
    </w:div>
    <w:div w:id="47070227">
      <w:marLeft w:val="0"/>
      <w:marRight w:val="0"/>
      <w:marTop w:val="0"/>
      <w:marBottom w:val="0"/>
      <w:divBdr>
        <w:top w:val="none" w:sz="0" w:space="0" w:color="auto"/>
        <w:left w:val="none" w:sz="0" w:space="0" w:color="auto"/>
        <w:bottom w:val="none" w:sz="0" w:space="0" w:color="auto"/>
        <w:right w:val="none" w:sz="0" w:space="0" w:color="auto"/>
      </w:divBdr>
    </w:div>
    <w:div w:id="47070230">
      <w:marLeft w:val="0"/>
      <w:marRight w:val="0"/>
      <w:marTop w:val="0"/>
      <w:marBottom w:val="0"/>
      <w:divBdr>
        <w:top w:val="none" w:sz="0" w:space="0" w:color="auto"/>
        <w:left w:val="none" w:sz="0" w:space="0" w:color="auto"/>
        <w:bottom w:val="none" w:sz="0" w:space="0" w:color="auto"/>
        <w:right w:val="none" w:sz="0" w:space="0" w:color="auto"/>
      </w:divBdr>
    </w:div>
    <w:div w:id="47070231">
      <w:marLeft w:val="0"/>
      <w:marRight w:val="0"/>
      <w:marTop w:val="0"/>
      <w:marBottom w:val="0"/>
      <w:divBdr>
        <w:top w:val="none" w:sz="0" w:space="0" w:color="auto"/>
        <w:left w:val="none" w:sz="0" w:space="0" w:color="auto"/>
        <w:bottom w:val="none" w:sz="0" w:space="0" w:color="auto"/>
        <w:right w:val="none" w:sz="0" w:space="0" w:color="auto"/>
      </w:divBdr>
    </w:div>
    <w:div w:id="47070232">
      <w:marLeft w:val="0"/>
      <w:marRight w:val="0"/>
      <w:marTop w:val="0"/>
      <w:marBottom w:val="0"/>
      <w:divBdr>
        <w:top w:val="none" w:sz="0" w:space="0" w:color="auto"/>
        <w:left w:val="none" w:sz="0" w:space="0" w:color="auto"/>
        <w:bottom w:val="none" w:sz="0" w:space="0" w:color="auto"/>
        <w:right w:val="none" w:sz="0" w:space="0" w:color="auto"/>
      </w:divBdr>
    </w:div>
    <w:div w:id="47070233">
      <w:marLeft w:val="0"/>
      <w:marRight w:val="0"/>
      <w:marTop w:val="0"/>
      <w:marBottom w:val="0"/>
      <w:divBdr>
        <w:top w:val="none" w:sz="0" w:space="0" w:color="auto"/>
        <w:left w:val="none" w:sz="0" w:space="0" w:color="auto"/>
        <w:bottom w:val="none" w:sz="0" w:space="0" w:color="auto"/>
        <w:right w:val="none" w:sz="0" w:space="0" w:color="auto"/>
      </w:divBdr>
    </w:div>
    <w:div w:id="47070234">
      <w:marLeft w:val="0"/>
      <w:marRight w:val="0"/>
      <w:marTop w:val="0"/>
      <w:marBottom w:val="0"/>
      <w:divBdr>
        <w:top w:val="none" w:sz="0" w:space="0" w:color="auto"/>
        <w:left w:val="none" w:sz="0" w:space="0" w:color="auto"/>
        <w:bottom w:val="none" w:sz="0" w:space="0" w:color="auto"/>
        <w:right w:val="none" w:sz="0" w:space="0" w:color="auto"/>
      </w:divBdr>
      <w:divsChild>
        <w:div w:id="47070183">
          <w:marLeft w:val="0"/>
          <w:marRight w:val="0"/>
          <w:marTop w:val="0"/>
          <w:marBottom w:val="0"/>
          <w:divBdr>
            <w:top w:val="none" w:sz="0" w:space="0" w:color="auto"/>
            <w:left w:val="none" w:sz="0" w:space="0" w:color="auto"/>
            <w:bottom w:val="none" w:sz="0" w:space="0" w:color="auto"/>
            <w:right w:val="none" w:sz="0" w:space="0" w:color="auto"/>
          </w:divBdr>
        </w:div>
      </w:divsChild>
    </w:div>
    <w:div w:id="47070235">
      <w:marLeft w:val="0"/>
      <w:marRight w:val="0"/>
      <w:marTop w:val="0"/>
      <w:marBottom w:val="0"/>
      <w:divBdr>
        <w:top w:val="none" w:sz="0" w:space="0" w:color="auto"/>
        <w:left w:val="none" w:sz="0" w:space="0" w:color="auto"/>
        <w:bottom w:val="none" w:sz="0" w:space="0" w:color="auto"/>
        <w:right w:val="none" w:sz="0" w:space="0" w:color="auto"/>
      </w:divBdr>
    </w:div>
    <w:div w:id="47070236">
      <w:marLeft w:val="0"/>
      <w:marRight w:val="0"/>
      <w:marTop w:val="0"/>
      <w:marBottom w:val="0"/>
      <w:divBdr>
        <w:top w:val="none" w:sz="0" w:space="0" w:color="auto"/>
        <w:left w:val="none" w:sz="0" w:space="0" w:color="auto"/>
        <w:bottom w:val="none" w:sz="0" w:space="0" w:color="auto"/>
        <w:right w:val="none" w:sz="0" w:space="0" w:color="auto"/>
      </w:divBdr>
    </w:div>
    <w:div w:id="47070237">
      <w:marLeft w:val="0"/>
      <w:marRight w:val="0"/>
      <w:marTop w:val="0"/>
      <w:marBottom w:val="0"/>
      <w:divBdr>
        <w:top w:val="none" w:sz="0" w:space="0" w:color="auto"/>
        <w:left w:val="none" w:sz="0" w:space="0" w:color="auto"/>
        <w:bottom w:val="none" w:sz="0" w:space="0" w:color="auto"/>
        <w:right w:val="none" w:sz="0" w:space="0" w:color="auto"/>
      </w:divBdr>
    </w:div>
    <w:div w:id="47070238">
      <w:marLeft w:val="0"/>
      <w:marRight w:val="0"/>
      <w:marTop w:val="0"/>
      <w:marBottom w:val="0"/>
      <w:divBdr>
        <w:top w:val="none" w:sz="0" w:space="0" w:color="auto"/>
        <w:left w:val="none" w:sz="0" w:space="0" w:color="auto"/>
        <w:bottom w:val="none" w:sz="0" w:space="0" w:color="auto"/>
        <w:right w:val="none" w:sz="0" w:space="0" w:color="auto"/>
      </w:divBdr>
    </w:div>
    <w:div w:id="47070239">
      <w:marLeft w:val="0"/>
      <w:marRight w:val="0"/>
      <w:marTop w:val="0"/>
      <w:marBottom w:val="0"/>
      <w:divBdr>
        <w:top w:val="none" w:sz="0" w:space="0" w:color="auto"/>
        <w:left w:val="none" w:sz="0" w:space="0" w:color="auto"/>
        <w:bottom w:val="none" w:sz="0" w:space="0" w:color="auto"/>
        <w:right w:val="none" w:sz="0" w:space="0" w:color="auto"/>
      </w:divBdr>
    </w:div>
    <w:div w:id="47070240">
      <w:marLeft w:val="0"/>
      <w:marRight w:val="0"/>
      <w:marTop w:val="0"/>
      <w:marBottom w:val="0"/>
      <w:divBdr>
        <w:top w:val="none" w:sz="0" w:space="0" w:color="auto"/>
        <w:left w:val="none" w:sz="0" w:space="0" w:color="auto"/>
        <w:bottom w:val="none" w:sz="0" w:space="0" w:color="auto"/>
        <w:right w:val="none" w:sz="0" w:space="0" w:color="auto"/>
      </w:divBdr>
    </w:div>
    <w:div w:id="47070241">
      <w:marLeft w:val="0"/>
      <w:marRight w:val="0"/>
      <w:marTop w:val="0"/>
      <w:marBottom w:val="0"/>
      <w:divBdr>
        <w:top w:val="none" w:sz="0" w:space="0" w:color="auto"/>
        <w:left w:val="none" w:sz="0" w:space="0" w:color="auto"/>
        <w:bottom w:val="none" w:sz="0" w:space="0" w:color="auto"/>
        <w:right w:val="none" w:sz="0" w:space="0" w:color="auto"/>
      </w:divBdr>
    </w:div>
    <w:div w:id="47070242">
      <w:marLeft w:val="0"/>
      <w:marRight w:val="0"/>
      <w:marTop w:val="0"/>
      <w:marBottom w:val="0"/>
      <w:divBdr>
        <w:top w:val="none" w:sz="0" w:space="0" w:color="auto"/>
        <w:left w:val="none" w:sz="0" w:space="0" w:color="auto"/>
        <w:bottom w:val="none" w:sz="0" w:space="0" w:color="auto"/>
        <w:right w:val="none" w:sz="0" w:space="0" w:color="auto"/>
      </w:divBdr>
    </w:div>
    <w:div w:id="47070246">
      <w:marLeft w:val="0"/>
      <w:marRight w:val="0"/>
      <w:marTop w:val="0"/>
      <w:marBottom w:val="0"/>
      <w:divBdr>
        <w:top w:val="none" w:sz="0" w:space="0" w:color="auto"/>
        <w:left w:val="none" w:sz="0" w:space="0" w:color="auto"/>
        <w:bottom w:val="none" w:sz="0" w:space="0" w:color="auto"/>
        <w:right w:val="none" w:sz="0" w:space="0" w:color="auto"/>
      </w:divBdr>
    </w:div>
    <w:div w:id="47070247">
      <w:marLeft w:val="0"/>
      <w:marRight w:val="0"/>
      <w:marTop w:val="0"/>
      <w:marBottom w:val="0"/>
      <w:divBdr>
        <w:top w:val="none" w:sz="0" w:space="0" w:color="auto"/>
        <w:left w:val="none" w:sz="0" w:space="0" w:color="auto"/>
        <w:bottom w:val="none" w:sz="0" w:space="0" w:color="auto"/>
        <w:right w:val="none" w:sz="0" w:space="0" w:color="auto"/>
      </w:divBdr>
    </w:div>
    <w:div w:id="47070248">
      <w:marLeft w:val="0"/>
      <w:marRight w:val="0"/>
      <w:marTop w:val="0"/>
      <w:marBottom w:val="0"/>
      <w:divBdr>
        <w:top w:val="none" w:sz="0" w:space="0" w:color="auto"/>
        <w:left w:val="none" w:sz="0" w:space="0" w:color="auto"/>
        <w:bottom w:val="none" w:sz="0" w:space="0" w:color="auto"/>
        <w:right w:val="none" w:sz="0" w:space="0" w:color="auto"/>
      </w:divBdr>
    </w:div>
    <w:div w:id="47070249">
      <w:marLeft w:val="0"/>
      <w:marRight w:val="0"/>
      <w:marTop w:val="0"/>
      <w:marBottom w:val="0"/>
      <w:divBdr>
        <w:top w:val="none" w:sz="0" w:space="0" w:color="auto"/>
        <w:left w:val="none" w:sz="0" w:space="0" w:color="auto"/>
        <w:bottom w:val="none" w:sz="0" w:space="0" w:color="auto"/>
        <w:right w:val="none" w:sz="0" w:space="0" w:color="auto"/>
      </w:divBdr>
    </w:div>
    <w:div w:id="47070252">
      <w:marLeft w:val="0"/>
      <w:marRight w:val="0"/>
      <w:marTop w:val="0"/>
      <w:marBottom w:val="0"/>
      <w:divBdr>
        <w:top w:val="none" w:sz="0" w:space="0" w:color="auto"/>
        <w:left w:val="none" w:sz="0" w:space="0" w:color="auto"/>
        <w:bottom w:val="none" w:sz="0" w:space="0" w:color="auto"/>
        <w:right w:val="none" w:sz="0" w:space="0" w:color="auto"/>
      </w:divBdr>
    </w:div>
    <w:div w:id="47070253">
      <w:marLeft w:val="0"/>
      <w:marRight w:val="0"/>
      <w:marTop w:val="0"/>
      <w:marBottom w:val="0"/>
      <w:divBdr>
        <w:top w:val="none" w:sz="0" w:space="0" w:color="auto"/>
        <w:left w:val="none" w:sz="0" w:space="0" w:color="auto"/>
        <w:bottom w:val="none" w:sz="0" w:space="0" w:color="auto"/>
        <w:right w:val="none" w:sz="0" w:space="0" w:color="auto"/>
      </w:divBdr>
    </w:div>
    <w:div w:id="47070254">
      <w:marLeft w:val="0"/>
      <w:marRight w:val="0"/>
      <w:marTop w:val="0"/>
      <w:marBottom w:val="0"/>
      <w:divBdr>
        <w:top w:val="none" w:sz="0" w:space="0" w:color="auto"/>
        <w:left w:val="none" w:sz="0" w:space="0" w:color="auto"/>
        <w:bottom w:val="none" w:sz="0" w:space="0" w:color="auto"/>
        <w:right w:val="none" w:sz="0" w:space="0" w:color="auto"/>
      </w:divBdr>
      <w:divsChild>
        <w:div w:id="47069803">
          <w:marLeft w:val="0"/>
          <w:marRight w:val="0"/>
          <w:marTop w:val="0"/>
          <w:marBottom w:val="0"/>
          <w:divBdr>
            <w:top w:val="none" w:sz="0" w:space="0" w:color="auto"/>
            <w:left w:val="none" w:sz="0" w:space="0" w:color="auto"/>
            <w:bottom w:val="none" w:sz="0" w:space="0" w:color="auto"/>
            <w:right w:val="none" w:sz="0" w:space="0" w:color="auto"/>
          </w:divBdr>
        </w:div>
      </w:divsChild>
    </w:div>
    <w:div w:id="47070255">
      <w:marLeft w:val="0"/>
      <w:marRight w:val="0"/>
      <w:marTop w:val="0"/>
      <w:marBottom w:val="0"/>
      <w:divBdr>
        <w:top w:val="none" w:sz="0" w:space="0" w:color="auto"/>
        <w:left w:val="none" w:sz="0" w:space="0" w:color="auto"/>
        <w:bottom w:val="none" w:sz="0" w:space="0" w:color="auto"/>
        <w:right w:val="none" w:sz="0" w:space="0" w:color="auto"/>
      </w:divBdr>
    </w:div>
    <w:div w:id="47070256">
      <w:marLeft w:val="0"/>
      <w:marRight w:val="0"/>
      <w:marTop w:val="0"/>
      <w:marBottom w:val="0"/>
      <w:divBdr>
        <w:top w:val="none" w:sz="0" w:space="0" w:color="auto"/>
        <w:left w:val="none" w:sz="0" w:space="0" w:color="auto"/>
        <w:bottom w:val="none" w:sz="0" w:space="0" w:color="auto"/>
        <w:right w:val="none" w:sz="0" w:space="0" w:color="auto"/>
      </w:divBdr>
    </w:div>
    <w:div w:id="47070257">
      <w:marLeft w:val="0"/>
      <w:marRight w:val="0"/>
      <w:marTop w:val="0"/>
      <w:marBottom w:val="0"/>
      <w:divBdr>
        <w:top w:val="none" w:sz="0" w:space="0" w:color="auto"/>
        <w:left w:val="none" w:sz="0" w:space="0" w:color="auto"/>
        <w:bottom w:val="none" w:sz="0" w:space="0" w:color="auto"/>
        <w:right w:val="none" w:sz="0" w:space="0" w:color="auto"/>
      </w:divBdr>
    </w:div>
    <w:div w:id="47070258">
      <w:marLeft w:val="0"/>
      <w:marRight w:val="0"/>
      <w:marTop w:val="0"/>
      <w:marBottom w:val="0"/>
      <w:divBdr>
        <w:top w:val="none" w:sz="0" w:space="0" w:color="auto"/>
        <w:left w:val="none" w:sz="0" w:space="0" w:color="auto"/>
        <w:bottom w:val="none" w:sz="0" w:space="0" w:color="auto"/>
        <w:right w:val="none" w:sz="0" w:space="0" w:color="auto"/>
      </w:divBdr>
    </w:div>
    <w:div w:id="47070259">
      <w:marLeft w:val="0"/>
      <w:marRight w:val="0"/>
      <w:marTop w:val="0"/>
      <w:marBottom w:val="0"/>
      <w:divBdr>
        <w:top w:val="none" w:sz="0" w:space="0" w:color="auto"/>
        <w:left w:val="none" w:sz="0" w:space="0" w:color="auto"/>
        <w:bottom w:val="none" w:sz="0" w:space="0" w:color="auto"/>
        <w:right w:val="none" w:sz="0" w:space="0" w:color="auto"/>
      </w:divBdr>
    </w:div>
    <w:div w:id="47070260">
      <w:marLeft w:val="0"/>
      <w:marRight w:val="0"/>
      <w:marTop w:val="0"/>
      <w:marBottom w:val="0"/>
      <w:divBdr>
        <w:top w:val="none" w:sz="0" w:space="0" w:color="auto"/>
        <w:left w:val="none" w:sz="0" w:space="0" w:color="auto"/>
        <w:bottom w:val="none" w:sz="0" w:space="0" w:color="auto"/>
        <w:right w:val="none" w:sz="0" w:space="0" w:color="auto"/>
      </w:divBdr>
    </w:div>
    <w:div w:id="47070261">
      <w:marLeft w:val="0"/>
      <w:marRight w:val="0"/>
      <w:marTop w:val="0"/>
      <w:marBottom w:val="0"/>
      <w:divBdr>
        <w:top w:val="none" w:sz="0" w:space="0" w:color="auto"/>
        <w:left w:val="none" w:sz="0" w:space="0" w:color="auto"/>
        <w:bottom w:val="none" w:sz="0" w:space="0" w:color="auto"/>
        <w:right w:val="none" w:sz="0" w:space="0" w:color="auto"/>
      </w:divBdr>
    </w:div>
    <w:div w:id="47070262">
      <w:marLeft w:val="0"/>
      <w:marRight w:val="0"/>
      <w:marTop w:val="0"/>
      <w:marBottom w:val="0"/>
      <w:divBdr>
        <w:top w:val="none" w:sz="0" w:space="0" w:color="auto"/>
        <w:left w:val="none" w:sz="0" w:space="0" w:color="auto"/>
        <w:bottom w:val="none" w:sz="0" w:space="0" w:color="auto"/>
        <w:right w:val="none" w:sz="0" w:space="0" w:color="auto"/>
      </w:divBdr>
    </w:div>
    <w:div w:id="47070263">
      <w:marLeft w:val="0"/>
      <w:marRight w:val="0"/>
      <w:marTop w:val="0"/>
      <w:marBottom w:val="0"/>
      <w:divBdr>
        <w:top w:val="none" w:sz="0" w:space="0" w:color="auto"/>
        <w:left w:val="none" w:sz="0" w:space="0" w:color="auto"/>
        <w:bottom w:val="none" w:sz="0" w:space="0" w:color="auto"/>
        <w:right w:val="none" w:sz="0" w:space="0" w:color="auto"/>
      </w:divBdr>
    </w:div>
    <w:div w:id="47070264">
      <w:marLeft w:val="0"/>
      <w:marRight w:val="0"/>
      <w:marTop w:val="0"/>
      <w:marBottom w:val="0"/>
      <w:divBdr>
        <w:top w:val="none" w:sz="0" w:space="0" w:color="auto"/>
        <w:left w:val="none" w:sz="0" w:space="0" w:color="auto"/>
        <w:bottom w:val="none" w:sz="0" w:space="0" w:color="auto"/>
        <w:right w:val="none" w:sz="0" w:space="0" w:color="auto"/>
      </w:divBdr>
    </w:div>
    <w:div w:id="47070266">
      <w:marLeft w:val="0"/>
      <w:marRight w:val="0"/>
      <w:marTop w:val="0"/>
      <w:marBottom w:val="0"/>
      <w:divBdr>
        <w:top w:val="none" w:sz="0" w:space="0" w:color="auto"/>
        <w:left w:val="none" w:sz="0" w:space="0" w:color="auto"/>
        <w:bottom w:val="none" w:sz="0" w:space="0" w:color="auto"/>
        <w:right w:val="none" w:sz="0" w:space="0" w:color="auto"/>
      </w:divBdr>
    </w:div>
    <w:div w:id="47070268">
      <w:marLeft w:val="0"/>
      <w:marRight w:val="0"/>
      <w:marTop w:val="0"/>
      <w:marBottom w:val="0"/>
      <w:divBdr>
        <w:top w:val="none" w:sz="0" w:space="0" w:color="auto"/>
        <w:left w:val="none" w:sz="0" w:space="0" w:color="auto"/>
        <w:bottom w:val="none" w:sz="0" w:space="0" w:color="auto"/>
        <w:right w:val="none" w:sz="0" w:space="0" w:color="auto"/>
      </w:divBdr>
    </w:div>
    <w:div w:id="47070269">
      <w:marLeft w:val="0"/>
      <w:marRight w:val="0"/>
      <w:marTop w:val="0"/>
      <w:marBottom w:val="0"/>
      <w:divBdr>
        <w:top w:val="none" w:sz="0" w:space="0" w:color="auto"/>
        <w:left w:val="none" w:sz="0" w:space="0" w:color="auto"/>
        <w:bottom w:val="none" w:sz="0" w:space="0" w:color="auto"/>
        <w:right w:val="none" w:sz="0" w:space="0" w:color="auto"/>
      </w:divBdr>
    </w:div>
    <w:div w:id="47070270">
      <w:marLeft w:val="0"/>
      <w:marRight w:val="0"/>
      <w:marTop w:val="0"/>
      <w:marBottom w:val="0"/>
      <w:divBdr>
        <w:top w:val="none" w:sz="0" w:space="0" w:color="auto"/>
        <w:left w:val="none" w:sz="0" w:space="0" w:color="auto"/>
        <w:bottom w:val="none" w:sz="0" w:space="0" w:color="auto"/>
        <w:right w:val="none" w:sz="0" w:space="0" w:color="auto"/>
      </w:divBdr>
    </w:div>
    <w:div w:id="47070271">
      <w:marLeft w:val="0"/>
      <w:marRight w:val="0"/>
      <w:marTop w:val="0"/>
      <w:marBottom w:val="0"/>
      <w:divBdr>
        <w:top w:val="none" w:sz="0" w:space="0" w:color="auto"/>
        <w:left w:val="none" w:sz="0" w:space="0" w:color="auto"/>
        <w:bottom w:val="none" w:sz="0" w:space="0" w:color="auto"/>
        <w:right w:val="none" w:sz="0" w:space="0" w:color="auto"/>
      </w:divBdr>
    </w:div>
    <w:div w:id="47070272">
      <w:marLeft w:val="0"/>
      <w:marRight w:val="0"/>
      <w:marTop w:val="0"/>
      <w:marBottom w:val="0"/>
      <w:divBdr>
        <w:top w:val="none" w:sz="0" w:space="0" w:color="auto"/>
        <w:left w:val="none" w:sz="0" w:space="0" w:color="auto"/>
        <w:bottom w:val="none" w:sz="0" w:space="0" w:color="auto"/>
        <w:right w:val="none" w:sz="0" w:space="0" w:color="auto"/>
      </w:divBdr>
    </w:div>
    <w:div w:id="47070273">
      <w:marLeft w:val="0"/>
      <w:marRight w:val="0"/>
      <w:marTop w:val="0"/>
      <w:marBottom w:val="0"/>
      <w:divBdr>
        <w:top w:val="none" w:sz="0" w:space="0" w:color="auto"/>
        <w:left w:val="none" w:sz="0" w:space="0" w:color="auto"/>
        <w:bottom w:val="none" w:sz="0" w:space="0" w:color="auto"/>
        <w:right w:val="none" w:sz="0" w:space="0" w:color="auto"/>
      </w:divBdr>
    </w:div>
    <w:div w:id="47070274">
      <w:marLeft w:val="0"/>
      <w:marRight w:val="0"/>
      <w:marTop w:val="0"/>
      <w:marBottom w:val="0"/>
      <w:divBdr>
        <w:top w:val="none" w:sz="0" w:space="0" w:color="auto"/>
        <w:left w:val="none" w:sz="0" w:space="0" w:color="auto"/>
        <w:bottom w:val="none" w:sz="0" w:space="0" w:color="auto"/>
        <w:right w:val="none" w:sz="0" w:space="0" w:color="auto"/>
      </w:divBdr>
    </w:div>
    <w:div w:id="47070275">
      <w:marLeft w:val="0"/>
      <w:marRight w:val="0"/>
      <w:marTop w:val="0"/>
      <w:marBottom w:val="0"/>
      <w:divBdr>
        <w:top w:val="none" w:sz="0" w:space="0" w:color="auto"/>
        <w:left w:val="none" w:sz="0" w:space="0" w:color="auto"/>
        <w:bottom w:val="none" w:sz="0" w:space="0" w:color="auto"/>
        <w:right w:val="none" w:sz="0" w:space="0" w:color="auto"/>
      </w:divBdr>
    </w:div>
    <w:div w:id="47070276">
      <w:marLeft w:val="0"/>
      <w:marRight w:val="0"/>
      <w:marTop w:val="0"/>
      <w:marBottom w:val="0"/>
      <w:divBdr>
        <w:top w:val="none" w:sz="0" w:space="0" w:color="auto"/>
        <w:left w:val="none" w:sz="0" w:space="0" w:color="auto"/>
        <w:bottom w:val="none" w:sz="0" w:space="0" w:color="auto"/>
        <w:right w:val="none" w:sz="0" w:space="0" w:color="auto"/>
      </w:divBdr>
    </w:div>
    <w:div w:id="47070277">
      <w:marLeft w:val="0"/>
      <w:marRight w:val="0"/>
      <w:marTop w:val="0"/>
      <w:marBottom w:val="0"/>
      <w:divBdr>
        <w:top w:val="none" w:sz="0" w:space="0" w:color="auto"/>
        <w:left w:val="none" w:sz="0" w:space="0" w:color="auto"/>
        <w:bottom w:val="none" w:sz="0" w:space="0" w:color="auto"/>
        <w:right w:val="none" w:sz="0" w:space="0" w:color="auto"/>
      </w:divBdr>
    </w:div>
    <w:div w:id="47070278">
      <w:marLeft w:val="0"/>
      <w:marRight w:val="0"/>
      <w:marTop w:val="0"/>
      <w:marBottom w:val="0"/>
      <w:divBdr>
        <w:top w:val="none" w:sz="0" w:space="0" w:color="auto"/>
        <w:left w:val="none" w:sz="0" w:space="0" w:color="auto"/>
        <w:bottom w:val="none" w:sz="0" w:space="0" w:color="auto"/>
        <w:right w:val="none" w:sz="0" w:space="0" w:color="auto"/>
      </w:divBdr>
    </w:div>
    <w:div w:id="47070279">
      <w:marLeft w:val="0"/>
      <w:marRight w:val="0"/>
      <w:marTop w:val="0"/>
      <w:marBottom w:val="0"/>
      <w:divBdr>
        <w:top w:val="none" w:sz="0" w:space="0" w:color="auto"/>
        <w:left w:val="none" w:sz="0" w:space="0" w:color="auto"/>
        <w:bottom w:val="none" w:sz="0" w:space="0" w:color="auto"/>
        <w:right w:val="none" w:sz="0" w:space="0" w:color="auto"/>
      </w:divBdr>
      <w:divsChild>
        <w:div w:id="47070193">
          <w:marLeft w:val="0"/>
          <w:marRight w:val="0"/>
          <w:marTop w:val="0"/>
          <w:marBottom w:val="0"/>
          <w:divBdr>
            <w:top w:val="none" w:sz="0" w:space="0" w:color="auto"/>
            <w:left w:val="none" w:sz="0" w:space="0" w:color="auto"/>
            <w:bottom w:val="none" w:sz="0" w:space="0" w:color="auto"/>
            <w:right w:val="none" w:sz="0" w:space="0" w:color="auto"/>
          </w:divBdr>
        </w:div>
      </w:divsChild>
    </w:div>
    <w:div w:id="47070280">
      <w:marLeft w:val="0"/>
      <w:marRight w:val="0"/>
      <w:marTop w:val="0"/>
      <w:marBottom w:val="0"/>
      <w:divBdr>
        <w:top w:val="none" w:sz="0" w:space="0" w:color="auto"/>
        <w:left w:val="none" w:sz="0" w:space="0" w:color="auto"/>
        <w:bottom w:val="none" w:sz="0" w:space="0" w:color="auto"/>
        <w:right w:val="none" w:sz="0" w:space="0" w:color="auto"/>
      </w:divBdr>
    </w:div>
    <w:div w:id="47070281">
      <w:marLeft w:val="0"/>
      <w:marRight w:val="0"/>
      <w:marTop w:val="0"/>
      <w:marBottom w:val="0"/>
      <w:divBdr>
        <w:top w:val="none" w:sz="0" w:space="0" w:color="auto"/>
        <w:left w:val="none" w:sz="0" w:space="0" w:color="auto"/>
        <w:bottom w:val="none" w:sz="0" w:space="0" w:color="auto"/>
        <w:right w:val="none" w:sz="0" w:space="0" w:color="auto"/>
      </w:divBdr>
    </w:div>
    <w:div w:id="47070282">
      <w:marLeft w:val="0"/>
      <w:marRight w:val="0"/>
      <w:marTop w:val="0"/>
      <w:marBottom w:val="0"/>
      <w:divBdr>
        <w:top w:val="none" w:sz="0" w:space="0" w:color="auto"/>
        <w:left w:val="none" w:sz="0" w:space="0" w:color="auto"/>
        <w:bottom w:val="none" w:sz="0" w:space="0" w:color="auto"/>
        <w:right w:val="none" w:sz="0" w:space="0" w:color="auto"/>
      </w:divBdr>
    </w:div>
    <w:div w:id="47070283">
      <w:marLeft w:val="0"/>
      <w:marRight w:val="0"/>
      <w:marTop w:val="0"/>
      <w:marBottom w:val="0"/>
      <w:divBdr>
        <w:top w:val="none" w:sz="0" w:space="0" w:color="auto"/>
        <w:left w:val="none" w:sz="0" w:space="0" w:color="auto"/>
        <w:bottom w:val="none" w:sz="0" w:space="0" w:color="auto"/>
        <w:right w:val="none" w:sz="0" w:space="0" w:color="auto"/>
      </w:divBdr>
    </w:div>
    <w:div w:id="47070284">
      <w:marLeft w:val="0"/>
      <w:marRight w:val="0"/>
      <w:marTop w:val="0"/>
      <w:marBottom w:val="0"/>
      <w:divBdr>
        <w:top w:val="none" w:sz="0" w:space="0" w:color="auto"/>
        <w:left w:val="none" w:sz="0" w:space="0" w:color="auto"/>
        <w:bottom w:val="none" w:sz="0" w:space="0" w:color="auto"/>
        <w:right w:val="none" w:sz="0" w:space="0" w:color="auto"/>
      </w:divBdr>
    </w:div>
    <w:div w:id="47070286">
      <w:marLeft w:val="0"/>
      <w:marRight w:val="0"/>
      <w:marTop w:val="0"/>
      <w:marBottom w:val="0"/>
      <w:divBdr>
        <w:top w:val="none" w:sz="0" w:space="0" w:color="auto"/>
        <w:left w:val="none" w:sz="0" w:space="0" w:color="auto"/>
        <w:bottom w:val="none" w:sz="0" w:space="0" w:color="auto"/>
        <w:right w:val="none" w:sz="0" w:space="0" w:color="auto"/>
      </w:divBdr>
    </w:div>
    <w:div w:id="47070287">
      <w:marLeft w:val="0"/>
      <w:marRight w:val="0"/>
      <w:marTop w:val="0"/>
      <w:marBottom w:val="0"/>
      <w:divBdr>
        <w:top w:val="none" w:sz="0" w:space="0" w:color="auto"/>
        <w:left w:val="none" w:sz="0" w:space="0" w:color="auto"/>
        <w:bottom w:val="none" w:sz="0" w:space="0" w:color="auto"/>
        <w:right w:val="none" w:sz="0" w:space="0" w:color="auto"/>
      </w:divBdr>
    </w:div>
    <w:div w:id="47070288">
      <w:marLeft w:val="0"/>
      <w:marRight w:val="0"/>
      <w:marTop w:val="0"/>
      <w:marBottom w:val="0"/>
      <w:divBdr>
        <w:top w:val="none" w:sz="0" w:space="0" w:color="auto"/>
        <w:left w:val="none" w:sz="0" w:space="0" w:color="auto"/>
        <w:bottom w:val="none" w:sz="0" w:space="0" w:color="auto"/>
        <w:right w:val="none" w:sz="0" w:space="0" w:color="auto"/>
      </w:divBdr>
    </w:div>
    <w:div w:id="47070289">
      <w:marLeft w:val="0"/>
      <w:marRight w:val="0"/>
      <w:marTop w:val="0"/>
      <w:marBottom w:val="0"/>
      <w:divBdr>
        <w:top w:val="none" w:sz="0" w:space="0" w:color="auto"/>
        <w:left w:val="none" w:sz="0" w:space="0" w:color="auto"/>
        <w:bottom w:val="none" w:sz="0" w:space="0" w:color="auto"/>
        <w:right w:val="none" w:sz="0" w:space="0" w:color="auto"/>
      </w:divBdr>
    </w:div>
    <w:div w:id="47070290">
      <w:marLeft w:val="0"/>
      <w:marRight w:val="0"/>
      <w:marTop w:val="0"/>
      <w:marBottom w:val="0"/>
      <w:divBdr>
        <w:top w:val="none" w:sz="0" w:space="0" w:color="auto"/>
        <w:left w:val="none" w:sz="0" w:space="0" w:color="auto"/>
        <w:bottom w:val="none" w:sz="0" w:space="0" w:color="auto"/>
        <w:right w:val="none" w:sz="0" w:space="0" w:color="auto"/>
      </w:divBdr>
    </w:div>
    <w:div w:id="47070291">
      <w:marLeft w:val="0"/>
      <w:marRight w:val="0"/>
      <w:marTop w:val="0"/>
      <w:marBottom w:val="0"/>
      <w:divBdr>
        <w:top w:val="none" w:sz="0" w:space="0" w:color="auto"/>
        <w:left w:val="none" w:sz="0" w:space="0" w:color="auto"/>
        <w:bottom w:val="none" w:sz="0" w:space="0" w:color="auto"/>
        <w:right w:val="none" w:sz="0" w:space="0" w:color="auto"/>
      </w:divBdr>
    </w:div>
    <w:div w:id="47070293">
      <w:marLeft w:val="0"/>
      <w:marRight w:val="0"/>
      <w:marTop w:val="0"/>
      <w:marBottom w:val="0"/>
      <w:divBdr>
        <w:top w:val="none" w:sz="0" w:space="0" w:color="auto"/>
        <w:left w:val="none" w:sz="0" w:space="0" w:color="auto"/>
        <w:bottom w:val="none" w:sz="0" w:space="0" w:color="auto"/>
        <w:right w:val="none" w:sz="0" w:space="0" w:color="auto"/>
      </w:divBdr>
    </w:div>
    <w:div w:id="47070294">
      <w:marLeft w:val="0"/>
      <w:marRight w:val="0"/>
      <w:marTop w:val="0"/>
      <w:marBottom w:val="0"/>
      <w:divBdr>
        <w:top w:val="none" w:sz="0" w:space="0" w:color="auto"/>
        <w:left w:val="none" w:sz="0" w:space="0" w:color="auto"/>
        <w:bottom w:val="none" w:sz="0" w:space="0" w:color="auto"/>
        <w:right w:val="none" w:sz="0" w:space="0" w:color="auto"/>
      </w:divBdr>
    </w:div>
    <w:div w:id="47070295">
      <w:marLeft w:val="0"/>
      <w:marRight w:val="0"/>
      <w:marTop w:val="0"/>
      <w:marBottom w:val="0"/>
      <w:divBdr>
        <w:top w:val="none" w:sz="0" w:space="0" w:color="auto"/>
        <w:left w:val="none" w:sz="0" w:space="0" w:color="auto"/>
        <w:bottom w:val="none" w:sz="0" w:space="0" w:color="auto"/>
        <w:right w:val="none" w:sz="0" w:space="0" w:color="auto"/>
      </w:divBdr>
    </w:div>
    <w:div w:id="47070296">
      <w:marLeft w:val="0"/>
      <w:marRight w:val="0"/>
      <w:marTop w:val="0"/>
      <w:marBottom w:val="0"/>
      <w:divBdr>
        <w:top w:val="none" w:sz="0" w:space="0" w:color="auto"/>
        <w:left w:val="none" w:sz="0" w:space="0" w:color="auto"/>
        <w:bottom w:val="none" w:sz="0" w:space="0" w:color="auto"/>
        <w:right w:val="none" w:sz="0" w:space="0" w:color="auto"/>
      </w:divBdr>
    </w:div>
    <w:div w:id="47070297">
      <w:marLeft w:val="0"/>
      <w:marRight w:val="0"/>
      <w:marTop w:val="0"/>
      <w:marBottom w:val="0"/>
      <w:divBdr>
        <w:top w:val="none" w:sz="0" w:space="0" w:color="auto"/>
        <w:left w:val="none" w:sz="0" w:space="0" w:color="auto"/>
        <w:bottom w:val="none" w:sz="0" w:space="0" w:color="auto"/>
        <w:right w:val="none" w:sz="0" w:space="0" w:color="auto"/>
      </w:divBdr>
    </w:div>
    <w:div w:id="47070298">
      <w:marLeft w:val="0"/>
      <w:marRight w:val="0"/>
      <w:marTop w:val="0"/>
      <w:marBottom w:val="0"/>
      <w:divBdr>
        <w:top w:val="none" w:sz="0" w:space="0" w:color="auto"/>
        <w:left w:val="none" w:sz="0" w:space="0" w:color="auto"/>
        <w:bottom w:val="none" w:sz="0" w:space="0" w:color="auto"/>
        <w:right w:val="none" w:sz="0" w:space="0" w:color="auto"/>
      </w:divBdr>
    </w:div>
    <w:div w:id="47070299">
      <w:marLeft w:val="0"/>
      <w:marRight w:val="0"/>
      <w:marTop w:val="0"/>
      <w:marBottom w:val="0"/>
      <w:divBdr>
        <w:top w:val="none" w:sz="0" w:space="0" w:color="auto"/>
        <w:left w:val="none" w:sz="0" w:space="0" w:color="auto"/>
        <w:bottom w:val="none" w:sz="0" w:space="0" w:color="auto"/>
        <w:right w:val="none" w:sz="0" w:space="0" w:color="auto"/>
      </w:divBdr>
      <w:divsChild>
        <w:div w:id="47069890">
          <w:marLeft w:val="0"/>
          <w:marRight w:val="0"/>
          <w:marTop w:val="0"/>
          <w:marBottom w:val="0"/>
          <w:divBdr>
            <w:top w:val="none" w:sz="0" w:space="0" w:color="auto"/>
            <w:left w:val="none" w:sz="0" w:space="0" w:color="auto"/>
            <w:bottom w:val="none" w:sz="0" w:space="0" w:color="auto"/>
            <w:right w:val="none" w:sz="0" w:space="0" w:color="auto"/>
          </w:divBdr>
        </w:div>
        <w:div w:id="47070076">
          <w:marLeft w:val="0"/>
          <w:marRight w:val="0"/>
          <w:marTop w:val="0"/>
          <w:marBottom w:val="0"/>
          <w:divBdr>
            <w:top w:val="none" w:sz="0" w:space="0" w:color="auto"/>
            <w:left w:val="none" w:sz="0" w:space="0" w:color="auto"/>
            <w:bottom w:val="none" w:sz="0" w:space="0" w:color="auto"/>
            <w:right w:val="none" w:sz="0" w:space="0" w:color="auto"/>
          </w:divBdr>
        </w:div>
      </w:divsChild>
    </w:div>
    <w:div w:id="47070300">
      <w:marLeft w:val="0"/>
      <w:marRight w:val="0"/>
      <w:marTop w:val="0"/>
      <w:marBottom w:val="0"/>
      <w:divBdr>
        <w:top w:val="none" w:sz="0" w:space="0" w:color="auto"/>
        <w:left w:val="none" w:sz="0" w:space="0" w:color="auto"/>
        <w:bottom w:val="none" w:sz="0" w:space="0" w:color="auto"/>
        <w:right w:val="none" w:sz="0" w:space="0" w:color="auto"/>
      </w:divBdr>
    </w:div>
    <w:div w:id="47070301">
      <w:marLeft w:val="0"/>
      <w:marRight w:val="0"/>
      <w:marTop w:val="0"/>
      <w:marBottom w:val="0"/>
      <w:divBdr>
        <w:top w:val="none" w:sz="0" w:space="0" w:color="auto"/>
        <w:left w:val="none" w:sz="0" w:space="0" w:color="auto"/>
        <w:bottom w:val="none" w:sz="0" w:space="0" w:color="auto"/>
        <w:right w:val="none" w:sz="0" w:space="0" w:color="auto"/>
      </w:divBdr>
    </w:div>
    <w:div w:id="47070302">
      <w:marLeft w:val="0"/>
      <w:marRight w:val="0"/>
      <w:marTop w:val="0"/>
      <w:marBottom w:val="0"/>
      <w:divBdr>
        <w:top w:val="none" w:sz="0" w:space="0" w:color="auto"/>
        <w:left w:val="none" w:sz="0" w:space="0" w:color="auto"/>
        <w:bottom w:val="none" w:sz="0" w:space="0" w:color="auto"/>
        <w:right w:val="none" w:sz="0" w:space="0" w:color="auto"/>
      </w:divBdr>
    </w:div>
    <w:div w:id="47070303">
      <w:marLeft w:val="0"/>
      <w:marRight w:val="0"/>
      <w:marTop w:val="0"/>
      <w:marBottom w:val="0"/>
      <w:divBdr>
        <w:top w:val="none" w:sz="0" w:space="0" w:color="auto"/>
        <w:left w:val="none" w:sz="0" w:space="0" w:color="auto"/>
        <w:bottom w:val="none" w:sz="0" w:space="0" w:color="auto"/>
        <w:right w:val="none" w:sz="0" w:space="0" w:color="auto"/>
      </w:divBdr>
    </w:div>
    <w:div w:id="47070304">
      <w:marLeft w:val="0"/>
      <w:marRight w:val="0"/>
      <w:marTop w:val="0"/>
      <w:marBottom w:val="0"/>
      <w:divBdr>
        <w:top w:val="none" w:sz="0" w:space="0" w:color="auto"/>
        <w:left w:val="none" w:sz="0" w:space="0" w:color="auto"/>
        <w:bottom w:val="none" w:sz="0" w:space="0" w:color="auto"/>
        <w:right w:val="none" w:sz="0" w:space="0" w:color="auto"/>
      </w:divBdr>
    </w:div>
    <w:div w:id="47070305">
      <w:marLeft w:val="0"/>
      <w:marRight w:val="0"/>
      <w:marTop w:val="0"/>
      <w:marBottom w:val="0"/>
      <w:divBdr>
        <w:top w:val="none" w:sz="0" w:space="0" w:color="auto"/>
        <w:left w:val="none" w:sz="0" w:space="0" w:color="auto"/>
        <w:bottom w:val="none" w:sz="0" w:space="0" w:color="auto"/>
        <w:right w:val="none" w:sz="0" w:space="0" w:color="auto"/>
      </w:divBdr>
    </w:div>
    <w:div w:id="47070306">
      <w:marLeft w:val="0"/>
      <w:marRight w:val="0"/>
      <w:marTop w:val="0"/>
      <w:marBottom w:val="0"/>
      <w:divBdr>
        <w:top w:val="none" w:sz="0" w:space="0" w:color="auto"/>
        <w:left w:val="none" w:sz="0" w:space="0" w:color="auto"/>
        <w:bottom w:val="none" w:sz="0" w:space="0" w:color="auto"/>
        <w:right w:val="none" w:sz="0" w:space="0" w:color="auto"/>
      </w:divBdr>
    </w:div>
    <w:div w:id="47070307">
      <w:marLeft w:val="0"/>
      <w:marRight w:val="0"/>
      <w:marTop w:val="0"/>
      <w:marBottom w:val="0"/>
      <w:divBdr>
        <w:top w:val="none" w:sz="0" w:space="0" w:color="auto"/>
        <w:left w:val="none" w:sz="0" w:space="0" w:color="auto"/>
        <w:bottom w:val="none" w:sz="0" w:space="0" w:color="auto"/>
        <w:right w:val="none" w:sz="0" w:space="0" w:color="auto"/>
      </w:divBdr>
    </w:div>
    <w:div w:id="47070308">
      <w:marLeft w:val="0"/>
      <w:marRight w:val="0"/>
      <w:marTop w:val="0"/>
      <w:marBottom w:val="0"/>
      <w:divBdr>
        <w:top w:val="none" w:sz="0" w:space="0" w:color="auto"/>
        <w:left w:val="none" w:sz="0" w:space="0" w:color="auto"/>
        <w:bottom w:val="none" w:sz="0" w:space="0" w:color="auto"/>
        <w:right w:val="none" w:sz="0" w:space="0" w:color="auto"/>
      </w:divBdr>
    </w:div>
    <w:div w:id="47070309">
      <w:marLeft w:val="0"/>
      <w:marRight w:val="0"/>
      <w:marTop w:val="0"/>
      <w:marBottom w:val="0"/>
      <w:divBdr>
        <w:top w:val="none" w:sz="0" w:space="0" w:color="auto"/>
        <w:left w:val="none" w:sz="0" w:space="0" w:color="auto"/>
        <w:bottom w:val="none" w:sz="0" w:space="0" w:color="auto"/>
        <w:right w:val="none" w:sz="0" w:space="0" w:color="auto"/>
      </w:divBdr>
    </w:div>
    <w:div w:id="47070310">
      <w:marLeft w:val="0"/>
      <w:marRight w:val="0"/>
      <w:marTop w:val="0"/>
      <w:marBottom w:val="0"/>
      <w:divBdr>
        <w:top w:val="none" w:sz="0" w:space="0" w:color="auto"/>
        <w:left w:val="none" w:sz="0" w:space="0" w:color="auto"/>
        <w:bottom w:val="none" w:sz="0" w:space="0" w:color="auto"/>
        <w:right w:val="none" w:sz="0" w:space="0" w:color="auto"/>
      </w:divBdr>
    </w:div>
    <w:div w:id="47070311">
      <w:marLeft w:val="0"/>
      <w:marRight w:val="0"/>
      <w:marTop w:val="0"/>
      <w:marBottom w:val="0"/>
      <w:divBdr>
        <w:top w:val="none" w:sz="0" w:space="0" w:color="auto"/>
        <w:left w:val="none" w:sz="0" w:space="0" w:color="auto"/>
        <w:bottom w:val="none" w:sz="0" w:space="0" w:color="auto"/>
        <w:right w:val="none" w:sz="0" w:space="0" w:color="auto"/>
      </w:divBdr>
      <w:divsChild>
        <w:div w:id="47069632">
          <w:marLeft w:val="0"/>
          <w:marRight w:val="0"/>
          <w:marTop w:val="0"/>
          <w:marBottom w:val="0"/>
          <w:divBdr>
            <w:top w:val="none" w:sz="0" w:space="0" w:color="auto"/>
            <w:left w:val="none" w:sz="0" w:space="0" w:color="auto"/>
            <w:bottom w:val="none" w:sz="0" w:space="0" w:color="auto"/>
            <w:right w:val="none" w:sz="0" w:space="0" w:color="auto"/>
          </w:divBdr>
        </w:div>
        <w:div w:id="47069674">
          <w:marLeft w:val="0"/>
          <w:marRight w:val="0"/>
          <w:marTop w:val="0"/>
          <w:marBottom w:val="0"/>
          <w:divBdr>
            <w:top w:val="none" w:sz="0" w:space="0" w:color="auto"/>
            <w:left w:val="none" w:sz="0" w:space="0" w:color="auto"/>
            <w:bottom w:val="none" w:sz="0" w:space="0" w:color="auto"/>
            <w:right w:val="none" w:sz="0" w:space="0" w:color="auto"/>
          </w:divBdr>
        </w:div>
        <w:div w:id="47069797">
          <w:marLeft w:val="0"/>
          <w:marRight w:val="0"/>
          <w:marTop w:val="0"/>
          <w:marBottom w:val="0"/>
          <w:divBdr>
            <w:top w:val="none" w:sz="0" w:space="0" w:color="auto"/>
            <w:left w:val="none" w:sz="0" w:space="0" w:color="auto"/>
            <w:bottom w:val="none" w:sz="0" w:space="0" w:color="auto"/>
            <w:right w:val="none" w:sz="0" w:space="0" w:color="auto"/>
          </w:divBdr>
        </w:div>
        <w:div w:id="47069906">
          <w:marLeft w:val="0"/>
          <w:marRight w:val="0"/>
          <w:marTop w:val="0"/>
          <w:marBottom w:val="0"/>
          <w:divBdr>
            <w:top w:val="none" w:sz="0" w:space="0" w:color="auto"/>
            <w:left w:val="none" w:sz="0" w:space="0" w:color="auto"/>
            <w:bottom w:val="none" w:sz="0" w:space="0" w:color="auto"/>
            <w:right w:val="none" w:sz="0" w:space="0" w:color="auto"/>
          </w:divBdr>
        </w:div>
        <w:div w:id="47069927">
          <w:marLeft w:val="0"/>
          <w:marRight w:val="0"/>
          <w:marTop w:val="0"/>
          <w:marBottom w:val="0"/>
          <w:divBdr>
            <w:top w:val="none" w:sz="0" w:space="0" w:color="auto"/>
            <w:left w:val="none" w:sz="0" w:space="0" w:color="auto"/>
            <w:bottom w:val="none" w:sz="0" w:space="0" w:color="auto"/>
            <w:right w:val="none" w:sz="0" w:space="0" w:color="auto"/>
          </w:divBdr>
        </w:div>
        <w:div w:id="47069930">
          <w:marLeft w:val="0"/>
          <w:marRight w:val="0"/>
          <w:marTop w:val="0"/>
          <w:marBottom w:val="0"/>
          <w:divBdr>
            <w:top w:val="none" w:sz="0" w:space="0" w:color="auto"/>
            <w:left w:val="none" w:sz="0" w:space="0" w:color="auto"/>
            <w:bottom w:val="none" w:sz="0" w:space="0" w:color="auto"/>
            <w:right w:val="none" w:sz="0" w:space="0" w:color="auto"/>
          </w:divBdr>
          <w:divsChild>
            <w:div w:id="47069695">
              <w:marLeft w:val="0"/>
              <w:marRight w:val="0"/>
              <w:marTop w:val="0"/>
              <w:marBottom w:val="0"/>
              <w:divBdr>
                <w:top w:val="none" w:sz="0" w:space="0" w:color="auto"/>
                <w:left w:val="none" w:sz="0" w:space="0" w:color="auto"/>
                <w:bottom w:val="none" w:sz="0" w:space="0" w:color="auto"/>
                <w:right w:val="none" w:sz="0" w:space="0" w:color="auto"/>
              </w:divBdr>
            </w:div>
            <w:div w:id="47069709">
              <w:marLeft w:val="0"/>
              <w:marRight w:val="0"/>
              <w:marTop w:val="0"/>
              <w:marBottom w:val="0"/>
              <w:divBdr>
                <w:top w:val="none" w:sz="0" w:space="0" w:color="auto"/>
                <w:left w:val="none" w:sz="0" w:space="0" w:color="auto"/>
                <w:bottom w:val="none" w:sz="0" w:space="0" w:color="auto"/>
                <w:right w:val="none" w:sz="0" w:space="0" w:color="auto"/>
              </w:divBdr>
            </w:div>
            <w:div w:id="47069943">
              <w:marLeft w:val="0"/>
              <w:marRight w:val="0"/>
              <w:marTop w:val="0"/>
              <w:marBottom w:val="0"/>
              <w:divBdr>
                <w:top w:val="none" w:sz="0" w:space="0" w:color="auto"/>
                <w:left w:val="none" w:sz="0" w:space="0" w:color="auto"/>
                <w:bottom w:val="none" w:sz="0" w:space="0" w:color="auto"/>
                <w:right w:val="none" w:sz="0" w:space="0" w:color="auto"/>
              </w:divBdr>
            </w:div>
            <w:div w:id="47070109">
              <w:marLeft w:val="0"/>
              <w:marRight w:val="0"/>
              <w:marTop w:val="0"/>
              <w:marBottom w:val="0"/>
              <w:divBdr>
                <w:top w:val="none" w:sz="0" w:space="0" w:color="auto"/>
                <w:left w:val="none" w:sz="0" w:space="0" w:color="auto"/>
                <w:bottom w:val="none" w:sz="0" w:space="0" w:color="auto"/>
                <w:right w:val="none" w:sz="0" w:space="0" w:color="auto"/>
              </w:divBdr>
            </w:div>
          </w:divsChild>
        </w:div>
        <w:div w:id="47069972">
          <w:marLeft w:val="0"/>
          <w:marRight w:val="0"/>
          <w:marTop w:val="0"/>
          <w:marBottom w:val="0"/>
          <w:divBdr>
            <w:top w:val="none" w:sz="0" w:space="0" w:color="auto"/>
            <w:left w:val="none" w:sz="0" w:space="0" w:color="auto"/>
            <w:bottom w:val="none" w:sz="0" w:space="0" w:color="auto"/>
            <w:right w:val="none" w:sz="0" w:space="0" w:color="auto"/>
          </w:divBdr>
        </w:div>
        <w:div w:id="47069976">
          <w:marLeft w:val="0"/>
          <w:marRight w:val="0"/>
          <w:marTop w:val="0"/>
          <w:marBottom w:val="0"/>
          <w:divBdr>
            <w:top w:val="none" w:sz="0" w:space="0" w:color="auto"/>
            <w:left w:val="none" w:sz="0" w:space="0" w:color="auto"/>
            <w:bottom w:val="none" w:sz="0" w:space="0" w:color="auto"/>
            <w:right w:val="none" w:sz="0" w:space="0" w:color="auto"/>
          </w:divBdr>
        </w:div>
        <w:div w:id="47069994">
          <w:marLeft w:val="0"/>
          <w:marRight w:val="0"/>
          <w:marTop w:val="0"/>
          <w:marBottom w:val="0"/>
          <w:divBdr>
            <w:top w:val="none" w:sz="0" w:space="0" w:color="auto"/>
            <w:left w:val="none" w:sz="0" w:space="0" w:color="auto"/>
            <w:bottom w:val="none" w:sz="0" w:space="0" w:color="auto"/>
            <w:right w:val="none" w:sz="0" w:space="0" w:color="auto"/>
          </w:divBdr>
        </w:div>
        <w:div w:id="47070078">
          <w:marLeft w:val="0"/>
          <w:marRight w:val="0"/>
          <w:marTop w:val="0"/>
          <w:marBottom w:val="0"/>
          <w:divBdr>
            <w:top w:val="none" w:sz="0" w:space="0" w:color="auto"/>
            <w:left w:val="none" w:sz="0" w:space="0" w:color="auto"/>
            <w:bottom w:val="none" w:sz="0" w:space="0" w:color="auto"/>
            <w:right w:val="none" w:sz="0" w:space="0" w:color="auto"/>
          </w:divBdr>
        </w:div>
        <w:div w:id="47070089">
          <w:marLeft w:val="0"/>
          <w:marRight w:val="0"/>
          <w:marTop w:val="0"/>
          <w:marBottom w:val="0"/>
          <w:divBdr>
            <w:top w:val="none" w:sz="0" w:space="0" w:color="auto"/>
            <w:left w:val="none" w:sz="0" w:space="0" w:color="auto"/>
            <w:bottom w:val="none" w:sz="0" w:space="0" w:color="auto"/>
            <w:right w:val="none" w:sz="0" w:space="0" w:color="auto"/>
          </w:divBdr>
        </w:div>
        <w:div w:id="47070103">
          <w:marLeft w:val="0"/>
          <w:marRight w:val="0"/>
          <w:marTop w:val="0"/>
          <w:marBottom w:val="0"/>
          <w:divBdr>
            <w:top w:val="none" w:sz="0" w:space="0" w:color="auto"/>
            <w:left w:val="none" w:sz="0" w:space="0" w:color="auto"/>
            <w:bottom w:val="none" w:sz="0" w:space="0" w:color="auto"/>
            <w:right w:val="none" w:sz="0" w:space="0" w:color="auto"/>
          </w:divBdr>
        </w:div>
        <w:div w:id="47070106">
          <w:marLeft w:val="0"/>
          <w:marRight w:val="0"/>
          <w:marTop w:val="0"/>
          <w:marBottom w:val="0"/>
          <w:divBdr>
            <w:top w:val="none" w:sz="0" w:space="0" w:color="auto"/>
            <w:left w:val="none" w:sz="0" w:space="0" w:color="auto"/>
            <w:bottom w:val="none" w:sz="0" w:space="0" w:color="auto"/>
            <w:right w:val="none" w:sz="0" w:space="0" w:color="auto"/>
          </w:divBdr>
        </w:div>
        <w:div w:id="47070187">
          <w:marLeft w:val="0"/>
          <w:marRight w:val="0"/>
          <w:marTop w:val="0"/>
          <w:marBottom w:val="0"/>
          <w:divBdr>
            <w:top w:val="none" w:sz="0" w:space="0" w:color="auto"/>
            <w:left w:val="none" w:sz="0" w:space="0" w:color="auto"/>
            <w:bottom w:val="none" w:sz="0" w:space="0" w:color="auto"/>
            <w:right w:val="none" w:sz="0" w:space="0" w:color="auto"/>
          </w:divBdr>
        </w:div>
        <w:div w:id="47070265">
          <w:marLeft w:val="0"/>
          <w:marRight w:val="0"/>
          <w:marTop w:val="0"/>
          <w:marBottom w:val="0"/>
          <w:divBdr>
            <w:top w:val="none" w:sz="0" w:space="0" w:color="auto"/>
            <w:left w:val="none" w:sz="0" w:space="0" w:color="auto"/>
            <w:bottom w:val="none" w:sz="0" w:space="0" w:color="auto"/>
            <w:right w:val="none" w:sz="0" w:space="0" w:color="auto"/>
          </w:divBdr>
        </w:div>
        <w:div w:id="47070267">
          <w:marLeft w:val="0"/>
          <w:marRight w:val="0"/>
          <w:marTop w:val="0"/>
          <w:marBottom w:val="0"/>
          <w:divBdr>
            <w:top w:val="none" w:sz="0" w:space="0" w:color="auto"/>
            <w:left w:val="none" w:sz="0" w:space="0" w:color="auto"/>
            <w:bottom w:val="none" w:sz="0" w:space="0" w:color="auto"/>
            <w:right w:val="none" w:sz="0" w:space="0" w:color="auto"/>
          </w:divBdr>
        </w:div>
        <w:div w:id="47070381">
          <w:marLeft w:val="0"/>
          <w:marRight w:val="0"/>
          <w:marTop w:val="0"/>
          <w:marBottom w:val="0"/>
          <w:divBdr>
            <w:top w:val="none" w:sz="0" w:space="0" w:color="auto"/>
            <w:left w:val="none" w:sz="0" w:space="0" w:color="auto"/>
            <w:bottom w:val="none" w:sz="0" w:space="0" w:color="auto"/>
            <w:right w:val="none" w:sz="0" w:space="0" w:color="auto"/>
          </w:divBdr>
        </w:div>
        <w:div w:id="47070387">
          <w:marLeft w:val="0"/>
          <w:marRight w:val="0"/>
          <w:marTop w:val="0"/>
          <w:marBottom w:val="0"/>
          <w:divBdr>
            <w:top w:val="none" w:sz="0" w:space="0" w:color="auto"/>
            <w:left w:val="none" w:sz="0" w:space="0" w:color="auto"/>
            <w:bottom w:val="none" w:sz="0" w:space="0" w:color="auto"/>
            <w:right w:val="none" w:sz="0" w:space="0" w:color="auto"/>
          </w:divBdr>
        </w:div>
        <w:div w:id="47070403">
          <w:marLeft w:val="0"/>
          <w:marRight w:val="0"/>
          <w:marTop w:val="0"/>
          <w:marBottom w:val="0"/>
          <w:divBdr>
            <w:top w:val="none" w:sz="0" w:space="0" w:color="auto"/>
            <w:left w:val="none" w:sz="0" w:space="0" w:color="auto"/>
            <w:bottom w:val="none" w:sz="0" w:space="0" w:color="auto"/>
            <w:right w:val="none" w:sz="0" w:space="0" w:color="auto"/>
          </w:divBdr>
        </w:div>
      </w:divsChild>
    </w:div>
    <w:div w:id="47070312">
      <w:marLeft w:val="0"/>
      <w:marRight w:val="0"/>
      <w:marTop w:val="0"/>
      <w:marBottom w:val="0"/>
      <w:divBdr>
        <w:top w:val="none" w:sz="0" w:space="0" w:color="auto"/>
        <w:left w:val="none" w:sz="0" w:space="0" w:color="auto"/>
        <w:bottom w:val="none" w:sz="0" w:space="0" w:color="auto"/>
        <w:right w:val="none" w:sz="0" w:space="0" w:color="auto"/>
      </w:divBdr>
    </w:div>
    <w:div w:id="47070313">
      <w:marLeft w:val="0"/>
      <w:marRight w:val="0"/>
      <w:marTop w:val="0"/>
      <w:marBottom w:val="0"/>
      <w:divBdr>
        <w:top w:val="none" w:sz="0" w:space="0" w:color="auto"/>
        <w:left w:val="none" w:sz="0" w:space="0" w:color="auto"/>
        <w:bottom w:val="none" w:sz="0" w:space="0" w:color="auto"/>
        <w:right w:val="none" w:sz="0" w:space="0" w:color="auto"/>
      </w:divBdr>
    </w:div>
    <w:div w:id="47070314">
      <w:marLeft w:val="0"/>
      <w:marRight w:val="0"/>
      <w:marTop w:val="0"/>
      <w:marBottom w:val="0"/>
      <w:divBdr>
        <w:top w:val="none" w:sz="0" w:space="0" w:color="auto"/>
        <w:left w:val="none" w:sz="0" w:space="0" w:color="auto"/>
        <w:bottom w:val="none" w:sz="0" w:space="0" w:color="auto"/>
        <w:right w:val="none" w:sz="0" w:space="0" w:color="auto"/>
      </w:divBdr>
    </w:div>
    <w:div w:id="47070315">
      <w:marLeft w:val="0"/>
      <w:marRight w:val="0"/>
      <w:marTop w:val="0"/>
      <w:marBottom w:val="0"/>
      <w:divBdr>
        <w:top w:val="none" w:sz="0" w:space="0" w:color="auto"/>
        <w:left w:val="none" w:sz="0" w:space="0" w:color="auto"/>
        <w:bottom w:val="none" w:sz="0" w:space="0" w:color="auto"/>
        <w:right w:val="none" w:sz="0" w:space="0" w:color="auto"/>
      </w:divBdr>
    </w:div>
    <w:div w:id="47070316">
      <w:marLeft w:val="0"/>
      <w:marRight w:val="0"/>
      <w:marTop w:val="0"/>
      <w:marBottom w:val="0"/>
      <w:divBdr>
        <w:top w:val="none" w:sz="0" w:space="0" w:color="auto"/>
        <w:left w:val="none" w:sz="0" w:space="0" w:color="auto"/>
        <w:bottom w:val="none" w:sz="0" w:space="0" w:color="auto"/>
        <w:right w:val="none" w:sz="0" w:space="0" w:color="auto"/>
      </w:divBdr>
    </w:div>
    <w:div w:id="47070317">
      <w:marLeft w:val="0"/>
      <w:marRight w:val="0"/>
      <w:marTop w:val="0"/>
      <w:marBottom w:val="0"/>
      <w:divBdr>
        <w:top w:val="none" w:sz="0" w:space="0" w:color="auto"/>
        <w:left w:val="none" w:sz="0" w:space="0" w:color="auto"/>
        <w:bottom w:val="none" w:sz="0" w:space="0" w:color="auto"/>
        <w:right w:val="none" w:sz="0" w:space="0" w:color="auto"/>
      </w:divBdr>
    </w:div>
    <w:div w:id="47070318">
      <w:marLeft w:val="0"/>
      <w:marRight w:val="0"/>
      <w:marTop w:val="0"/>
      <w:marBottom w:val="0"/>
      <w:divBdr>
        <w:top w:val="none" w:sz="0" w:space="0" w:color="auto"/>
        <w:left w:val="none" w:sz="0" w:space="0" w:color="auto"/>
        <w:bottom w:val="none" w:sz="0" w:space="0" w:color="auto"/>
        <w:right w:val="none" w:sz="0" w:space="0" w:color="auto"/>
      </w:divBdr>
    </w:div>
    <w:div w:id="47070319">
      <w:marLeft w:val="0"/>
      <w:marRight w:val="0"/>
      <w:marTop w:val="0"/>
      <w:marBottom w:val="0"/>
      <w:divBdr>
        <w:top w:val="none" w:sz="0" w:space="0" w:color="auto"/>
        <w:left w:val="none" w:sz="0" w:space="0" w:color="auto"/>
        <w:bottom w:val="none" w:sz="0" w:space="0" w:color="auto"/>
        <w:right w:val="none" w:sz="0" w:space="0" w:color="auto"/>
      </w:divBdr>
    </w:div>
    <w:div w:id="47070320">
      <w:marLeft w:val="0"/>
      <w:marRight w:val="0"/>
      <w:marTop w:val="0"/>
      <w:marBottom w:val="0"/>
      <w:divBdr>
        <w:top w:val="none" w:sz="0" w:space="0" w:color="auto"/>
        <w:left w:val="none" w:sz="0" w:space="0" w:color="auto"/>
        <w:bottom w:val="none" w:sz="0" w:space="0" w:color="auto"/>
        <w:right w:val="none" w:sz="0" w:space="0" w:color="auto"/>
      </w:divBdr>
    </w:div>
    <w:div w:id="47070321">
      <w:marLeft w:val="0"/>
      <w:marRight w:val="0"/>
      <w:marTop w:val="0"/>
      <w:marBottom w:val="0"/>
      <w:divBdr>
        <w:top w:val="none" w:sz="0" w:space="0" w:color="auto"/>
        <w:left w:val="none" w:sz="0" w:space="0" w:color="auto"/>
        <w:bottom w:val="none" w:sz="0" w:space="0" w:color="auto"/>
        <w:right w:val="none" w:sz="0" w:space="0" w:color="auto"/>
      </w:divBdr>
    </w:div>
    <w:div w:id="47070322">
      <w:marLeft w:val="0"/>
      <w:marRight w:val="0"/>
      <w:marTop w:val="0"/>
      <w:marBottom w:val="0"/>
      <w:divBdr>
        <w:top w:val="none" w:sz="0" w:space="0" w:color="auto"/>
        <w:left w:val="none" w:sz="0" w:space="0" w:color="auto"/>
        <w:bottom w:val="none" w:sz="0" w:space="0" w:color="auto"/>
        <w:right w:val="none" w:sz="0" w:space="0" w:color="auto"/>
      </w:divBdr>
      <w:divsChild>
        <w:div w:id="47070385">
          <w:marLeft w:val="0"/>
          <w:marRight w:val="0"/>
          <w:marTop w:val="0"/>
          <w:marBottom w:val="0"/>
          <w:divBdr>
            <w:top w:val="none" w:sz="0" w:space="0" w:color="auto"/>
            <w:left w:val="none" w:sz="0" w:space="0" w:color="auto"/>
            <w:bottom w:val="none" w:sz="0" w:space="0" w:color="auto"/>
            <w:right w:val="none" w:sz="0" w:space="0" w:color="auto"/>
          </w:divBdr>
        </w:div>
      </w:divsChild>
    </w:div>
    <w:div w:id="47070323">
      <w:marLeft w:val="0"/>
      <w:marRight w:val="0"/>
      <w:marTop w:val="0"/>
      <w:marBottom w:val="0"/>
      <w:divBdr>
        <w:top w:val="none" w:sz="0" w:space="0" w:color="auto"/>
        <w:left w:val="none" w:sz="0" w:space="0" w:color="auto"/>
        <w:bottom w:val="none" w:sz="0" w:space="0" w:color="auto"/>
        <w:right w:val="none" w:sz="0" w:space="0" w:color="auto"/>
      </w:divBdr>
    </w:div>
    <w:div w:id="47070324">
      <w:marLeft w:val="0"/>
      <w:marRight w:val="0"/>
      <w:marTop w:val="0"/>
      <w:marBottom w:val="0"/>
      <w:divBdr>
        <w:top w:val="none" w:sz="0" w:space="0" w:color="auto"/>
        <w:left w:val="none" w:sz="0" w:space="0" w:color="auto"/>
        <w:bottom w:val="none" w:sz="0" w:space="0" w:color="auto"/>
        <w:right w:val="none" w:sz="0" w:space="0" w:color="auto"/>
      </w:divBdr>
    </w:div>
    <w:div w:id="47070325">
      <w:marLeft w:val="0"/>
      <w:marRight w:val="0"/>
      <w:marTop w:val="0"/>
      <w:marBottom w:val="0"/>
      <w:divBdr>
        <w:top w:val="none" w:sz="0" w:space="0" w:color="auto"/>
        <w:left w:val="none" w:sz="0" w:space="0" w:color="auto"/>
        <w:bottom w:val="none" w:sz="0" w:space="0" w:color="auto"/>
        <w:right w:val="none" w:sz="0" w:space="0" w:color="auto"/>
      </w:divBdr>
    </w:div>
    <w:div w:id="47070326">
      <w:marLeft w:val="0"/>
      <w:marRight w:val="0"/>
      <w:marTop w:val="0"/>
      <w:marBottom w:val="0"/>
      <w:divBdr>
        <w:top w:val="none" w:sz="0" w:space="0" w:color="auto"/>
        <w:left w:val="none" w:sz="0" w:space="0" w:color="auto"/>
        <w:bottom w:val="none" w:sz="0" w:space="0" w:color="auto"/>
        <w:right w:val="none" w:sz="0" w:space="0" w:color="auto"/>
      </w:divBdr>
    </w:div>
    <w:div w:id="47070327">
      <w:marLeft w:val="0"/>
      <w:marRight w:val="0"/>
      <w:marTop w:val="0"/>
      <w:marBottom w:val="0"/>
      <w:divBdr>
        <w:top w:val="none" w:sz="0" w:space="0" w:color="auto"/>
        <w:left w:val="none" w:sz="0" w:space="0" w:color="auto"/>
        <w:bottom w:val="none" w:sz="0" w:space="0" w:color="auto"/>
        <w:right w:val="none" w:sz="0" w:space="0" w:color="auto"/>
      </w:divBdr>
    </w:div>
    <w:div w:id="47070328">
      <w:marLeft w:val="0"/>
      <w:marRight w:val="0"/>
      <w:marTop w:val="0"/>
      <w:marBottom w:val="0"/>
      <w:divBdr>
        <w:top w:val="none" w:sz="0" w:space="0" w:color="auto"/>
        <w:left w:val="none" w:sz="0" w:space="0" w:color="auto"/>
        <w:bottom w:val="none" w:sz="0" w:space="0" w:color="auto"/>
        <w:right w:val="none" w:sz="0" w:space="0" w:color="auto"/>
      </w:divBdr>
    </w:div>
    <w:div w:id="47070329">
      <w:marLeft w:val="0"/>
      <w:marRight w:val="0"/>
      <w:marTop w:val="0"/>
      <w:marBottom w:val="0"/>
      <w:divBdr>
        <w:top w:val="none" w:sz="0" w:space="0" w:color="auto"/>
        <w:left w:val="none" w:sz="0" w:space="0" w:color="auto"/>
        <w:bottom w:val="none" w:sz="0" w:space="0" w:color="auto"/>
        <w:right w:val="none" w:sz="0" w:space="0" w:color="auto"/>
      </w:divBdr>
    </w:div>
    <w:div w:id="47070330">
      <w:marLeft w:val="0"/>
      <w:marRight w:val="0"/>
      <w:marTop w:val="0"/>
      <w:marBottom w:val="0"/>
      <w:divBdr>
        <w:top w:val="none" w:sz="0" w:space="0" w:color="auto"/>
        <w:left w:val="none" w:sz="0" w:space="0" w:color="auto"/>
        <w:bottom w:val="none" w:sz="0" w:space="0" w:color="auto"/>
        <w:right w:val="none" w:sz="0" w:space="0" w:color="auto"/>
      </w:divBdr>
    </w:div>
    <w:div w:id="47070331">
      <w:marLeft w:val="0"/>
      <w:marRight w:val="0"/>
      <w:marTop w:val="0"/>
      <w:marBottom w:val="0"/>
      <w:divBdr>
        <w:top w:val="none" w:sz="0" w:space="0" w:color="auto"/>
        <w:left w:val="none" w:sz="0" w:space="0" w:color="auto"/>
        <w:bottom w:val="none" w:sz="0" w:space="0" w:color="auto"/>
        <w:right w:val="none" w:sz="0" w:space="0" w:color="auto"/>
      </w:divBdr>
    </w:div>
    <w:div w:id="47070332">
      <w:marLeft w:val="0"/>
      <w:marRight w:val="0"/>
      <w:marTop w:val="0"/>
      <w:marBottom w:val="0"/>
      <w:divBdr>
        <w:top w:val="none" w:sz="0" w:space="0" w:color="auto"/>
        <w:left w:val="none" w:sz="0" w:space="0" w:color="auto"/>
        <w:bottom w:val="none" w:sz="0" w:space="0" w:color="auto"/>
        <w:right w:val="none" w:sz="0" w:space="0" w:color="auto"/>
      </w:divBdr>
    </w:div>
    <w:div w:id="47070333">
      <w:marLeft w:val="0"/>
      <w:marRight w:val="0"/>
      <w:marTop w:val="0"/>
      <w:marBottom w:val="0"/>
      <w:divBdr>
        <w:top w:val="none" w:sz="0" w:space="0" w:color="auto"/>
        <w:left w:val="none" w:sz="0" w:space="0" w:color="auto"/>
        <w:bottom w:val="none" w:sz="0" w:space="0" w:color="auto"/>
        <w:right w:val="none" w:sz="0" w:space="0" w:color="auto"/>
      </w:divBdr>
    </w:div>
    <w:div w:id="47070334">
      <w:marLeft w:val="0"/>
      <w:marRight w:val="0"/>
      <w:marTop w:val="0"/>
      <w:marBottom w:val="0"/>
      <w:divBdr>
        <w:top w:val="none" w:sz="0" w:space="0" w:color="auto"/>
        <w:left w:val="none" w:sz="0" w:space="0" w:color="auto"/>
        <w:bottom w:val="none" w:sz="0" w:space="0" w:color="auto"/>
        <w:right w:val="none" w:sz="0" w:space="0" w:color="auto"/>
      </w:divBdr>
    </w:div>
    <w:div w:id="47070335">
      <w:marLeft w:val="0"/>
      <w:marRight w:val="0"/>
      <w:marTop w:val="0"/>
      <w:marBottom w:val="0"/>
      <w:divBdr>
        <w:top w:val="none" w:sz="0" w:space="0" w:color="auto"/>
        <w:left w:val="none" w:sz="0" w:space="0" w:color="auto"/>
        <w:bottom w:val="none" w:sz="0" w:space="0" w:color="auto"/>
        <w:right w:val="none" w:sz="0" w:space="0" w:color="auto"/>
      </w:divBdr>
    </w:div>
    <w:div w:id="47070336">
      <w:marLeft w:val="0"/>
      <w:marRight w:val="0"/>
      <w:marTop w:val="0"/>
      <w:marBottom w:val="0"/>
      <w:divBdr>
        <w:top w:val="none" w:sz="0" w:space="0" w:color="auto"/>
        <w:left w:val="none" w:sz="0" w:space="0" w:color="auto"/>
        <w:bottom w:val="none" w:sz="0" w:space="0" w:color="auto"/>
        <w:right w:val="none" w:sz="0" w:space="0" w:color="auto"/>
      </w:divBdr>
    </w:div>
    <w:div w:id="47070337">
      <w:marLeft w:val="0"/>
      <w:marRight w:val="0"/>
      <w:marTop w:val="0"/>
      <w:marBottom w:val="0"/>
      <w:divBdr>
        <w:top w:val="none" w:sz="0" w:space="0" w:color="auto"/>
        <w:left w:val="none" w:sz="0" w:space="0" w:color="auto"/>
        <w:bottom w:val="none" w:sz="0" w:space="0" w:color="auto"/>
        <w:right w:val="none" w:sz="0" w:space="0" w:color="auto"/>
      </w:divBdr>
    </w:div>
    <w:div w:id="47070338">
      <w:marLeft w:val="0"/>
      <w:marRight w:val="0"/>
      <w:marTop w:val="0"/>
      <w:marBottom w:val="0"/>
      <w:divBdr>
        <w:top w:val="none" w:sz="0" w:space="0" w:color="auto"/>
        <w:left w:val="none" w:sz="0" w:space="0" w:color="auto"/>
        <w:bottom w:val="none" w:sz="0" w:space="0" w:color="auto"/>
        <w:right w:val="none" w:sz="0" w:space="0" w:color="auto"/>
      </w:divBdr>
    </w:div>
    <w:div w:id="47070339">
      <w:marLeft w:val="0"/>
      <w:marRight w:val="0"/>
      <w:marTop w:val="0"/>
      <w:marBottom w:val="0"/>
      <w:divBdr>
        <w:top w:val="none" w:sz="0" w:space="0" w:color="auto"/>
        <w:left w:val="none" w:sz="0" w:space="0" w:color="auto"/>
        <w:bottom w:val="none" w:sz="0" w:space="0" w:color="auto"/>
        <w:right w:val="none" w:sz="0" w:space="0" w:color="auto"/>
      </w:divBdr>
    </w:div>
    <w:div w:id="47070340">
      <w:marLeft w:val="0"/>
      <w:marRight w:val="0"/>
      <w:marTop w:val="0"/>
      <w:marBottom w:val="0"/>
      <w:divBdr>
        <w:top w:val="none" w:sz="0" w:space="0" w:color="auto"/>
        <w:left w:val="none" w:sz="0" w:space="0" w:color="auto"/>
        <w:bottom w:val="none" w:sz="0" w:space="0" w:color="auto"/>
        <w:right w:val="none" w:sz="0" w:space="0" w:color="auto"/>
      </w:divBdr>
    </w:div>
    <w:div w:id="47070341">
      <w:marLeft w:val="0"/>
      <w:marRight w:val="0"/>
      <w:marTop w:val="0"/>
      <w:marBottom w:val="0"/>
      <w:divBdr>
        <w:top w:val="none" w:sz="0" w:space="0" w:color="auto"/>
        <w:left w:val="none" w:sz="0" w:space="0" w:color="auto"/>
        <w:bottom w:val="none" w:sz="0" w:space="0" w:color="auto"/>
        <w:right w:val="none" w:sz="0" w:space="0" w:color="auto"/>
      </w:divBdr>
    </w:div>
    <w:div w:id="47070342">
      <w:marLeft w:val="0"/>
      <w:marRight w:val="0"/>
      <w:marTop w:val="0"/>
      <w:marBottom w:val="0"/>
      <w:divBdr>
        <w:top w:val="none" w:sz="0" w:space="0" w:color="auto"/>
        <w:left w:val="none" w:sz="0" w:space="0" w:color="auto"/>
        <w:bottom w:val="none" w:sz="0" w:space="0" w:color="auto"/>
        <w:right w:val="none" w:sz="0" w:space="0" w:color="auto"/>
      </w:divBdr>
    </w:div>
    <w:div w:id="47070343">
      <w:marLeft w:val="0"/>
      <w:marRight w:val="0"/>
      <w:marTop w:val="0"/>
      <w:marBottom w:val="0"/>
      <w:divBdr>
        <w:top w:val="none" w:sz="0" w:space="0" w:color="auto"/>
        <w:left w:val="none" w:sz="0" w:space="0" w:color="auto"/>
        <w:bottom w:val="none" w:sz="0" w:space="0" w:color="auto"/>
        <w:right w:val="none" w:sz="0" w:space="0" w:color="auto"/>
      </w:divBdr>
    </w:div>
    <w:div w:id="47070344">
      <w:marLeft w:val="0"/>
      <w:marRight w:val="0"/>
      <w:marTop w:val="0"/>
      <w:marBottom w:val="0"/>
      <w:divBdr>
        <w:top w:val="none" w:sz="0" w:space="0" w:color="auto"/>
        <w:left w:val="none" w:sz="0" w:space="0" w:color="auto"/>
        <w:bottom w:val="none" w:sz="0" w:space="0" w:color="auto"/>
        <w:right w:val="none" w:sz="0" w:space="0" w:color="auto"/>
      </w:divBdr>
    </w:div>
    <w:div w:id="47070345">
      <w:marLeft w:val="0"/>
      <w:marRight w:val="0"/>
      <w:marTop w:val="0"/>
      <w:marBottom w:val="0"/>
      <w:divBdr>
        <w:top w:val="none" w:sz="0" w:space="0" w:color="auto"/>
        <w:left w:val="none" w:sz="0" w:space="0" w:color="auto"/>
        <w:bottom w:val="none" w:sz="0" w:space="0" w:color="auto"/>
        <w:right w:val="none" w:sz="0" w:space="0" w:color="auto"/>
      </w:divBdr>
    </w:div>
    <w:div w:id="47070346">
      <w:marLeft w:val="0"/>
      <w:marRight w:val="0"/>
      <w:marTop w:val="0"/>
      <w:marBottom w:val="0"/>
      <w:divBdr>
        <w:top w:val="none" w:sz="0" w:space="0" w:color="auto"/>
        <w:left w:val="none" w:sz="0" w:space="0" w:color="auto"/>
        <w:bottom w:val="none" w:sz="0" w:space="0" w:color="auto"/>
        <w:right w:val="none" w:sz="0" w:space="0" w:color="auto"/>
      </w:divBdr>
    </w:div>
    <w:div w:id="47070347">
      <w:marLeft w:val="0"/>
      <w:marRight w:val="0"/>
      <w:marTop w:val="0"/>
      <w:marBottom w:val="0"/>
      <w:divBdr>
        <w:top w:val="none" w:sz="0" w:space="0" w:color="auto"/>
        <w:left w:val="none" w:sz="0" w:space="0" w:color="auto"/>
        <w:bottom w:val="none" w:sz="0" w:space="0" w:color="auto"/>
        <w:right w:val="none" w:sz="0" w:space="0" w:color="auto"/>
      </w:divBdr>
    </w:div>
    <w:div w:id="47070348">
      <w:marLeft w:val="0"/>
      <w:marRight w:val="0"/>
      <w:marTop w:val="0"/>
      <w:marBottom w:val="0"/>
      <w:divBdr>
        <w:top w:val="none" w:sz="0" w:space="0" w:color="auto"/>
        <w:left w:val="none" w:sz="0" w:space="0" w:color="auto"/>
        <w:bottom w:val="none" w:sz="0" w:space="0" w:color="auto"/>
        <w:right w:val="none" w:sz="0" w:space="0" w:color="auto"/>
      </w:divBdr>
    </w:div>
    <w:div w:id="47070349">
      <w:marLeft w:val="0"/>
      <w:marRight w:val="0"/>
      <w:marTop w:val="0"/>
      <w:marBottom w:val="0"/>
      <w:divBdr>
        <w:top w:val="none" w:sz="0" w:space="0" w:color="auto"/>
        <w:left w:val="none" w:sz="0" w:space="0" w:color="auto"/>
        <w:bottom w:val="none" w:sz="0" w:space="0" w:color="auto"/>
        <w:right w:val="none" w:sz="0" w:space="0" w:color="auto"/>
      </w:divBdr>
    </w:div>
    <w:div w:id="47070350">
      <w:marLeft w:val="0"/>
      <w:marRight w:val="0"/>
      <w:marTop w:val="0"/>
      <w:marBottom w:val="0"/>
      <w:divBdr>
        <w:top w:val="none" w:sz="0" w:space="0" w:color="auto"/>
        <w:left w:val="none" w:sz="0" w:space="0" w:color="auto"/>
        <w:bottom w:val="none" w:sz="0" w:space="0" w:color="auto"/>
        <w:right w:val="none" w:sz="0" w:space="0" w:color="auto"/>
      </w:divBdr>
    </w:div>
    <w:div w:id="47070351">
      <w:marLeft w:val="0"/>
      <w:marRight w:val="0"/>
      <w:marTop w:val="0"/>
      <w:marBottom w:val="0"/>
      <w:divBdr>
        <w:top w:val="none" w:sz="0" w:space="0" w:color="auto"/>
        <w:left w:val="none" w:sz="0" w:space="0" w:color="auto"/>
        <w:bottom w:val="none" w:sz="0" w:space="0" w:color="auto"/>
        <w:right w:val="none" w:sz="0" w:space="0" w:color="auto"/>
      </w:divBdr>
    </w:div>
    <w:div w:id="47070352">
      <w:marLeft w:val="0"/>
      <w:marRight w:val="0"/>
      <w:marTop w:val="0"/>
      <w:marBottom w:val="0"/>
      <w:divBdr>
        <w:top w:val="none" w:sz="0" w:space="0" w:color="auto"/>
        <w:left w:val="none" w:sz="0" w:space="0" w:color="auto"/>
        <w:bottom w:val="none" w:sz="0" w:space="0" w:color="auto"/>
        <w:right w:val="none" w:sz="0" w:space="0" w:color="auto"/>
      </w:divBdr>
    </w:div>
    <w:div w:id="47070353">
      <w:marLeft w:val="0"/>
      <w:marRight w:val="0"/>
      <w:marTop w:val="0"/>
      <w:marBottom w:val="0"/>
      <w:divBdr>
        <w:top w:val="none" w:sz="0" w:space="0" w:color="auto"/>
        <w:left w:val="none" w:sz="0" w:space="0" w:color="auto"/>
        <w:bottom w:val="none" w:sz="0" w:space="0" w:color="auto"/>
        <w:right w:val="none" w:sz="0" w:space="0" w:color="auto"/>
      </w:divBdr>
    </w:div>
    <w:div w:id="47070354">
      <w:marLeft w:val="0"/>
      <w:marRight w:val="0"/>
      <w:marTop w:val="0"/>
      <w:marBottom w:val="0"/>
      <w:divBdr>
        <w:top w:val="none" w:sz="0" w:space="0" w:color="auto"/>
        <w:left w:val="none" w:sz="0" w:space="0" w:color="auto"/>
        <w:bottom w:val="none" w:sz="0" w:space="0" w:color="auto"/>
        <w:right w:val="none" w:sz="0" w:space="0" w:color="auto"/>
      </w:divBdr>
    </w:div>
    <w:div w:id="47070355">
      <w:marLeft w:val="0"/>
      <w:marRight w:val="0"/>
      <w:marTop w:val="0"/>
      <w:marBottom w:val="0"/>
      <w:divBdr>
        <w:top w:val="none" w:sz="0" w:space="0" w:color="auto"/>
        <w:left w:val="none" w:sz="0" w:space="0" w:color="auto"/>
        <w:bottom w:val="none" w:sz="0" w:space="0" w:color="auto"/>
        <w:right w:val="none" w:sz="0" w:space="0" w:color="auto"/>
      </w:divBdr>
    </w:div>
    <w:div w:id="47070356">
      <w:marLeft w:val="0"/>
      <w:marRight w:val="0"/>
      <w:marTop w:val="0"/>
      <w:marBottom w:val="0"/>
      <w:divBdr>
        <w:top w:val="none" w:sz="0" w:space="0" w:color="auto"/>
        <w:left w:val="none" w:sz="0" w:space="0" w:color="auto"/>
        <w:bottom w:val="none" w:sz="0" w:space="0" w:color="auto"/>
        <w:right w:val="none" w:sz="0" w:space="0" w:color="auto"/>
      </w:divBdr>
    </w:div>
    <w:div w:id="47070357">
      <w:marLeft w:val="0"/>
      <w:marRight w:val="0"/>
      <w:marTop w:val="0"/>
      <w:marBottom w:val="0"/>
      <w:divBdr>
        <w:top w:val="none" w:sz="0" w:space="0" w:color="auto"/>
        <w:left w:val="none" w:sz="0" w:space="0" w:color="auto"/>
        <w:bottom w:val="none" w:sz="0" w:space="0" w:color="auto"/>
        <w:right w:val="none" w:sz="0" w:space="0" w:color="auto"/>
      </w:divBdr>
    </w:div>
    <w:div w:id="47070359">
      <w:marLeft w:val="0"/>
      <w:marRight w:val="0"/>
      <w:marTop w:val="0"/>
      <w:marBottom w:val="0"/>
      <w:divBdr>
        <w:top w:val="none" w:sz="0" w:space="0" w:color="auto"/>
        <w:left w:val="none" w:sz="0" w:space="0" w:color="auto"/>
        <w:bottom w:val="none" w:sz="0" w:space="0" w:color="auto"/>
        <w:right w:val="none" w:sz="0" w:space="0" w:color="auto"/>
      </w:divBdr>
    </w:div>
    <w:div w:id="47070360">
      <w:marLeft w:val="0"/>
      <w:marRight w:val="0"/>
      <w:marTop w:val="0"/>
      <w:marBottom w:val="0"/>
      <w:divBdr>
        <w:top w:val="none" w:sz="0" w:space="0" w:color="auto"/>
        <w:left w:val="none" w:sz="0" w:space="0" w:color="auto"/>
        <w:bottom w:val="none" w:sz="0" w:space="0" w:color="auto"/>
        <w:right w:val="none" w:sz="0" w:space="0" w:color="auto"/>
      </w:divBdr>
    </w:div>
    <w:div w:id="47070361">
      <w:marLeft w:val="0"/>
      <w:marRight w:val="0"/>
      <w:marTop w:val="0"/>
      <w:marBottom w:val="0"/>
      <w:divBdr>
        <w:top w:val="none" w:sz="0" w:space="0" w:color="auto"/>
        <w:left w:val="none" w:sz="0" w:space="0" w:color="auto"/>
        <w:bottom w:val="none" w:sz="0" w:space="0" w:color="auto"/>
        <w:right w:val="none" w:sz="0" w:space="0" w:color="auto"/>
      </w:divBdr>
    </w:div>
    <w:div w:id="47070362">
      <w:marLeft w:val="0"/>
      <w:marRight w:val="0"/>
      <w:marTop w:val="0"/>
      <w:marBottom w:val="0"/>
      <w:divBdr>
        <w:top w:val="none" w:sz="0" w:space="0" w:color="auto"/>
        <w:left w:val="none" w:sz="0" w:space="0" w:color="auto"/>
        <w:bottom w:val="none" w:sz="0" w:space="0" w:color="auto"/>
        <w:right w:val="none" w:sz="0" w:space="0" w:color="auto"/>
      </w:divBdr>
    </w:div>
    <w:div w:id="47070363">
      <w:marLeft w:val="0"/>
      <w:marRight w:val="0"/>
      <w:marTop w:val="0"/>
      <w:marBottom w:val="0"/>
      <w:divBdr>
        <w:top w:val="none" w:sz="0" w:space="0" w:color="auto"/>
        <w:left w:val="none" w:sz="0" w:space="0" w:color="auto"/>
        <w:bottom w:val="none" w:sz="0" w:space="0" w:color="auto"/>
        <w:right w:val="none" w:sz="0" w:space="0" w:color="auto"/>
      </w:divBdr>
    </w:div>
    <w:div w:id="47070365">
      <w:marLeft w:val="0"/>
      <w:marRight w:val="0"/>
      <w:marTop w:val="0"/>
      <w:marBottom w:val="0"/>
      <w:divBdr>
        <w:top w:val="none" w:sz="0" w:space="0" w:color="auto"/>
        <w:left w:val="none" w:sz="0" w:space="0" w:color="auto"/>
        <w:bottom w:val="none" w:sz="0" w:space="0" w:color="auto"/>
        <w:right w:val="none" w:sz="0" w:space="0" w:color="auto"/>
      </w:divBdr>
    </w:div>
    <w:div w:id="47070366">
      <w:marLeft w:val="0"/>
      <w:marRight w:val="0"/>
      <w:marTop w:val="0"/>
      <w:marBottom w:val="0"/>
      <w:divBdr>
        <w:top w:val="none" w:sz="0" w:space="0" w:color="auto"/>
        <w:left w:val="none" w:sz="0" w:space="0" w:color="auto"/>
        <w:bottom w:val="none" w:sz="0" w:space="0" w:color="auto"/>
        <w:right w:val="none" w:sz="0" w:space="0" w:color="auto"/>
      </w:divBdr>
    </w:div>
    <w:div w:id="47070367">
      <w:marLeft w:val="0"/>
      <w:marRight w:val="0"/>
      <w:marTop w:val="0"/>
      <w:marBottom w:val="0"/>
      <w:divBdr>
        <w:top w:val="none" w:sz="0" w:space="0" w:color="auto"/>
        <w:left w:val="none" w:sz="0" w:space="0" w:color="auto"/>
        <w:bottom w:val="none" w:sz="0" w:space="0" w:color="auto"/>
        <w:right w:val="none" w:sz="0" w:space="0" w:color="auto"/>
      </w:divBdr>
    </w:div>
    <w:div w:id="47070368">
      <w:marLeft w:val="0"/>
      <w:marRight w:val="0"/>
      <w:marTop w:val="0"/>
      <w:marBottom w:val="0"/>
      <w:divBdr>
        <w:top w:val="none" w:sz="0" w:space="0" w:color="auto"/>
        <w:left w:val="none" w:sz="0" w:space="0" w:color="auto"/>
        <w:bottom w:val="none" w:sz="0" w:space="0" w:color="auto"/>
        <w:right w:val="none" w:sz="0" w:space="0" w:color="auto"/>
      </w:divBdr>
    </w:div>
    <w:div w:id="47070370">
      <w:marLeft w:val="0"/>
      <w:marRight w:val="0"/>
      <w:marTop w:val="0"/>
      <w:marBottom w:val="0"/>
      <w:divBdr>
        <w:top w:val="none" w:sz="0" w:space="0" w:color="auto"/>
        <w:left w:val="none" w:sz="0" w:space="0" w:color="auto"/>
        <w:bottom w:val="none" w:sz="0" w:space="0" w:color="auto"/>
        <w:right w:val="none" w:sz="0" w:space="0" w:color="auto"/>
      </w:divBdr>
    </w:div>
    <w:div w:id="47070371">
      <w:marLeft w:val="0"/>
      <w:marRight w:val="0"/>
      <w:marTop w:val="0"/>
      <w:marBottom w:val="0"/>
      <w:divBdr>
        <w:top w:val="none" w:sz="0" w:space="0" w:color="auto"/>
        <w:left w:val="none" w:sz="0" w:space="0" w:color="auto"/>
        <w:bottom w:val="none" w:sz="0" w:space="0" w:color="auto"/>
        <w:right w:val="none" w:sz="0" w:space="0" w:color="auto"/>
      </w:divBdr>
    </w:div>
    <w:div w:id="47070372">
      <w:marLeft w:val="0"/>
      <w:marRight w:val="0"/>
      <w:marTop w:val="0"/>
      <w:marBottom w:val="0"/>
      <w:divBdr>
        <w:top w:val="none" w:sz="0" w:space="0" w:color="auto"/>
        <w:left w:val="none" w:sz="0" w:space="0" w:color="auto"/>
        <w:bottom w:val="none" w:sz="0" w:space="0" w:color="auto"/>
        <w:right w:val="none" w:sz="0" w:space="0" w:color="auto"/>
      </w:divBdr>
    </w:div>
    <w:div w:id="47070373">
      <w:marLeft w:val="0"/>
      <w:marRight w:val="0"/>
      <w:marTop w:val="0"/>
      <w:marBottom w:val="0"/>
      <w:divBdr>
        <w:top w:val="none" w:sz="0" w:space="0" w:color="auto"/>
        <w:left w:val="none" w:sz="0" w:space="0" w:color="auto"/>
        <w:bottom w:val="none" w:sz="0" w:space="0" w:color="auto"/>
        <w:right w:val="none" w:sz="0" w:space="0" w:color="auto"/>
      </w:divBdr>
    </w:div>
    <w:div w:id="47070374">
      <w:marLeft w:val="0"/>
      <w:marRight w:val="0"/>
      <w:marTop w:val="0"/>
      <w:marBottom w:val="0"/>
      <w:divBdr>
        <w:top w:val="none" w:sz="0" w:space="0" w:color="auto"/>
        <w:left w:val="none" w:sz="0" w:space="0" w:color="auto"/>
        <w:bottom w:val="none" w:sz="0" w:space="0" w:color="auto"/>
        <w:right w:val="none" w:sz="0" w:space="0" w:color="auto"/>
      </w:divBdr>
    </w:div>
    <w:div w:id="47070375">
      <w:marLeft w:val="0"/>
      <w:marRight w:val="0"/>
      <w:marTop w:val="0"/>
      <w:marBottom w:val="0"/>
      <w:divBdr>
        <w:top w:val="none" w:sz="0" w:space="0" w:color="auto"/>
        <w:left w:val="none" w:sz="0" w:space="0" w:color="auto"/>
        <w:bottom w:val="none" w:sz="0" w:space="0" w:color="auto"/>
        <w:right w:val="none" w:sz="0" w:space="0" w:color="auto"/>
      </w:divBdr>
    </w:div>
    <w:div w:id="47070376">
      <w:marLeft w:val="0"/>
      <w:marRight w:val="0"/>
      <w:marTop w:val="0"/>
      <w:marBottom w:val="0"/>
      <w:divBdr>
        <w:top w:val="none" w:sz="0" w:space="0" w:color="auto"/>
        <w:left w:val="none" w:sz="0" w:space="0" w:color="auto"/>
        <w:bottom w:val="none" w:sz="0" w:space="0" w:color="auto"/>
        <w:right w:val="none" w:sz="0" w:space="0" w:color="auto"/>
      </w:divBdr>
    </w:div>
    <w:div w:id="47070377">
      <w:marLeft w:val="0"/>
      <w:marRight w:val="0"/>
      <w:marTop w:val="0"/>
      <w:marBottom w:val="0"/>
      <w:divBdr>
        <w:top w:val="none" w:sz="0" w:space="0" w:color="auto"/>
        <w:left w:val="none" w:sz="0" w:space="0" w:color="auto"/>
        <w:bottom w:val="none" w:sz="0" w:space="0" w:color="auto"/>
        <w:right w:val="none" w:sz="0" w:space="0" w:color="auto"/>
      </w:divBdr>
    </w:div>
    <w:div w:id="47070378">
      <w:marLeft w:val="0"/>
      <w:marRight w:val="0"/>
      <w:marTop w:val="0"/>
      <w:marBottom w:val="0"/>
      <w:divBdr>
        <w:top w:val="none" w:sz="0" w:space="0" w:color="auto"/>
        <w:left w:val="none" w:sz="0" w:space="0" w:color="auto"/>
        <w:bottom w:val="none" w:sz="0" w:space="0" w:color="auto"/>
        <w:right w:val="none" w:sz="0" w:space="0" w:color="auto"/>
      </w:divBdr>
    </w:div>
    <w:div w:id="47070379">
      <w:marLeft w:val="0"/>
      <w:marRight w:val="0"/>
      <w:marTop w:val="0"/>
      <w:marBottom w:val="0"/>
      <w:divBdr>
        <w:top w:val="none" w:sz="0" w:space="0" w:color="auto"/>
        <w:left w:val="none" w:sz="0" w:space="0" w:color="auto"/>
        <w:bottom w:val="none" w:sz="0" w:space="0" w:color="auto"/>
        <w:right w:val="none" w:sz="0" w:space="0" w:color="auto"/>
      </w:divBdr>
    </w:div>
    <w:div w:id="47070380">
      <w:marLeft w:val="0"/>
      <w:marRight w:val="0"/>
      <w:marTop w:val="0"/>
      <w:marBottom w:val="0"/>
      <w:divBdr>
        <w:top w:val="none" w:sz="0" w:space="0" w:color="auto"/>
        <w:left w:val="none" w:sz="0" w:space="0" w:color="auto"/>
        <w:bottom w:val="none" w:sz="0" w:space="0" w:color="auto"/>
        <w:right w:val="none" w:sz="0" w:space="0" w:color="auto"/>
      </w:divBdr>
    </w:div>
    <w:div w:id="47070382">
      <w:marLeft w:val="0"/>
      <w:marRight w:val="0"/>
      <w:marTop w:val="0"/>
      <w:marBottom w:val="0"/>
      <w:divBdr>
        <w:top w:val="none" w:sz="0" w:space="0" w:color="auto"/>
        <w:left w:val="none" w:sz="0" w:space="0" w:color="auto"/>
        <w:bottom w:val="none" w:sz="0" w:space="0" w:color="auto"/>
        <w:right w:val="none" w:sz="0" w:space="0" w:color="auto"/>
      </w:divBdr>
    </w:div>
    <w:div w:id="47070383">
      <w:marLeft w:val="0"/>
      <w:marRight w:val="0"/>
      <w:marTop w:val="0"/>
      <w:marBottom w:val="0"/>
      <w:divBdr>
        <w:top w:val="none" w:sz="0" w:space="0" w:color="auto"/>
        <w:left w:val="none" w:sz="0" w:space="0" w:color="auto"/>
        <w:bottom w:val="none" w:sz="0" w:space="0" w:color="auto"/>
        <w:right w:val="none" w:sz="0" w:space="0" w:color="auto"/>
      </w:divBdr>
    </w:div>
    <w:div w:id="47070384">
      <w:marLeft w:val="0"/>
      <w:marRight w:val="0"/>
      <w:marTop w:val="0"/>
      <w:marBottom w:val="0"/>
      <w:divBdr>
        <w:top w:val="none" w:sz="0" w:space="0" w:color="auto"/>
        <w:left w:val="none" w:sz="0" w:space="0" w:color="auto"/>
        <w:bottom w:val="none" w:sz="0" w:space="0" w:color="auto"/>
        <w:right w:val="none" w:sz="0" w:space="0" w:color="auto"/>
      </w:divBdr>
    </w:div>
    <w:div w:id="47070386">
      <w:marLeft w:val="0"/>
      <w:marRight w:val="0"/>
      <w:marTop w:val="0"/>
      <w:marBottom w:val="0"/>
      <w:divBdr>
        <w:top w:val="none" w:sz="0" w:space="0" w:color="auto"/>
        <w:left w:val="none" w:sz="0" w:space="0" w:color="auto"/>
        <w:bottom w:val="none" w:sz="0" w:space="0" w:color="auto"/>
        <w:right w:val="none" w:sz="0" w:space="0" w:color="auto"/>
      </w:divBdr>
    </w:div>
    <w:div w:id="47070388">
      <w:marLeft w:val="0"/>
      <w:marRight w:val="0"/>
      <w:marTop w:val="0"/>
      <w:marBottom w:val="0"/>
      <w:divBdr>
        <w:top w:val="none" w:sz="0" w:space="0" w:color="auto"/>
        <w:left w:val="none" w:sz="0" w:space="0" w:color="auto"/>
        <w:bottom w:val="none" w:sz="0" w:space="0" w:color="auto"/>
        <w:right w:val="none" w:sz="0" w:space="0" w:color="auto"/>
      </w:divBdr>
    </w:div>
    <w:div w:id="47070390">
      <w:marLeft w:val="0"/>
      <w:marRight w:val="0"/>
      <w:marTop w:val="0"/>
      <w:marBottom w:val="0"/>
      <w:divBdr>
        <w:top w:val="none" w:sz="0" w:space="0" w:color="auto"/>
        <w:left w:val="none" w:sz="0" w:space="0" w:color="auto"/>
        <w:bottom w:val="none" w:sz="0" w:space="0" w:color="auto"/>
        <w:right w:val="none" w:sz="0" w:space="0" w:color="auto"/>
      </w:divBdr>
    </w:div>
    <w:div w:id="47070391">
      <w:marLeft w:val="0"/>
      <w:marRight w:val="0"/>
      <w:marTop w:val="0"/>
      <w:marBottom w:val="0"/>
      <w:divBdr>
        <w:top w:val="none" w:sz="0" w:space="0" w:color="auto"/>
        <w:left w:val="none" w:sz="0" w:space="0" w:color="auto"/>
        <w:bottom w:val="none" w:sz="0" w:space="0" w:color="auto"/>
        <w:right w:val="none" w:sz="0" w:space="0" w:color="auto"/>
      </w:divBdr>
    </w:div>
    <w:div w:id="47070392">
      <w:marLeft w:val="0"/>
      <w:marRight w:val="0"/>
      <w:marTop w:val="0"/>
      <w:marBottom w:val="0"/>
      <w:divBdr>
        <w:top w:val="none" w:sz="0" w:space="0" w:color="auto"/>
        <w:left w:val="none" w:sz="0" w:space="0" w:color="auto"/>
        <w:bottom w:val="none" w:sz="0" w:space="0" w:color="auto"/>
        <w:right w:val="none" w:sz="0" w:space="0" w:color="auto"/>
      </w:divBdr>
    </w:div>
    <w:div w:id="47070393">
      <w:marLeft w:val="0"/>
      <w:marRight w:val="0"/>
      <w:marTop w:val="0"/>
      <w:marBottom w:val="0"/>
      <w:divBdr>
        <w:top w:val="none" w:sz="0" w:space="0" w:color="auto"/>
        <w:left w:val="none" w:sz="0" w:space="0" w:color="auto"/>
        <w:bottom w:val="none" w:sz="0" w:space="0" w:color="auto"/>
        <w:right w:val="none" w:sz="0" w:space="0" w:color="auto"/>
      </w:divBdr>
    </w:div>
    <w:div w:id="47070394">
      <w:marLeft w:val="0"/>
      <w:marRight w:val="0"/>
      <w:marTop w:val="0"/>
      <w:marBottom w:val="0"/>
      <w:divBdr>
        <w:top w:val="none" w:sz="0" w:space="0" w:color="auto"/>
        <w:left w:val="none" w:sz="0" w:space="0" w:color="auto"/>
        <w:bottom w:val="none" w:sz="0" w:space="0" w:color="auto"/>
        <w:right w:val="none" w:sz="0" w:space="0" w:color="auto"/>
      </w:divBdr>
    </w:div>
    <w:div w:id="47070395">
      <w:marLeft w:val="0"/>
      <w:marRight w:val="0"/>
      <w:marTop w:val="0"/>
      <w:marBottom w:val="0"/>
      <w:divBdr>
        <w:top w:val="none" w:sz="0" w:space="0" w:color="auto"/>
        <w:left w:val="none" w:sz="0" w:space="0" w:color="auto"/>
        <w:bottom w:val="none" w:sz="0" w:space="0" w:color="auto"/>
        <w:right w:val="none" w:sz="0" w:space="0" w:color="auto"/>
      </w:divBdr>
      <w:divsChild>
        <w:div w:id="47069773">
          <w:marLeft w:val="0"/>
          <w:marRight w:val="0"/>
          <w:marTop w:val="0"/>
          <w:marBottom w:val="0"/>
          <w:divBdr>
            <w:top w:val="none" w:sz="0" w:space="0" w:color="auto"/>
            <w:left w:val="none" w:sz="0" w:space="0" w:color="auto"/>
            <w:bottom w:val="none" w:sz="0" w:space="0" w:color="auto"/>
            <w:right w:val="none" w:sz="0" w:space="0" w:color="auto"/>
          </w:divBdr>
        </w:div>
      </w:divsChild>
    </w:div>
    <w:div w:id="47070396">
      <w:marLeft w:val="0"/>
      <w:marRight w:val="0"/>
      <w:marTop w:val="0"/>
      <w:marBottom w:val="0"/>
      <w:divBdr>
        <w:top w:val="none" w:sz="0" w:space="0" w:color="auto"/>
        <w:left w:val="none" w:sz="0" w:space="0" w:color="auto"/>
        <w:bottom w:val="none" w:sz="0" w:space="0" w:color="auto"/>
        <w:right w:val="none" w:sz="0" w:space="0" w:color="auto"/>
      </w:divBdr>
    </w:div>
    <w:div w:id="47070397">
      <w:marLeft w:val="0"/>
      <w:marRight w:val="0"/>
      <w:marTop w:val="0"/>
      <w:marBottom w:val="0"/>
      <w:divBdr>
        <w:top w:val="none" w:sz="0" w:space="0" w:color="auto"/>
        <w:left w:val="none" w:sz="0" w:space="0" w:color="auto"/>
        <w:bottom w:val="none" w:sz="0" w:space="0" w:color="auto"/>
        <w:right w:val="none" w:sz="0" w:space="0" w:color="auto"/>
      </w:divBdr>
    </w:div>
    <w:div w:id="47070398">
      <w:marLeft w:val="0"/>
      <w:marRight w:val="0"/>
      <w:marTop w:val="0"/>
      <w:marBottom w:val="0"/>
      <w:divBdr>
        <w:top w:val="none" w:sz="0" w:space="0" w:color="auto"/>
        <w:left w:val="none" w:sz="0" w:space="0" w:color="auto"/>
        <w:bottom w:val="none" w:sz="0" w:space="0" w:color="auto"/>
        <w:right w:val="none" w:sz="0" w:space="0" w:color="auto"/>
      </w:divBdr>
    </w:div>
    <w:div w:id="47070399">
      <w:marLeft w:val="0"/>
      <w:marRight w:val="0"/>
      <w:marTop w:val="0"/>
      <w:marBottom w:val="0"/>
      <w:divBdr>
        <w:top w:val="none" w:sz="0" w:space="0" w:color="auto"/>
        <w:left w:val="none" w:sz="0" w:space="0" w:color="auto"/>
        <w:bottom w:val="none" w:sz="0" w:space="0" w:color="auto"/>
        <w:right w:val="none" w:sz="0" w:space="0" w:color="auto"/>
      </w:divBdr>
    </w:div>
    <w:div w:id="47070400">
      <w:marLeft w:val="0"/>
      <w:marRight w:val="0"/>
      <w:marTop w:val="0"/>
      <w:marBottom w:val="0"/>
      <w:divBdr>
        <w:top w:val="none" w:sz="0" w:space="0" w:color="auto"/>
        <w:left w:val="none" w:sz="0" w:space="0" w:color="auto"/>
        <w:bottom w:val="none" w:sz="0" w:space="0" w:color="auto"/>
        <w:right w:val="none" w:sz="0" w:space="0" w:color="auto"/>
      </w:divBdr>
    </w:div>
    <w:div w:id="47070401">
      <w:marLeft w:val="0"/>
      <w:marRight w:val="0"/>
      <w:marTop w:val="0"/>
      <w:marBottom w:val="0"/>
      <w:divBdr>
        <w:top w:val="none" w:sz="0" w:space="0" w:color="auto"/>
        <w:left w:val="none" w:sz="0" w:space="0" w:color="auto"/>
        <w:bottom w:val="none" w:sz="0" w:space="0" w:color="auto"/>
        <w:right w:val="none" w:sz="0" w:space="0" w:color="auto"/>
      </w:divBdr>
    </w:div>
    <w:div w:id="47070402">
      <w:marLeft w:val="0"/>
      <w:marRight w:val="0"/>
      <w:marTop w:val="0"/>
      <w:marBottom w:val="0"/>
      <w:divBdr>
        <w:top w:val="none" w:sz="0" w:space="0" w:color="auto"/>
        <w:left w:val="none" w:sz="0" w:space="0" w:color="auto"/>
        <w:bottom w:val="none" w:sz="0" w:space="0" w:color="auto"/>
        <w:right w:val="none" w:sz="0" w:space="0" w:color="auto"/>
      </w:divBdr>
    </w:div>
    <w:div w:id="47070404">
      <w:marLeft w:val="0"/>
      <w:marRight w:val="0"/>
      <w:marTop w:val="0"/>
      <w:marBottom w:val="0"/>
      <w:divBdr>
        <w:top w:val="none" w:sz="0" w:space="0" w:color="auto"/>
        <w:left w:val="none" w:sz="0" w:space="0" w:color="auto"/>
        <w:bottom w:val="none" w:sz="0" w:space="0" w:color="auto"/>
        <w:right w:val="none" w:sz="0" w:space="0" w:color="auto"/>
      </w:divBdr>
    </w:div>
    <w:div w:id="47070406">
      <w:marLeft w:val="0"/>
      <w:marRight w:val="0"/>
      <w:marTop w:val="0"/>
      <w:marBottom w:val="0"/>
      <w:divBdr>
        <w:top w:val="none" w:sz="0" w:space="0" w:color="auto"/>
        <w:left w:val="none" w:sz="0" w:space="0" w:color="auto"/>
        <w:bottom w:val="none" w:sz="0" w:space="0" w:color="auto"/>
        <w:right w:val="none" w:sz="0" w:space="0" w:color="auto"/>
      </w:divBdr>
    </w:div>
    <w:div w:id="47070407">
      <w:marLeft w:val="0"/>
      <w:marRight w:val="0"/>
      <w:marTop w:val="0"/>
      <w:marBottom w:val="0"/>
      <w:divBdr>
        <w:top w:val="none" w:sz="0" w:space="0" w:color="auto"/>
        <w:left w:val="none" w:sz="0" w:space="0" w:color="auto"/>
        <w:bottom w:val="none" w:sz="0" w:space="0" w:color="auto"/>
        <w:right w:val="none" w:sz="0" w:space="0" w:color="auto"/>
      </w:divBdr>
    </w:div>
    <w:div w:id="47070408">
      <w:marLeft w:val="0"/>
      <w:marRight w:val="0"/>
      <w:marTop w:val="0"/>
      <w:marBottom w:val="0"/>
      <w:divBdr>
        <w:top w:val="none" w:sz="0" w:space="0" w:color="auto"/>
        <w:left w:val="none" w:sz="0" w:space="0" w:color="auto"/>
        <w:bottom w:val="none" w:sz="0" w:space="0" w:color="auto"/>
        <w:right w:val="none" w:sz="0" w:space="0" w:color="auto"/>
      </w:divBdr>
    </w:div>
    <w:div w:id="470704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Chill Creative Co.</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Chill Creative Co.</dc:creator>
  <cp:keywords/>
  <dc:description/>
  <cp:lastModifiedBy>Hin</cp:lastModifiedBy>
  <cp:revision>11</cp:revision>
  <cp:lastPrinted>2014-11-24T06:57:00Z</cp:lastPrinted>
  <dcterms:created xsi:type="dcterms:W3CDTF">2023-07-14T09:38:00Z</dcterms:created>
  <dcterms:modified xsi:type="dcterms:W3CDTF">2023-07-17T02:58:00Z</dcterms:modified>
</cp:coreProperties>
</file>